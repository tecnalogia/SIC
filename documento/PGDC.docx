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E28B536" w14:textId="77777777" w:rsidR="00A1011F" w:rsidRDefault="00A1011F" w:rsidP="001D2346">
      <w:pPr>
        <w:pStyle w:val="Title"/>
        <w:spacing w:line="276" w:lineRule="auto"/>
        <w:jc w:val="right"/>
        <w:rPr>
          <w:i/>
          <w:iCs/>
        </w:rPr>
      </w:pPr>
    </w:p>
    <w:p w14:paraId="2ABCDB25" w14:textId="77777777" w:rsidR="00B808AB" w:rsidRDefault="00B808AB" w:rsidP="001D2346">
      <w:pPr>
        <w:spacing w:line="276" w:lineRule="auto"/>
      </w:pPr>
    </w:p>
    <w:p w14:paraId="2A2FDE1A" w14:textId="77777777" w:rsidR="00B808AB" w:rsidRPr="00B808AB" w:rsidRDefault="00B808AB" w:rsidP="001D2346">
      <w:pPr>
        <w:spacing w:line="276" w:lineRule="auto"/>
      </w:pPr>
    </w:p>
    <w:p w14:paraId="0968661D" w14:textId="77777777" w:rsidR="003A715D" w:rsidRDefault="003A715D" w:rsidP="001D2346">
      <w:pPr>
        <w:pStyle w:val="Title"/>
        <w:spacing w:line="276" w:lineRule="auto"/>
        <w:jc w:val="right"/>
        <w:rPr>
          <w:rFonts w:ascii="Calibri" w:hAnsi="Calibri"/>
          <w:iCs/>
          <w:sz w:val="52"/>
          <w:szCs w:val="52"/>
        </w:rPr>
      </w:pPr>
      <w:r w:rsidRPr="00A1011F">
        <w:rPr>
          <w:rFonts w:ascii="Calibri" w:hAnsi="Calibri"/>
          <w:iCs/>
          <w:sz w:val="52"/>
          <w:szCs w:val="52"/>
        </w:rPr>
        <w:fldChar w:fldCharType="begin"/>
      </w:r>
      <w:r w:rsidRPr="005B2E04">
        <w:rPr>
          <w:rFonts w:ascii="Calibri" w:hAnsi="Calibri"/>
          <w:iCs/>
          <w:sz w:val="52"/>
          <w:szCs w:val="52"/>
        </w:rPr>
        <w:instrText xml:space="preserve"> TITLE </w:instrText>
      </w:r>
      <w:r w:rsidRPr="00A1011F">
        <w:rPr>
          <w:rFonts w:ascii="Calibri" w:hAnsi="Calibri"/>
          <w:iCs/>
          <w:sz w:val="52"/>
          <w:szCs w:val="52"/>
        </w:rPr>
        <w:fldChar w:fldCharType="separate"/>
      </w:r>
      <w:r w:rsidR="00870CC8" w:rsidRPr="00A1011F">
        <w:rPr>
          <w:rFonts w:ascii="Calibri" w:hAnsi="Calibri"/>
          <w:iCs/>
          <w:sz w:val="52"/>
          <w:szCs w:val="52"/>
        </w:rPr>
        <w:t xml:space="preserve">Plan de </w:t>
      </w:r>
      <w:r w:rsidR="00067A77">
        <w:rPr>
          <w:rFonts w:ascii="Calibri" w:hAnsi="Calibri"/>
          <w:iCs/>
          <w:sz w:val="52"/>
          <w:szCs w:val="52"/>
        </w:rPr>
        <w:t>Gestión de la C</w:t>
      </w:r>
      <w:r w:rsidR="00870CC8" w:rsidRPr="00A1011F">
        <w:rPr>
          <w:rFonts w:ascii="Calibri" w:hAnsi="Calibri"/>
          <w:iCs/>
          <w:sz w:val="52"/>
          <w:szCs w:val="52"/>
        </w:rPr>
        <w:t>onfiguración</w:t>
      </w:r>
      <w:r w:rsidRPr="00A1011F">
        <w:rPr>
          <w:rFonts w:ascii="Calibri" w:hAnsi="Calibri"/>
          <w:iCs/>
          <w:sz w:val="52"/>
          <w:szCs w:val="52"/>
        </w:rPr>
        <w:fldChar w:fldCharType="end"/>
      </w:r>
    </w:p>
    <w:p w14:paraId="052211C6" w14:textId="77777777" w:rsidR="00A1011F" w:rsidRPr="00A1011F" w:rsidRDefault="00A1011F" w:rsidP="001D2346">
      <w:pPr>
        <w:spacing w:line="276" w:lineRule="auto"/>
      </w:pPr>
    </w:p>
    <w:p w14:paraId="071084FE" w14:textId="77777777" w:rsidR="004B1743" w:rsidRPr="0032692A" w:rsidRDefault="004B1743" w:rsidP="004B1743">
      <w:pPr>
        <w:rPr>
          <w:u w:val="single"/>
        </w:rPr>
      </w:pPr>
    </w:p>
    <w:p w14:paraId="1FCAB042" w14:textId="77777777" w:rsidR="00FE274A" w:rsidRPr="00067A77" w:rsidRDefault="00067A77" w:rsidP="00067A77">
      <w:pPr>
        <w:pStyle w:val="Title"/>
        <w:spacing w:line="276" w:lineRule="auto"/>
        <w:jc w:val="right"/>
        <w:rPr>
          <w:rFonts w:cs="Arial"/>
          <w:b w:val="0"/>
          <w:bCs/>
          <w:sz w:val="34"/>
          <w:szCs w:val="34"/>
        </w:rPr>
      </w:pPr>
      <w:r>
        <w:rPr>
          <w:rFonts w:cs="Arial"/>
          <w:b w:val="0"/>
          <w:bCs/>
          <w:sz w:val="34"/>
          <w:szCs w:val="34"/>
        </w:rPr>
        <w:t xml:space="preserve"> </w:t>
      </w:r>
    </w:p>
    <w:p w14:paraId="3DD89F5B" w14:textId="77777777" w:rsidR="00FE274A" w:rsidRPr="00A24487" w:rsidRDefault="00FE274A" w:rsidP="001D2346">
      <w:pPr>
        <w:pStyle w:val="Title"/>
        <w:spacing w:line="276" w:lineRule="auto"/>
        <w:jc w:val="right"/>
        <w:rPr>
          <w:rFonts w:cs="Arial"/>
          <w:bCs/>
          <w:sz w:val="28"/>
          <w:szCs w:val="28"/>
        </w:rPr>
      </w:pPr>
      <w:r w:rsidRPr="00A24487">
        <w:rPr>
          <w:rFonts w:cs="Arial"/>
          <w:bCs/>
          <w:sz w:val="28"/>
          <w:szCs w:val="28"/>
        </w:rPr>
        <w:t xml:space="preserve">Versión: </w:t>
      </w:r>
      <w:r w:rsidR="00067A77">
        <w:rPr>
          <w:rFonts w:cs="Arial"/>
          <w:bCs/>
          <w:sz w:val="28"/>
          <w:szCs w:val="28"/>
        </w:rPr>
        <w:t>1.0</w:t>
      </w:r>
    </w:p>
    <w:p w14:paraId="3A66358F" w14:textId="77777777" w:rsidR="00870CC8" w:rsidRPr="00067A77" w:rsidRDefault="00870CC8" w:rsidP="00AF5855">
      <w:pPr>
        <w:pStyle w:val="Title"/>
        <w:spacing w:line="276" w:lineRule="auto"/>
        <w:jc w:val="left"/>
        <w:rPr>
          <w:rFonts w:ascii="Calibri" w:hAnsi="Calibri" w:cs="Arial"/>
          <w:bCs/>
          <w:sz w:val="24"/>
        </w:rPr>
      </w:pPr>
    </w:p>
    <w:p w14:paraId="7E217E12" w14:textId="77777777" w:rsidR="00870CC8" w:rsidRDefault="00870CC8" w:rsidP="007B64CD">
      <w:pPr>
        <w:spacing w:line="276" w:lineRule="auto"/>
        <w:rPr>
          <w:b/>
        </w:rPr>
      </w:pPr>
    </w:p>
    <w:p w14:paraId="65EE718C" w14:textId="77777777" w:rsidR="00DA6190" w:rsidRDefault="00DA6190" w:rsidP="007B64CD">
      <w:pPr>
        <w:spacing w:line="276" w:lineRule="auto"/>
        <w:rPr>
          <w:b/>
        </w:rPr>
      </w:pPr>
    </w:p>
    <w:p w14:paraId="0786EF30" w14:textId="77777777" w:rsidR="00DA6190" w:rsidRDefault="00DA6190" w:rsidP="007B64CD">
      <w:pPr>
        <w:spacing w:line="276" w:lineRule="auto"/>
        <w:rPr>
          <w:b/>
        </w:rPr>
      </w:pPr>
    </w:p>
    <w:p w14:paraId="5E92CA6B" w14:textId="77777777" w:rsidR="00DA6190" w:rsidRDefault="00DA6190" w:rsidP="007B64CD">
      <w:pPr>
        <w:spacing w:line="276" w:lineRule="auto"/>
        <w:rPr>
          <w:b/>
        </w:rPr>
      </w:pPr>
    </w:p>
    <w:p w14:paraId="406C5DBD" w14:textId="77777777" w:rsidR="00DA6190" w:rsidRDefault="00DA6190" w:rsidP="007B64CD">
      <w:pPr>
        <w:spacing w:line="276" w:lineRule="auto"/>
        <w:rPr>
          <w:b/>
        </w:rPr>
      </w:pPr>
    </w:p>
    <w:p w14:paraId="1854E099" w14:textId="77777777" w:rsidR="00DA6190" w:rsidRDefault="00DA6190" w:rsidP="007B64CD">
      <w:pPr>
        <w:spacing w:line="276" w:lineRule="auto"/>
        <w:rPr>
          <w:b/>
        </w:rPr>
      </w:pPr>
    </w:p>
    <w:p w14:paraId="0B390542" w14:textId="77777777" w:rsidR="00DA6190" w:rsidRDefault="00DA6190" w:rsidP="007B64CD">
      <w:pPr>
        <w:spacing w:line="276" w:lineRule="auto"/>
        <w:rPr>
          <w:b/>
        </w:rPr>
      </w:pPr>
    </w:p>
    <w:p w14:paraId="258B66E1" w14:textId="77777777" w:rsidR="00DA6190" w:rsidRDefault="00DA6190" w:rsidP="007B64CD">
      <w:pPr>
        <w:spacing w:line="276" w:lineRule="auto"/>
        <w:rPr>
          <w:b/>
        </w:rPr>
      </w:pPr>
    </w:p>
    <w:p w14:paraId="6FF69E87" w14:textId="77777777" w:rsidR="00DA6190" w:rsidRDefault="00DA6190" w:rsidP="007B64CD">
      <w:pPr>
        <w:spacing w:line="276" w:lineRule="auto"/>
        <w:rPr>
          <w:b/>
        </w:rPr>
      </w:pPr>
    </w:p>
    <w:p w14:paraId="632C843F" w14:textId="77777777" w:rsidR="00DA6190" w:rsidRDefault="00DA6190" w:rsidP="007B64CD">
      <w:pPr>
        <w:spacing w:line="276" w:lineRule="auto"/>
        <w:rPr>
          <w:b/>
        </w:rPr>
      </w:pPr>
    </w:p>
    <w:p w14:paraId="3DDA519C" w14:textId="77777777" w:rsidR="00870CC8" w:rsidRPr="00990F18" w:rsidRDefault="00B844F3" w:rsidP="001D2346">
      <w:pPr>
        <w:pStyle w:val="Title"/>
        <w:spacing w:line="276" w:lineRule="auto"/>
        <w:rPr>
          <w:rFonts w:ascii="Calibri" w:hAnsi="Calibri"/>
        </w:rPr>
      </w:pPr>
      <w:r>
        <w:rPr>
          <w:rFonts w:ascii="Calibri" w:hAnsi="Calibri"/>
        </w:rPr>
        <w:br w:type="page"/>
      </w:r>
      <w:r w:rsidR="00870CC8" w:rsidRPr="00990F18">
        <w:rPr>
          <w:rFonts w:ascii="Calibri" w:hAnsi="Calibri"/>
        </w:rPr>
        <w:lastRenderedPageBreak/>
        <w:t>Historial de Revisiones</w:t>
      </w:r>
    </w:p>
    <w:p w14:paraId="7B7996A6" w14:textId="77777777" w:rsidR="00870CC8" w:rsidRPr="00990F18" w:rsidRDefault="00870CC8" w:rsidP="001D2346">
      <w:pPr>
        <w:spacing w:line="276"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22"/>
        <w:gridCol w:w="2422"/>
        <w:gridCol w:w="2422"/>
        <w:gridCol w:w="2423"/>
      </w:tblGrid>
      <w:tr w:rsidR="00870CC8" w:rsidRPr="00990F18" w14:paraId="06E837D6" w14:textId="77777777" w:rsidTr="00B844F3">
        <w:trPr>
          <w:tblHeader/>
          <w:jc w:val="center"/>
        </w:trPr>
        <w:tc>
          <w:tcPr>
            <w:tcW w:w="2422" w:type="dxa"/>
            <w:shd w:val="clear" w:color="auto" w:fill="9BBB59"/>
          </w:tcPr>
          <w:p w14:paraId="02955B5D"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VERSIÓN</w:t>
            </w:r>
          </w:p>
        </w:tc>
        <w:tc>
          <w:tcPr>
            <w:tcW w:w="2422" w:type="dxa"/>
            <w:shd w:val="clear" w:color="auto" w:fill="9BBB59"/>
          </w:tcPr>
          <w:p w14:paraId="36DEB868"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FECHA</w:t>
            </w:r>
          </w:p>
        </w:tc>
        <w:tc>
          <w:tcPr>
            <w:tcW w:w="2422" w:type="dxa"/>
            <w:shd w:val="clear" w:color="auto" w:fill="9BBB59"/>
          </w:tcPr>
          <w:p w14:paraId="19553B69"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AUTOR</w:t>
            </w:r>
          </w:p>
        </w:tc>
        <w:tc>
          <w:tcPr>
            <w:tcW w:w="2423" w:type="dxa"/>
            <w:shd w:val="clear" w:color="auto" w:fill="9BBB59"/>
          </w:tcPr>
          <w:p w14:paraId="75D4FC84" w14:textId="77777777"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DESCRIPCIÓN</w:t>
            </w:r>
          </w:p>
        </w:tc>
      </w:tr>
      <w:tr w:rsidR="00870CC8" w:rsidRPr="00990F18" w14:paraId="5B114AC5" w14:textId="77777777" w:rsidTr="00B844F3">
        <w:trPr>
          <w:trHeight w:val="367"/>
          <w:jc w:val="center"/>
        </w:trPr>
        <w:tc>
          <w:tcPr>
            <w:tcW w:w="2422" w:type="dxa"/>
          </w:tcPr>
          <w:p w14:paraId="15B2C52B" w14:textId="77777777" w:rsidR="00870CC8" w:rsidRPr="00FC47F4" w:rsidRDefault="00067A77" w:rsidP="001D2346">
            <w:pPr>
              <w:pStyle w:val="InfoBlue"/>
              <w:spacing w:line="276" w:lineRule="auto"/>
              <w:rPr>
                <w:rFonts w:ascii="Calibri" w:hAnsi="Calibri"/>
                <w:b/>
                <w:color w:val="9BBB59"/>
                <w:lang w:val="es-ES_tradnl"/>
              </w:rPr>
            </w:pPr>
            <w:r>
              <w:rPr>
                <w:rFonts w:ascii="Calibri" w:hAnsi="Calibri"/>
                <w:b/>
                <w:color w:val="9BBB59"/>
                <w:lang w:val="es-ES_tradnl"/>
              </w:rPr>
              <w:t>1.0</w:t>
            </w:r>
          </w:p>
        </w:tc>
        <w:tc>
          <w:tcPr>
            <w:tcW w:w="2422" w:type="dxa"/>
          </w:tcPr>
          <w:p w14:paraId="0642AD7C" w14:textId="77777777" w:rsidR="00870CC8" w:rsidRPr="00FC47F4" w:rsidRDefault="00067A77" w:rsidP="001D2346">
            <w:pPr>
              <w:pStyle w:val="InfoBlue"/>
              <w:spacing w:line="276" w:lineRule="auto"/>
              <w:rPr>
                <w:rFonts w:ascii="Calibri" w:hAnsi="Calibri"/>
                <w:b/>
                <w:color w:val="9BBB59"/>
                <w:lang w:val="es-ES_tradnl"/>
              </w:rPr>
            </w:pPr>
            <w:r>
              <w:rPr>
                <w:rFonts w:ascii="Calibri" w:hAnsi="Calibri"/>
                <w:b/>
                <w:color w:val="9BBB59"/>
                <w:lang w:val="es-ES_tradnl"/>
              </w:rPr>
              <w:t>21/09/2019</w:t>
            </w:r>
          </w:p>
        </w:tc>
        <w:tc>
          <w:tcPr>
            <w:tcW w:w="2422" w:type="dxa"/>
          </w:tcPr>
          <w:p w14:paraId="47061DA0" w14:textId="77777777" w:rsidR="00870CC8" w:rsidRPr="00FC47F4" w:rsidRDefault="00067A77" w:rsidP="00067A77">
            <w:pPr>
              <w:pStyle w:val="InfoBlue"/>
              <w:spacing w:line="276" w:lineRule="auto"/>
              <w:rPr>
                <w:rFonts w:ascii="Calibri" w:hAnsi="Calibri"/>
                <w:b/>
                <w:color w:val="9BBB59"/>
                <w:lang w:val="es-ES_tradnl"/>
              </w:rPr>
            </w:pPr>
            <w:r>
              <w:rPr>
                <w:rFonts w:ascii="Calibri" w:hAnsi="Calibri"/>
                <w:b/>
                <w:color w:val="9BBB59"/>
                <w:lang w:val="es-ES_tradnl"/>
              </w:rPr>
              <w:t>Erik Manchego</w:t>
            </w:r>
          </w:p>
        </w:tc>
        <w:tc>
          <w:tcPr>
            <w:tcW w:w="2423" w:type="dxa"/>
          </w:tcPr>
          <w:p w14:paraId="50AB6A13" w14:textId="77777777" w:rsidR="00870CC8" w:rsidRPr="00FC47F4" w:rsidRDefault="00067A77" w:rsidP="001D2346">
            <w:pPr>
              <w:pStyle w:val="InfoBlue"/>
              <w:spacing w:line="276" w:lineRule="auto"/>
              <w:rPr>
                <w:rFonts w:ascii="Calibri" w:hAnsi="Calibri"/>
                <w:b/>
                <w:color w:val="9BBB59"/>
              </w:rPr>
            </w:pPr>
            <w:r>
              <w:rPr>
                <w:rFonts w:ascii="Calibri" w:hAnsi="Calibri"/>
                <w:b/>
                <w:color w:val="9BBB59"/>
              </w:rPr>
              <w:t>Creación del documento</w:t>
            </w:r>
          </w:p>
        </w:tc>
      </w:tr>
      <w:tr w:rsidR="00B844F3" w:rsidRPr="00990F18" w14:paraId="0B9A2766" w14:textId="77777777" w:rsidTr="00B844F3">
        <w:trPr>
          <w:trHeight w:val="367"/>
          <w:jc w:val="center"/>
        </w:trPr>
        <w:tc>
          <w:tcPr>
            <w:tcW w:w="2422" w:type="dxa"/>
          </w:tcPr>
          <w:p w14:paraId="416E48AC" w14:textId="77777777" w:rsidR="00B844F3" w:rsidRDefault="00B844F3" w:rsidP="00B844F3">
            <w:pPr>
              <w:pStyle w:val="InfoBlue"/>
              <w:spacing w:line="276" w:lineRule="auto"/>
              <w:rPr>
                <w:rFonts w:ascii="Calibri" w:hAnsi="Calibri"/>
                <w:b/>
                <w:color w:val="9BBB59"/>
                <w:lang w:val="es-ES_tradnl"/>
              </w:rPr>
            </w:pPr>
            <w:r>
              <w:rPr>
                <w:rFonts w:ascii="Calibri" w:hAnsi="Calibri"/>
                <w:b/>
                <w:color w:val="9BBB59"/>
                <w:lang w:val="es-ES_tradnl"/>
              </w:rPr>
              <w:t>1.1</w:t>
            </w:r>
          </w:p>
        </w:tc>
        <w:tc>
          <w:tcPr>
            <w:tcW w:w="2422" w:type="dxa"/>
          </w:tcPr>
          <w:p w14:paraId="3EE6D7E9" w14:textId="77777777" w:rsidR="00B844F3" w:rsidRDefault="00B844F3" w:rsidP="00B844F3">
            <w:pPr>
              <w:pStyle w:val="InfoBlue"/>
              <w:spacing w:line="276" w:lineRule="auto"/>
              <w:rPr>
                <w:rFonts w:ascii="Calibri" w:hAnsi="Calibri"/>
                <w:b/>
                <w:color w:val="9BBB59"/>
                <w:lang w:val="es-ES_tradnl"/>
              </w:rPr>
            </w:pPr>
            <w:r>
              <w:rPr>
                <w:rFonts w:ascii="Calibri" w:hAnsi="Calibri"/>
                <w:b/>
                <w:color w:val="9BBB59"/>
                <w:lang w:val="es-ES_tradnl"/>
              </w:rPr>
              <w:t>01/10/2019</w:t>
            </w:r>
          </w:p>
        </w:tc>
        <w:tc>
          <w:tcPr>
            <w:tcW w:w="2422" w:type="dxa"/>
          </w:tcPr>
          <w:p w14:paraId="38F5CEED" w14:textId="77777777" w:rsidR="00B844F3" w:rsidRDefault="00A0395F" w:rsidP="00B844F3">
            <w:pPr>
              <w:pStyle w:val="InfoBlue"/>
              <w:spacing w:line="276" w:lineRule="auto"/>
              <w:rPr>
                <w:rFonts w:ascii="Calibri" w:hAnsi="Calibri"/>
                <w:b/>
                <w:color w:val="9BBB59"/>
                <w:lang w:val="es-ES_tradnl"/>
              </w:rPr>
            </w:pPr>
            <w:r>
              <w:rPr>
                <w:rFonts w:ascii="Calibri" w:hAnsi="Calibri"/>
                <w:b/>
                <w:color w:val="9BBB59"/>
                <w:lang w:val="es-ES_tradnl"/>
              </w:rPr>
              <w:t>Rolando Zapata</w:t>
            </w:r>
          </w:p>
        </w:tc>
        <w:tc>
          <w:tcPr>
            <w:tcW w:w="2423" w:type="dxa"/>
          </w:tcPr>
          <w:p w14:paraId="4910264D" w14:textId="77777777" w:rsidR="00B844F3" w:rsidRDefault="00A0395F" w:rsidP="00B844F3">
            <w:pPr>
              <w:pStyle w:val="InfoBlue"/>
              <w:spacing w:line="276" w:lineRule="auto"/>
              <w:rPr>
                <w:rFonts w:ascii="Calibri" w:hAnsi="Calibri"/>
                <w:b/>
                <w:color w:val="9BBB59"/>
              </w:rPr>
            </w:pPr>
            <w:r>
              <w:rPr>
                <w:rFonts w:ascii="Calibri" w:hAnsi="Calibri"/>
                <w:b/>
                <w:color w:val="9BBB59"/>
              </w:rPr>
              <w:t>Actualización del documento</w:t>
            </w:r>
          </w:p>
        </w:tc>
      </w:tr>
    </w:tbl>
    <w:p w14:paraId="33E63C36" w14:textId="77777777" w:rsidR="00A1011F" w:rsidRPr="00870CC8" w:rsidRDefault="00870CC8" w:rsidP="001D2346">
      <w:pPr>
        <w:spacing w:line="276" w:lineRule="auto"/>
        <w:jc w:val="center"/>
        <w:rPr>
          <w:rFonts w:ascii="Calibri" w:hAnsi="Calibri" w:cs="Arial"/>
          <w:b/>
          <w:bCs/>
        </w:rPr>
      </w:pPr>
      <w:r w:rsidRPr="00990F18">
        <w:br w:type="page"/>
      </w:r>
      <w:r w:rsidRPr="00870CC8">
        <w:rPr>
          <w:rFonts w:ascii="Calibri" w:hAnsi="Calibri" w:cs="Arial"/>
          <w:b/>
          <w:bCs/>
        </w:rPr>
        <w:lastRenderedPageBreak/>
        <w:t xml:space="preserve"> CONTENIDO</w:t>
      </w:r>
    </w:p>
    <w:sdt>
      <w:sdtPr>
        <w:rPr>
          <w:rFonts w:ascii="Nimbus Roman No9 L" w:eastAsia="DejaVu Sans" w:hAnsi="Nimbus Roman No9 L" w:cs="DejaVu Sans"/>
          <w:color w:val="auto"/>
          <w:sz w:val="24"/>
          <w:szCs w:val="24"/>
          <w:lang w:val="es-VE" w:eastAsia="es-ES_tradnl" w:bidi="es-ES_tradnl"/>
        </w:rPr>
        <w:id w:val="-1483995504"/>
        <w:docPartObj>
          <w:docPartGallery w:val="Table of Contents"/>
          <w:docPartUnique/>
        </w:docPartObj>
      </w:sdtPr>
      <w:sdtEndPr>
        <w:rPr>
          <w:b/>
          <w:bCs/>
          <w:noProof/>
        </w:rPr>
      </w:sdtEndPr>
      <w:sdtContent>
        <w:p w14:paraId="1AAF3871" w14:textId="42819940" w:rsidR="00EC0732" w:rsidRPr="00EC0732" w:rsidRDefault="00EC0732">
          <w:pPr>
            <w:pStyle w:val="TOCHeading"/>
            <w:rPr>
              <w:sz w:val="12"/>
              <w:szCs w:val="12"/>
            </w:rPr>
          </w:pPr>
        </w:p>
        <w:p w14:paraId="36EA19B4" w14:textId="6A4C11B4" w:rsidR="00EC0732" w:rsidRDefault="00EC0732">
          <w:pPr>
            <w:pStyle w:val="TOC1"/>
            <w:tabs>
              <w:tab w:val="left" w:pos="566"/>
            </w:tabs>
            <w:rPr>
              <w:rFonts w:asciiTheme="minorHAnsi" w:eastAsiaTheme="minorEastAsia" w:hAnsiTheme="minorHAnsi" w:cstheme="minorBidi"/>
              <w:noProof/>
              <w:sz w:val="22"/>
              <w:szCs w:val="22"/>
              <w:lang w:val="es-PE" w:eastAsia="es-PE" w:bidi="ar-SA"/>
            </w:rPr>
          </w:pPr>
          <w:r>
            <w:fldChar w:fldCharType="begin"/>
          </w:r>
          <w:r>
            <w:instrText xml:space="preserve"> TOC \o "1-3" \h \z \u </w:instrText>
          </w:r>
          <w:r>
            <w:fldChar w:fldCharType="separate"/>
          </w:r>
          <w:hyperlink w:anchor="_Toc21010154" w:history="1">
            <w:r w:rsidRPr="00386C86">
              <w:rPr>
                <w:rStyle w:val="Hyperlink"/>
                <w:noProof/>
                <w:lang w:val="es-ES_tradnl"/>
              </w:rPr>
              <w:t>1</w:t>
            </w:r>
            <w:r>
              <w:rPr>
                <w:rFonts w:asciiTheme="minorHAnsi" w:eastAsiaTheme="minorEastAsia" w:hAnsiTheme="minorHAnsi" w:cstheme="minorBidi"/>
                <w:noProof/>
                <w:sz w:val="22"/>
                <w:szCs w:val="22"/>
                <w:lang w:val="es-PE" w:eastAsia="es-PE" w:bidi="ar-SA"/>
              </w:rPr>
              <w:tab/>
            </w:r>
            <w:r w:rsidRPr="00386C86">
              <w:rPr>
                <w:rStyle w:val="Hyperlink"/>
                <w:noProof/>
              </w:rPr>
              <w:t>Introducción</w:t>
            </w:r>
            <w:r>
              <w:rPr>
                <w:noProof/>
                <w:webHidden/>
              </w:rPr>
              <w:tab/>
            </w:r>
            <w:r>
              <w:rPr>
                <w:noProof/>
                <w:webHidden/>
              </w:rPr>
              <w:fldChar w:fldCharType="begin"/>
            </w:r>
            <w:r>
              <w:rPr>
                <w:noProof/>
                <w:webHidden/>
              </w:rPr>
              <w:instrText xml:space="preserve"> PAGEREF _Toc21010154 \h </w:instrText>
            </w:r>
            <w:r>
              <w:rPr>
                <w:noProof/>
                <w:webHidden/>
              </w:rPr>
            </w:r>
            <w:r>
              <w:rPr>
                <w:noProof/>
                <w:webHidden/>
              </w:rPr>
              <w:fldChar w:fldCharType="separate"/>
            </w:r>
            <w:r>
              <w:rPr>
                <w:noProof/>
                <w:webHidden/>
              </w:rPr>
              <w:t>4</w:t>
            </w:r>
            <w:r>
              <w:rPr>
                <w:noProof/>
                <w:webHidden/>
              </w:rPr>
              <w:fldChar w:fldCharType="end"/>
            </w:r>
          </w:hyperlink>
        </w:p>
        <w:p w14:paraId="4DE8EC0D" w14:textId="081F27CF" w:rsidR="00EC0732" w:rsidRDefault="00297FAF">
          <w:pPr>
            <w:pStyle w:val="TOC2"/>
            <w:tabs>
              <w:tab w:val="left" w:pos="849"/>
            </w:tabs>
            <w:rPr>
              <w:rFonts w:asciiTheme="minorHAnsi" w:eastAsiaTheme="minorEastAsia" w:hAnsiTheme="minorHAnsi" w:cstheme="minorBidi"/>
              <w:noProof/>
              <w:sz w:val="22"/>
              <w:szCs w:val="22"/>
              <w:lang w:val="es-PE" w:eastAsia="es-PE" w:bidi="ar-SA"/>
            </w:rPr>
          </w:pPr>
          <w:hyperlink w:anchor="_Toc21010155" w:history="1">
            <w:r w:rsidR="00EC0732" w:rsidRPr="00386C86">
              <w:rPr>
                <w:rStyle w:val="Hyperlink"/>
                <w:noProof/>
                <w:lang w:val="es-ES_tradnl"/>
              </w:rPr>
              <w:t>1.1</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Propósito</w:t>
            </w:r>
            <w:r w:rsidR="00EC0732">
              <w:rPr>
                <w:noProof/>
                <w:webHidden/>
              </w:rPr>
              <w:tab/>
            </w:r>
            <w:r w:rsidR="00EC0732">
              <w:rPr>
                <w:noProof/>
                <w:webHidden/>
              </w:rPr>
              <w:fldChar w:fldCharType="begin"/>
            </w:r>
            <w:r w:rsidR="00EC0732">
              <w:rPr>
                <w:noProof/>
                <w:webHidden/>
              </w:rPr>
              <w:instrText xml:space="preserve"> PAGEREF _Toc21010155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7BB48A82" w14:textId="71F1A9CE" w:rsidR="00EC0732" w:rsidRDefault="00297FAF">
          <w:pPr>
            <w:pStyle w:val="TOC2"/>
            <w:tabs>
              <w:tab w:val="left" w:pos="849"/>
            </w:tabs>
            <w:rPr>
              <w:rFonts w:asciiTheme="minorHAnsi" w:eastAsiaTheme="minorEastAsia" w:hAnsiTheme="minorHAnsi" w:cstheme="minorBidi"/>
              <w:noProof/>
              <w:sz w:val="22"/>
              <w:szCs w:val="22"/>
              <w:lang w:val="es-PE" w:eastAsia="es-PE" w:bidi="ar-SA"/>
            </w:rPr>
          </w:pPr>
          <w:hyperlink w:anchor="_Toc21010156" w:history="1">
            <w:r w:rsidR="00EC0732" w:rsidRPr="00386C86">
              <w:rPr>
                <w:rStyle w:val="Hyperlink"/>
                <w:noProof/>
                <w:lang w:val="es-ES_tradnl"/>
              </w:rPr>
              <w:t>1.2</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Aplicabilidad</w:t>
            </w:r>
            <w:r w:rsidR="00EC0732">
              <w:rPr>
                <w:noProof/>
                <w:webHidden/>
              </w:rPr>
              <w:tab/>
            </w:r>
            <w:r w:rsidR="00EC0732">
              <w:rPr>
                <w:noProof/>
                <w:webHidden/>
              </w:rPr>
              <w:fldChar w:fldCharType="begin"/>
            </w:r>
            <w:r w:rsidR="00EC0732">
              <w:rPr>
                <w:noProof/>
                <w:webHidden/>
              </w:rPr>
              <w:instrText xml:space="preserve"> PAGEREF _Toc21010156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58328A9F" w14:textId="6B80083F" w:rsidR="00EC0732" w:rsidRDefault="00297FAF">
          <w:pPr>
            <w:pStyle w:val="TOC2"/>
            <w:tabs>
              <w:tab w:val="left" w:pos="849"/>
            </w:tabs>
            <w:rPr>
              <w:rFonts w:asciiTheme="minorHAnsi" w:eastAsiaTheme="minorEastAsia" w:hAnsiTheme="minorHAnsi" w:cstheme="minorBidi"/>
              <w:noProof/>
              <w:sz w:val="22"/>
              <w:szCs w:val="22"/>
              <w:lang w:val="es-PE" w:eastAsia="es-PE" w:bidi="ar-SA"/>
            </w:rPr>
          </w:pPr>
          <w:hyperlink w:anchor="_Toc21010157" w:history="1">
            <w:r w:rsidR="00EC0732" w:rsidRPr="00386C86">
              <w:rPr>
                <w:rStyle w:val="Hyperlink"/>
                <w:noProof/>
                <w:lang w:val="es-ES_tradnl"/>
              </w:rPr>
              <w:t>1.3</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Gobierno y alcance</w:t>
            </w:r>
            <w:r w:rsidR="00EC0732">
              <w:rPr>
                <w:noProof/>
                <w:webHidden/>
              </w:rPr>
              <w:tab/>
            </w:r>
            <w:r w:rsidR="00EC0732">
              <w:rPr>
                <w:noProof/>
                <w:webHidden/>
              </w:rPr>
              <w:fldChar w:fldCharType="begin"/>
            </w:r>
            <w:r w:rsidR="00EC0732">
              <w:rPr>
                <w:noProof/>
                <w:webHidden/>
              </w:rPr>
              <w:instrText xml:space="preserve"> PAGEREF _Toc21010157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25FCD718" w14:textId="013281C6" w:rsidR="00EC0732" w:rsidRDefault="00297FAF">
          <w:pPr>
            <w:pStyle w:val="TOC2"/>
            <w:tabs>
              <w:tab w:val="left" w:pos="849"/>
            </w:tabs>
            <w:rPr>
              <w:rFonts w:asciiTheme="minorHAnsi" w:eastAsiaTheme="minorEastAsia" w:hAnsiTheme="minorHAnsi" w:cstheme="minorBidi"/>
              <w:noProof/>
              <w:sz w:val="22"/>
              <w:szCs w:val="22"/>
              <w:lang w:val="es-PE" w:eastAsia="es-PE" w:bidi="ar-SA"/>
            </w:rPr>
          </w:pPr>
          <w:hyperlink w:anchor="_Toc21010158" w:history="1">
            <w:r w:rsidR="00EC0732" w:rsidRPr="00386C86">
              <w:rPr>
                <w:rStyle w:val="Hyperlink"/>
                <w:noProof/>
                <w:lang w:val="es-ES_tradnl"/>
              </w:rPr>
              <w:t>1.4</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Referencias</w:t>
            </w:r>
            <w:r w:rsidR="00EC0732">
              <w:rPr>
                <w:noProof/>
                <w:webHidden/>
              </w:rPr>
              <w:tab/>
            </w:r>
            <w:r w:rsidR="00EC0732">
              <w:rPr>
                <w:noProof/>
                <w:webHidden/>
              </w:rPr>
              <w:fldChar w:fldCharType="begin"/>
            </w:r>
            <w:r w:rsidR="00EC0732">
              <w:rPr>
                <w:noProof/>
                <w:webHidden/>
              </w:rPr>
              <w:instrText xml:space="preserve"> PAGEREF _Toc21010158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6FD48BAF" w14:textId="7D4ECF71" w:rsidR="00EC0732" w:rsidRDefault="00297FAF">
          <w:pPr>
            <w:pStyle w:val="TOC2"/>
            <w:tabs>
              <w:tab w:val="left" w:pos="849"/>
            </w:tabs>
            <w:rPr>
              <w:rFonts w:asciiTheme="minorHAnsi" w:eastAsiaTheme="minorEastAsia" w:hAnsiTheme="minorHAnsi" w:cstheme="minorBidi"/>
              <w:noProof/>
              <w:sz w:val="22"/>
              <w:szCs w:val="22"/>
              <w:lang w:val="es-PE" w:eastAsia="es-PE" w:bidi="ar-SA"/>
            </w:rPr>
          </w:pPr>
          <w:hyperlink w:anchor="_Toc21010159" w:history="1">
            <w:r w:rsidR="00EC0732" w:rsidRPr="00386C86">
              <w:rPr>
                <w:rStyle w:val="Hyperlink"/>
                <w:noProof/>
                <w:lang w:val="es-ES_tradnl"/>
              </w:rPr>
              <w:t>1.5</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Terminología</w:t>
            </w:r>
            <w:r w:rsidR="00EC0732">
              <w:rPr>
                <w:noProof/>
                <w:webHidden/>
              </w:rPr>
              <w:tab/>
            </w:r>
            <w:r w:rsidR="00EC0732">
              <w:rPr>
                <w:noProof/>
                <w:webHidden/>
              </w:rPr>
              <w:fldChar w:fldCharType="begin"/>
            </w:r>
            <w:r w:rsidR="00EC0732">
              <w:rPr>
                <w:noProof/>
                <w:webHidden/>
              </w:rPr>
              <w:instrText xml:space="preserve"> PAGEREF _Toc21010159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47FF9BDB" w14:textId="561D1FFC" w:rsidR="00EC0732" w:rsidRDefault="00297FAF">
          <w:pPr>
            <w:pStyle w:val="TOC1"/>
            <w:tabs>
              <w:tab w:val="left" w:pos="566"/>
            </w:tabs>
            <w:rPr>
              <w:rFonts w:asciiTheme="minorHAnsi" w:eastAsiaTheme="minorEastAsia" w:hAnsiTheme="minorHAnsi" w:cstheme="minorBidi"/>
              <w:noProof/>
              <w:sz w:val="22"/>
              <w:szCs w:val="22"/>
              <w:lang w:val="es-PE" w:eastAsia="es-PE" w:bidi="ar-SA"/>
            </w:rPr>
          </w:pPr>
          <w:hyperlink w:anchor="_Toc21010160" w:history="1">
            <w:r w:rsidR="00EC0732" w:rsidRPr="00386C86">
              <w:rPr>
                <w:rStyle w:val="Hyperlink"/>
                <w:noProof/>
                <w:lang w:val="es-ES_tradnl"/>
              </w:rPr>
              <w:t>2</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Gestión de la SCM</w:t>
            </w:r>
            <w:r w:rsidR="00EC0732">
              <w:rPr>
                <w:noProof/>
                <w:webHidden/>
              </w:rPr>
              <w:tab/>
            </w:r>
            <w:r w:rsidR="00EC0732">
              <w:rPr>
                <w:noProof/>
                <w:webHidden/>
              </w:rPr>
              <w:fldChar w:fldCharType="begin"/>
            </w:r>
            <w:r w:rsidR="00EC0732">
              <w:rPr>
                <w:noProof/>
                <w:webHidden/>
              </w:rPr>
              <w:instrText xml:space="preserve"> PAGEREF _Toc21010160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340AEDF6" w14:textId="43BBB63C" w:rsidR="00EC0732" w:rsidRDefault="00297FAF">
          <w:pPr>
            <w:pStyle w:val="TOC2"/>
            <w:tabs>
              <w:tab w:val="left" w:pos="849"/>
            </w:tabs>
            <w:rPr>
              <w:rFonts w:asciiTheme="minorHAnsi" w:eastAsiaTheme="minorEastAsia" w:hAnsiTheme="minorHAnsi" w:cstheme="minorBidi"/>
              <w:noProof/>
              <w:sz w:val="22"/>
              <w:szCs w:val="22"/>
              <w:lang w:val="es-PE" w:eastAsia="es-PE" w:bidi="ar-SA"/>
            </w:rPr>
          </w:pPr>
          <w:hyperlink w:anchor="_Toc21010161" w:history="1">
            <w:r w:rsidR="00EC0732" w:rsidRPr="00386C86">
              <w:rPr>
                <w:rStyle w:val="Hyperlink"/>
                <w:noProof/>
                <w:lang w:val="es-ES_tradnl"/>
              </w:rPr>
              <w:t>2.1</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Organización</w:t>
            </w:r>
            <w:r w:rsidR="00EC0732">
              <w:rPr>
                <w:noProof/>
                <w:webHidden/>
              </w:rPr>
              <w:tab/>
            </w:r>
            <w:r w:rsidR="00EC0732">
              <w:rPr>
                <w:noProof/>
                <w:webHidden/>
              </w:rPr>
              <w:fldChar w:fldCharType="begin"/>
            </w:r>
            <w:r w:rsidR="00EC0732">
              <w:rPr>
                <w:noProof/>
                <w:webHidden/>
              </w:rPr>
              <w:instrText xml:space="preserve"> PAGEREF _Toc21010161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2257C232" w14:textId="735E03D5" w:rsidR="00EC0732" w:rsidRDefault="00297FAF">
          <w:pPr>
            <w:pStyle w:val="TOC2"/>
            <w:tabs>
              <w:tab w:val="left" w:pos="849"/>
            </w:tabs>
            <w:rPr>
              <w:rFonts w:asciiTheme="minorHAnsi" w:eastAsiaTheme="minorEastAsia" w:hAnsiTheme="minorHAnsi" w:cstheme="minorBidi"/>
              <w:noProof/>
              <w:sz w:val="22"/>
              <w:szCs w:val="22"/>
              <w:lang w:val="es-PE" w:eastAsia="es-PE" w:bidi="ar-SA"/>
            </w:rPr>
          </w:pPr>
          <w:hyperlink w:anchor="_Toc21010162" w:history="1">
            <w:r w:rsidR="00EC0732" w:rsidRPr="00386C86">
              <w:rPr>
                <w:rStyle w:val="Hyperlink"/>
                <w:noProof/>
                <w:lang w:val="es-ES_tradnl"/>
              </w:rPr>
              <w:t>2.2</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Roles o responsabilidades</w:t>
            </w:r>
            <w:r w:rsidR="00EC0732">
              <w:rPr>
                <w:noProof/>
                <w:webHidden/>
              </w:rPr>
              <w:tab/>
            </w:r>
            <w:r w:rsidR="00EC0732">
              <w:rPr>
                <w:noProof/>
                <w:webHidden/>
              </w:rPr>
              <w:fldChar w:fldCharType="begin"/>
            </w:r>
            <w:r w:rsidR="00EC0732">
              <w:rPr>
                <w:noProof/>
                <w:webHidden/>
              </w:rPr>
              <w:instrText xml:space="preserve"> PAGEREF _Toc21010162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1BC1CB1D" w14:textId="73F9278A" w:rsidR="00EC0732" w:rsidRDefault="00297FAF">
          <w:pPr>
            <w:pStyle w:val="TOC2"/>
            <w:tabs>
              <w:tab w:val="left" w:pos="849"/>
            </w:tabs>
            <w:rPr>
              <w:rFonts w:asciiTheme="minorHAnsi" w:eastAsiaTheme="minorEastAsia" w:hAnsiTheme="minorHAnsi" w:cstheme="minorBidi"/>
              <w:noProof/>
              <w:sz w:val="22"/>
              <w:szCs w:val="22"/>
              <w:lang w:val="es-PE" w:eastAsia="es-PE" w:bidi="ar-SA"/>
            </w:rPr>
          </w:pPr>
          <w:hyperlink w:anchor="_Toc21010163" w:history="1">
            <w:r w:rsidR="00EC0732" w:rsidRPr="00386C86">
              <w:rPr>
                <w:rStyle w:val="Hyperlink"/>
                <w:noProof/>
                <w:lang w:val="es-ES_tradnl"/>
              </w:rPr>
              <w:t>2.3</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Políticas, Directrices y procedimientos</w:t>
            </w:r>
            <w:r w:rsidR="00EC0732">
              <w:rPr>
                <w:noProof/>
                <w:webHidden/>
              </w:rPr>
              <w:tab/>
            </w:r>
            <w:r w:rsidR="00EC0732">
              <w:rPr>
                <w:noProof/>
                <w:webHidden/>
              </w:rPr>
              <w:fldChar w:fldCharType="begin"/>
            </w:r>
            <w:r w:rsidR="00EC0732">
              <w:rPr>
                <w:noProof/>
                <w:webHidden/>
              </w:rPr>
              <w:instrText xml:space="preserve"> PAGEREF _Toc21010163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7499CDEE" w14:textId="4A629B7B" w:rsidR="00EC0732" w:rsidRDefault="00297FAF">
          <w:pPr>
            <w:pStyle w:val="TOC2"/>
            <w:tabs>
              <w:tab w:val="left" w:pos="849"/>
            </w:tabs>
            <w:rPr>
              <w:rFonts w:asciiTheme="minorHAnsi" w:eastAsiaTheme="minorEastAsia" w:hAnsiTheme="minorHAnsi" w:cstheme="minorBidi"/>
              <w:noProof/>
              <w:sz w:val="22"/>
              <w:szCs w:val="22"/>
              <w:lang w:val="es-PE" w:eastAsia="es-PE" w:bidi="ar-SA"/>
            </w:rPr>
          </w:pPr>
          <w:hyperlink w:anchor="_Toc21010164" w:history="1">
            <w:r w:rsidR="00EC0732" w:rsidRPr="00386C86">
              <w:rPr>
                <w:rStyle w:val="Hyperlink"/>
                <w:noProof/>
                <w:lang w:val="es-ES_tradnl"/>
              </w:rPr>
              <w:t>2.4</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Herramientas, entorno e infraestructura</w:t>
            </w:r>
            <w:r w:rsidR="00EC0732">
              <w:rPr>
                <w:noProof/>
                <w:webHidden/>
              </w:rPr>
              <w:tab/>
            </w:r>
            <w:r w:rsidR="00EC0732">
              <w:rPr>
                <w:noProof/>
                <w:webHidden/>
              </w:rPr>
              <w:fldChar w:fldCharType="begin"/>
            </w:r>
            <w:r w:rsidR="00EC0732">
              <w:rPr>
                <w:noProof/>
                <w:webHidden/>
              </w:rPr>
              <w:instrText xml:space="preserve"> PAGEREF _Toc21010164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4B7E1EB8" w14:textId="748CF4DB" w:rsidR="00EC0732" w:rsidRDefault="00297FAF">
          <w:pPr>
            <w:pStyle w:val="TOC2"/>
            <w:tabs>
              <w:tab w:val="left" w:pos="849"/>
            </w:tabs>
            <w:rPr>
              <w:rFonts w:asciiTheme="minorHAnsi" w:eastAsiaTheme="minorEastAsia" w:hAnsiTheme="minorHAnsi" w:cstheme="minorBidi"/>
              <w:noProof/>
              <w:sz w:val="22"/>
              <w:szCs w:val="22"/>
              <w:lang w:val="es-PE" w:eastAsia="es-PE" w:bidi="ar-SA"/>
            </w:rPr>
          </w:pPr>
          <w:hyperlink w:anchor="_Toc21010165" w:history="1">
            <w:r w:rsidR="00EC0732" w:rsidRPr="00386C86">
              <w:rPr>
                <w:rStyle w:val="Hyperlink"/>
                <w:noProof/>
                <w:lang w:val="es-ES_tradnl"/>
              </w:rPr>
              <w:t>2.5</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Calendario</w:t>
            </w:r>
            <w:r w:rsidR="00EC0732">
              <w:rPr>
                <w:noProof/>
                <w:webHidden/>
              </w:rPr>
              <w:tab/>
            </w:r>
            <w:r w:rsidR="00EC0732">
              <w:rPr>
                <w:noProof/>
                <w:webHidden/>
              </w:rPr>
              <w:fldChar w:fldCharType="begin"/>
            </w:r>
            <w:r w:rsidR="00EC0732">
              <w:rPr>
                <w:noProof/>
                <w:webHidden/>
              </w:rPr>
              <w:instrText xml:space="preserve"> PAGEREF _Toc21010165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406D4B0A" w14:textId="5C882F22" w:rsidR="00EC0732" w:rsidRDefault="00297FAF">
          <w:pPr>
            <w:pStyle w:val="TOC1"/>
            <w:tabs>
              <w:tab w:val="left" w:pos="566"/>
            </w:tabs>
            <w:rPr>
              <w:rFonts w:asciiTheme="minorHAnsi" w:eastAsiaTheme="minorEastAsia" w:hAnsiTheme="minorHAnsi" w:cstheme="minorBidi"/>
              <w:noProof/>
              <w:sz w:val="22"/>
              <w:szCs w:val="22"/>
              <w:lang w:val="es-PE" w:eastAsia="es-PE" w:bidi="ar-SA"/>
            </w:rPr>
          </w:pPr>
          <w:hyperlink w:anchor="_Toc21010166" w:history="1">
            <w:r w:rsidR="00EC0732" w:rsidRPr="00386C86">
              <w:rPr>
                <w:rStyle w:val="Hyperlink"/>
                <w:noProof/>
                <w:lang w:val="es-ES_tradnl"/>
              </w:rPr>
              <w:t>3</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Actividades de SCM</w:t>
            </w:r>
            <w:r w:rsidR="00EC0732">
              <w:rPr>
                <w:noProof/>
                <w:webHidden/>
              </w:rPr>
              <w:tab/>
            </w:r>
            <w:r w:rsidR="00EC0732">
              <w:rPr>
                <w:noProof/>
                <w:webHidden/>
              </w:rPr>
              <w:fldChar w:fldCharType="begin"/>
            </w:r>
            <w:r w:rsidR="00EC0732">
              <w:rPr>
                <w:noProof/>
                <w:webHidden/>
              </w:rPr>
              <w:instrText xml:space="preserve"> PAGEREF _Toc21010166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3BE4A270" w14:textId="00B694F4" w:rsidR="00EC0732" w:rsidRDefault="00297FAF">
          <w:pPr>
            <w:pStyle w:val="TOC2"/>
            <w:tabs>
              <w:tab w:val="left" w:pos="849"/>
            </w:tabs>
            <w:rPr>
              <w:rFonts w:asciiTheme="minorHAnsi" w:eastAsiaTheme="minorEastAsia" w:hAnsiTheme="minorHAnsi" w:cstheme="minorBidi"/>
              <w:noProof/>
              <w:sz w:val="22"/>
              <w:szCs w:val="22"/>
              <w:lang w:val="es-PE" w:eastAsia="es-PE" w:bidi="ar-SA"/>
            </w:rPr>
          </w:pPr>
          <w:hyperlink w:anchor="_Toc21010167" w:history="1">
            <w:r w:rsidR="00EC0732" w:rsidRPr="00386C86">
              <w:rPr>
                <w:rStyle w:val="Hyperlink"/>
                <w:noProof/>
                <w:lang w:val="es-ES_tradnl"/>
              </w:rPr>
              <w:t>3.1</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Identificación de la configuración</w:t>
            </w:r>
            <w:r w:rsidR="00EC0732">
              <w:rPr>
                <w:noProof/>
                <w:webHidden/>
              </w:rPr>
              <w:tab/>
            </w:r>
            <w:r w:rsidR="00EC0732">
              <w:rPr>
                <w:noProof/>
                <w:webHidden/>
              </w:rPr>
              <w:fldChar w:fldCharType="begin"/>
            </w:r>
            <w:r w:rsidR="00EC0732">
              <w:rPr>
                <w:noProof/>
                <w:webHidden/>
              </w:rPr>
              <w:instrText xml:space="preserve"> PAGEREF _Toc21010167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4D387A6E" w14:textId="6D49C181" w:rsidR="00EC0732" w:rsidRDefault="00297FAF">
          <w:pPr>
            <w:pStyle w:val="TOC2"/>
            <w:tabs>
              <w:tab w:val="left" w:pos="849"/>
            </w:tabs>
            <w:rPr>
              <w:rFonts w:asciiTheme="minorHAnsi" w:eastAsiaTheme="minorEastAsia" w:hAnsiTheme="minorHAnsi" w:cstheme="minorBidi"/>
              <w:noProof/>
              <w:sz w:val="22"/>
              <w:szCs w:val="22"/>
              <w:lang w:val="es-PE" w:eastAsia="es-PE" w:bidi="ar-SA"/>
            </w:rPr>
          </w:pPr>
          <w:hyperlink w:anchor="_Toc21010168" w:history="1">
            <w:r w:rsidR="00EC0732" w:rsidRPr="00386C86">
              <w:rPr>
                <w:rStyle w:val="Hyperlink"/>
                <w:noProof/>
                <w:lang w:val="es-ES_tradnl"/>
              </w:rPr>
              <w:t>3.2</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Control de configuración</w:t>
            </w:r>
            <w:r w:rsidR="00EC0732">
              <w:rPr>
                <w:noProof/>
                <w:webHidden/>
              </w:rPr>
              <w:tab/>
            </w:r>
            <w:r w:rsidR="00EC0732">
              <w:rPr>
                <w:noProof/>
                <w:webHidden/>
              </w:rPr>
              <w:fldChar w:fldCharType="begin"/>
            </w:r>
            <w:r w:rsidR="00EC0732">
              <w:rPr>
                <w:noProof/>
                <w:webHidden/>
              </w:rPr>
              <w:instrText xml:space="preserve"> PAGEREF _Toc21010168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0ABD9C57" w14:textId="43B449C4" w:rsidR="00EC0732" w:rsidRDefault="00297FAF">
          <w:pPr>
            <w:pStyle w:val="TOC2"/>
            <w:tabs>
              <w:tab w:val="left" w:pos="849"/>
            </w:tabs>
            <w:rPr>
              <w:rFonts w:asciiTheme="minorHAnsi" w:eastAsiaTheme="minorEastAsia" w:hAnsiTheme="minorHAnsi" w:cstheme="minorBidi"/>
              <w:noProof/>
              <w:sz w:val="22"/>
              <w:szCs w:val="22"/>
              <w:lang w:val="es-PE" w:eastAsia="es-PE" w:bidi="ar-SA"/>
            </w:rPr>
          </w:pPr>
          <w:hyperlink w:anchor="_Toc21010169" w:history="1">
            <w:r w:rsidR="00EC0732" w:rsidRPr="00386C86">
              <w:rPr>
                <w:rStyle w:val="Hyperlink"/>
                <w:noProof/>
                <w:lang w:val="es-ES_tradnl"/>
              </w:rPr>
              <w:t>3.3</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Estado de la configuración</w:t>
            </w:r>
            <w:r w:rsidR="00EC0732">
              <w:rPr>
                <w:noProof/>
                <w:webHidden/>
              </w:rPr>
              <w:tab/>
            </w:r>
            <w:r w:rsidR="00EC0732">
              <w:rPr>
                <w:noProof/>
                <w:webHidden/>
              </w:rPr>
              <w:fldChar w:fldCharType="begin"/>
            </w:r>
            <w:r w:rsidR="00EC0732">
              <w:rPr>
                <w:noProof/>
                <w:webHidden/>
              </w:rPr>
              <w:instrText xml:space="preserve"> PAGEREF _Toc21010169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272368EF" w14:textId="776760CA" w:rsidR="00EC0732" w:rsidRDefault="00297FAF">
          <w:pPr>
            <w:pStyle w:val="TOC2"/>
            <w:tabs>
              <w:tab w:val="left" w:pos="849"/>
            </w:tabs>
            <w:rPr>
              <w:rFonts w:asciiTheme="minorHAnsi" w:eastAsiaTheme="minorEastAsia" w:hAnsiTheme="minorHAnsi" w:cstheme="minorBidi"/>
              <w:noProof/>
              <w:sz w:val="22"/>
              <w:szCs w:val="22"/>
              <w:lang w:val="es-PE" w:eastAsia="es-PE" w:bidi="ar-SA"/>
            </w:rPr>
          </w:pPr>
          <w:hyperlink w:anchor="_Toc21010170" w:history="1">
            <w:r w:rsidR="00EC0732" w:rsidRPr="00386C86">
              <w:rPr>
                <w:rStyle w:val="Hyperlink"/>
                <w:noProof/>
                <w:lang w:val="es-ES_tradnl"/>
              </w:rPr>
              <w:t>3.4</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Auditoría de la configuración</w:t>
            </w:r>
            <w:r w:rsidR="00EC0732">
              <w:rPr>
                <w:noProof/>
                <w:webHidden/>
              </w:rPr>
              <w:tab/>
            </w:r>
            <w:r w:rsidR="00EC0732">
              <w:rPr>
                <w:noProof/>
                <w:webHidden/>
              </w:rPr>
              <w:fldChar w:fldCharType="begin"/>
            </w:r>
            <w:r w:rsidR="00EC0732">
              <w:rPr>
                <w:noProof/>
                <w:webHidden/>
              </w:rPr>
              <w:instrText xml:space="preserve"> PAGEREF _Toc21010170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147D5C90" w14:textId="471DBFCD" w:rsidR="00EC0732" w:rsidRDefault="00297FAF">
          <w:pPr>
            <w:pStyle w:val="TOC2"/>
            <w:tabs>
              <w:tab w:val="left" w:pos="849"/>
            </w:tabs>
            <w:rPr>
              <w:rFonts w:asciiTheme="minorHAnsi" w:eastAsiaTheme="minorEastAsia" w:hAnsiTheme="minorHAnsi" w:cstheme="minorBidi"/>
              <w:noProof/>
              <w:sz w:val="22"/>
              <w:szCs w:val="22"/>
              <w:lang w:val="es-PE" w:eastAsia="es-PE" w:bidi="ar-SA"/>
            </w:rPr>
          </w:pPr>
          <w:hyperlink w:anchor="_Toc21010171" w:history="1">
            <w:r w:rsidR="00EC0732" w:rsidRPr="00386C86">
              <w:rPr>
                <w:rStyle w:val="Hyperlink"/>
                <w:noProof/>
                <w:lang w:val="es-ES_tradnl"/>
              </w:rPr>
              <w:t>3.5</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Gestión y entrega de Release de Software</w:t>
            </w:r>
            <w:r w:rsidR="00EC0732">
              <w:rPr>
                <w:noProof/>
                <w:webHidden/>
              </w:rPr>
              <w:tab/>
            </w:r>
            <w:r w:rsidR="00EC0732">
              <w:rPr>
                <w:noProof/>
                <w:webHidden/>
              </w:rPr>
              <w:fldChar w:fldCharType="begin"/>
            </w:r>
            <w:r w:rsidR="00EC0732">
              <w:rPr>
                <w:noProof/>
                <w:webHidden/>
              </w:rPr>
              <w:instrText xml:space="preserve"> PAGEREF _Toc21010171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2854BB95" w14:textId="4B55F29E" w:rsidR="00EC0732" w:rsidRDefault="00297FAF">
          <w:pPr>
            <w:pStyle w:val="TOC1"/>
            <w:tabs>
              <w:tab w:val="left" w:pos="566"/>
            </w:tabs>
            <w:rPr>
              <w:rFonts w:asciiTheme="minorHAnsi" w:eastAsiaTheme="minorEastAsia" w:hAnsiTheme="minorHAnsi" w:cstheme="minorBidi"/>
              <w:noProof/>
              <w:sz w:val="22"/>
              <w:szCs w:val="22"/>
              <w:lang w:val="es-PE" w:eastAsia="es-PE" w:bidi="ar-SA"/>
            </w:rPr>
          </w:pPr>
          <w:hyperlink w:anchor="_Toc21010172" w:history="1">
            <w:r w:rsidR="00EC0732" w:rsidRPr="00386C86">
              <w:rPr>
                <w:rStyle w:val="Hyperlink"/>
                <w:noProof/>
                <w:lang w:val="es-ES_tradnl"/>
              </w:rPr>
              <w:t>1</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Introducción</w:t>
            </w:r>
            <w:r w:rsidR="00EC0732">
              <w:rPr>
                <w:noProof/>
                <w:webHidden/>
              </w:rPr>
              <w:tab/>
            </w:r>
            <w:r w:rsidR="00EC0732">
              <w:rPr>
                <w:noProof/>
                <w:webHidden/>
              </w:rPr>
              <w:fldChar w:fldCharType="begin"/>
            </w:r>
            <w:r w:rsidR="00EC0732">
              <w:rPr>
                <w:noProof/>
                <w:webHidden/>
              </w:rPr>
              <w:instrText xml:space="preserve"> PAGEREF _Toc21010172 \h </w:instrText>
            </w:r>
            <w:r w:rsidR="00EC0732">
              <w:rPr>
                <w:noProof/>
                <w:webHidden/>
              </w:rPr>
            </w:r>
            <w:r w:rsidR="00EC0732">
              <w:rPr>
                <w:noProof/>
                <w:webHidden/>
              </w:rPr>
              <w:fldChar w:fldCharType="separate"/>
            </w:r>
            <w:r w:rsidR="00EC0732">
              <w:rPr>
                <w:noProof/>
                <w:webHidden/>
              </w:rPr>
              <w:t>4</w:t>
            </w:r>
            <w:r w:rsidR="00EC0732">
              <w:rPr>
                <w:noProof/>
                <w:webHidden/>
              </w:rPr>
              <w:fldChar w:fldCharType="end"/>
            </w:r>
          </w:hyperlink>
        </w:p>
        <w:p w14:paraId="55AD109B" w14:textId="7565EB08" w:rsidR="00EC0732" w:rsidRDefault="00297FAF">
          <w:pPr>
            <w:pStyle w:val="TOC2"/>
            <w:tabs>
              <w:tab w:val="left" w:pos="849"/>
            </w:tabs>
            <w:rPr>
              <w:rFonts w:asciiTheme="minorHAnsi" w:eastAsiaTheme="minorEastAsia" w:hAnsiTheme="minorHAnsi" w:cstheme="minorBidi"/>
              <w:noProof/>
              <w:sz w:val="22"/>
              <w:szCs w:val="22"/>
              <w:lang w:val="es-PE" w:eastAsia="es-PE" w:bidi="ar-SA"/>
            </w:rPr>
          </w:pPr>
          <w:hyperlink w:anchor="_Toc21010173" w:history="1">
            <w:r w:rsidR="00EC0732" w:rsidRPr="00386C86">
              <w:rPr>
                <w:rStyle w:val="Hyperlink"/>
                <w:noProof/>
              </w:rPr>
              <w:t>1.1</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Objetivo y Alcance</w:t>
            </w:r>
            <w:r w:rsidR="00EC0732">
              <w:rPr>
                <w:noProof/>
                <w:webHidden/>
              </w:rPr>
              <w:tab/>
            </w:r>
            <w:r w:rsidR="00EC0732">
              <w:rPr>
                <w:noProof/>
                <w:webHidden/>
              </w:rPr>
              <w:fldChar w:fldCharType="begin"/>
            </w:r>
            <w:r w:rsidR="00EC0732">
              <w:rPr>
                <w:noProof/>
                <w:webHidden/>
              </w:rPr>
              <w:instrText xml:space="preserve"> PAGEREF _Toc21010173 \h </w:instrText>
            </w:r>
            <w:r w:rsidR="00EC0732">
              <w:rPr>
                <w:noProof/>
                <w:webHidden/>
              </w:rPr>
            </w:r>
            <w:r w:rsidR="00EC0732">
              <w:rPr>
                <w:noProof/>
                <w:webHidden/>
              </w:rPr>
              <w:fldChar w:fldCharType="separate"/>
            </w:r>
            <w:r w:rsidR="00EC0732">
              <w:rPr>
                <w:noProof/>
                <w:webHidden/>
              </w:rPr>
              <w:t>5</w:t>
            </w:r>
            <w:r w:rsidR="00EC0732">
              <w:rPr>
                <w:noProof/>
                <w:webHidden/>
              </w:rPr>
              <w:fldChar w:fldCharType="end"/>
            </w:r>
          </w:hyperlink>
        </w:p>
        <w:p w14:paraId="6B62DD1A" w14:textId="39C322CC" w:rsidR="00EC0732" w:rsidRDefault="00297FAF">
          <w:pPr>
            <w:pStyle w:val="TOC2"/>
            <w:tabs>
              <w:tab w:val="left" w:pos="849"/>
            </w:tabs>
            <w:rPr>
              <w:rFonts w:asciiTheme="minorHAnsi" w:eastAsiaTheme="minorEastAsia" w:hAnsiTheme="minorHAnsi" w:cstheme="minorBidi"/>
              <w:noProof/>
              <w:sz w:val="22"/>
              <w:szCs w:val="22"/>
              <w:lang w:val="es-PE" w:eastAsia="es-PE" w:bidi="ar-SA"/>
            </w:rPr>
          </w:pPr>
          <w:hyperlink w:anchor="_Toc21010174" w:history="1">
            <w:r w:rsidR="00EC0732" w:rsidRPr="00386C86">
              <w:rPr>
                <w:rStyle w:val="Hyperlink"/>
                <w:noProof/>
                <w:highlight w:val="yellow"/>
              </w:rPr>
              <w:t>1.2</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highlight w:val="yellow"/>
              </w:rPr>
              <w:t>Terminología</w:t>
            </w:r>
            <w:r w:rsidR="00EC0732">
              <w:rPr>
                <w:noProof/>
                <w:webHidden/>
              </w:rPr>
              <w:tab/>
            </w:r>
            <w:r w:rsidR="00EC0732">
              <w:rPr>
                <w:noProof/>
                <w:webHidden/>
              </w:rPr>
              <w:fldChar w:fldCharType="begin"/>
            </w:r>
            <w:r w:rsidR="00EC0732">
              <w:rPr>
                <w:noProof/>
                <w:webHidden/>
              </w:rPr>
              <w:instrText xml:space="preserve"> PAGEREF _Toc21010174 \h </w:instrText>
            </w:r>
            <w:r w:rsidR="00EC0732">
              <w:rPr>
                <w:noProof/>
                <w:webHidden/>
              </w:rPr>
            </w:r>
            <w:r w:rsidR="00EC0732">
              <w:rPr>
                <w:noProof/>
                <w:webHidden/>
              </w:rPr>
              <w:fldChar w:fldCharType="separate"/>
            </w:r>
            <w:r w:rsidR="00EC0732">
              <w:rPr>
                <w:noProof/>
                <w:webHidden/>
              </w:rPr>
              <w:t>6</w:t>
            </w:r>
            <w:r w:rsidR="00EC0732">
              <w:rPr>
                <w:noProof/>
                <w:webHidden/>
              </w:rPr>
              <w:fldChar w:fldCharType="end"/>
            </w:r>
          </w:hyperlink>
        </w:p>
        <w:p w14:paraId="4AC923A2" w14:textId="21184469" w:rsidR="00EC0732" w:rsidRDefault="00297FAF">
          <w:pPr>
            <w:pStyle w:val="TOC2"/>
            <w:tabs>
              <w:tab w:val="left" w:pos="849"/>
            </w:tabs>
            <w:rPr>
              <w:rFonts w:asciiTheme="minorHAnsi" w:eastAsiaTheme="minorEastAsia" w:hAnsiTheme="minorHAnsi" w:cstheme="minorBidi"/>
              <w:noProof/>
              <w:sz w:val="22"/>
              <w:szCs w:val="22"/>
              <w:lang w:val="es-PE" w:eastAsia="es-PE" w:bidi="ar-SA"/>
            </w:rPr>
          </w:pPr>
          <w:hyperlink w:anchor="_Toc21010175" w:history="1">
            <w:r w:rsidR="00EC0732" w:rsidRPr="00386C86">
              <w:rPr>
                <w:rStyle w:val="Hyperlink"/>
                <w:noProof/>
              </w:rPr>
              <w:t>1.3</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Referencias</w:t>
            </w:r>
            <w:r w:rsidR="00EC0732">
              <w:rPr>
                <w:noProof/>
                <w:webHidden/>
              </w:rPr>
              <w:tab/>
            </w:r>
            <w:r w:rsidR="00EC0732">
              <w:rPr>
                <w:noProof/>
                <w:webHidden/>
              </w:rPr>
              <w:fldChar w:fldCharType="begin"/>
            </w:r>
            <w:r w:rsidR="00EC0732">
              <w:rPr>
                <w:noProof/>
                <w:webHidden/>
              </w:rPr>
              <w:instrText xml:space="preserve"> PAGEREF _Toc21010175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2168DAFD" w14:textId="5676FFC5" w:rsidR="00EC0732" w:rsidRDefault="00297FAF">
          <w:pPr>
            <w:pStyle w:val="TOC1"/>
            <w:tabs>
              <w:tab w:val="left" w:pos="566"/>
            </w:tabs>
            <w:rPr>
              <w:rFonts w:asciiTheme="minorHAnsi" w:eastAsiaTheme="minorEastAsia" w:hAnsiTheme="minorHAnsi" w:cstheme="minorBidi"/>
              <w:noProof/>
              <w:sz w:val="22"/>
              <w:szCs w:val="22"/>
              <w:lang w:val="es-PE" w:eastAsia="es-PE" w:bidi="ar-SA"/>
            </w:rPr>
          </w:pPr>
          <w:hyperlink w:anchor="_Toc21010176" w:history="1">
            <w:r w:rsidR="00EC0732" w:rsidRPr="00386C86">
              <w:rPr>
                <w:rStyle w:val="Hyperlink"/>
                <w:noProof/>
              </w:rPr>
              <w:t>2</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Gestión de Configuración del Sistema</w:t>
            </w:r>
            <w:r w:rsidR="00EC0732">
              <w:rPr>
                <w:noProof/>
                <w:webHidden/>
              </w:rPr>
              <w:tab/>
            </w:r>
            <w:r w:rsidR="00EC0732">
              <w:rPr>
                <w:noProof/>
                <w:webHidden/>
              </w:rPr>
              <w:fldChar w:fldCharType="begin"/>
            </w:r>
            <w:r w:rsidR="00EC0732">
              <w:rPr>
                <w:noProof/>
                <w:webHidden/>
              </w:rPr>
              <w:instrText xml:space="preserve"> PAGEREF _Toc21010176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4EA5ED48" w14:textId="1CB2E544" w:rsidR="00EC0732" w:rsidRDefault="00297FAF">
          <w:pPr>
            <w:pStyle w:val="TOC2"/>
            <w:tabs>
              <w:tab w:val="left" w:pos="849"/>
            </w:tabs>
            <w:rPr>
              <w:rFonts w:asciiTheme="minorHAnsi" w:eastAsiaTheme="minorEastAsia" w:hAnsiTheme="minorHAnsi" w:cstheme="minorBidi"/>
              <w:noProof/>
              <w:sz w:val="22"/>
              <w:szCs w:val="22"/>
              <w:lang w:val="es-PE" w:eastAsia="es-PE" w:bidi="ar-SA"/>
            </w:rPr>
          </w:pPr>
          <w:hyperlink w:anchor="_Toc21010177" w:history="1">
            <w:r w:rsidR="00EC0732" w:rsidRPr="00386C86">
              <w:rPr>
                <w:rStyle w:val="Hyperlink"/>
                <w:noProof/>
              </w:rPr>
              <w:t>2.1</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Políticas  Directrices y procedimientos</w:t>
            </w:r>
            <w:r w:rsidR="00EC0732">
              <w:rPr>
                <w:noProof/>
                <w:webHidden/>
              </w:rPr>
              <w:tab/>
            </w:r>
            <w:r w:rsidR="00EC0732">
              <w:rPr>
                <w:noProof/>
                <w:webHidden/>
              </w:rPr>
              <w:fldChar w:fldCharType="begin"/>
            </w:r>
            <w:r w:rsidR="00EC0732">
              <w:rPr>
                <w:noProof/>
                <w:webHidden/>
              </w:rPr>
              <w:instrText xml:space="preserve"> PAGEREF _Toc21010177 \h </w:instrText>
            </w:r>
            <w:r w:rsidR="00EC0732">
              <w:rPr>
                <w:noProof/>
                <w:webHidden/>
              </w:rPr>
            </w:r>
            <w:r w:rsidR="00EC0732">
              <w:rPr>
                <w:noProof/>
                <w:webHidden/>
              </w:rPr>
              <w:fldChar w:fldCharType="separate"/>
            </w:r>
            <w:r w:rsidR="00EC0732">
              <w:rPr>
                <w:noProof/>
                <w:webHidden/>
              </w:rPr>
              <w:t>7</w:t>
            </w:r>
            <w:r w:rsidR="00EC0732">
              <w:rPr>
                <w:noProof/>
                <w:webHidden/>
              </w:rPr>
              <w:fldChar w:fldCharType="end"/>
            </w:r>
          </w:hyperlink>
        </w:p>
        <w:p w14:paraId="4E8CC709" w14:textId="58FC1417" w:rsidR="00EC0732" w:rsidRDefault="00297FAF">
          <w:pPr>
            <w:pStyle w:val="TOC2"/>
            <w:tabs>
              <w:tab w:val="left" w:pos="849"/>
            </w:tabs>
            <w:rPr>
              <w:rFonts w:asciiTheme="minorHAnsi" w:eastAsiaTheme="minorEastAsia" w:hAnsiTheme="minorHAnsi" w:cstheme="minorBidi"/>
              <w:noProof/>
              <w:sz w:val="22"/>
              <w:szCs w:val="22"/>
              <w:lang w:val="es-PE" w:eastAsia="es-PE" w:bidi="ar-SA"/>
            </w:rPr>
          </w:pPr>
          <w:hyperlink w:anchor="_Toc21010178" w:history="1">
            <w:r w:rsidR="00EC0732" w:rsidRPr="00386C86">
              <w:rPr>
                <w:rStyle w:val="Hyperlink"/>
                <w:noProof/>
              </w:rPr>
              <w:t>2.2</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Ambiente de Computación y Herramientas</w:t>
            </w:r>
            <w:r w:rsidR="00EC0732">
              <w:rPr>
                <w:noProof/>
                <w:webHidden/>
              </w:rPr>
              <w:tab/>
            </w:r>
            <w:r w:rsidR="00EC0732">
              <w:rPr>
                <w:noProof/>
                <w:webHidden/>
              </w:rPr>
              <w:fldChar w:fldCharType="begin"/>
            </w:r>
            <w:r w:rsidR="00EC0732">
              <w:rPr>
                <w:noProof/>
                <w:webHidden/>
              </w:rPr>
              <w:instrText xml:space="preserve"> PAGEREF _Toc21010178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09BC82FC" w14:textId="55ED6654" w:rsidR="00EC0732" w:rsidRDefault="00297FAF">
          <w:pPr>
            <w:pStyle w:val="TOC2"/>
            <w:tabs>
              <w:tab w:val="left" w:pos="849"/>
            </w:tabs>
            <w:rPr>
              <w:rFonts w:asciiTheme="minorHAnsi" w:eastAsiaTheme="minorEastAsia" w:hAnsiTheme="minorHAnsi" w:cstheme="minorBidi"/>
              <w:noProof/>
              <w:sz w:val="22"/>
              <w:szCs w:val="22"/>
              <w:lang w:val="es-PE" w:eastAsia="es-PE" w:bidi="ar-SA"/>
            </w:rPr>
          </w:pPr>
          <w:hyperlink w:anchor="_Toc21010179" w:history="1">
            <w:r w:rsidR="00EC0732" w:rsidRPr="00386C86">
              <w:rPr>
                <w:rStyle w:val="Hyperlink"/>
                <w:noProof/>
              </w:rPr>
              <w:t>2.3</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Organización de los proyectos</w:t>
            </w:r>
            <w:r w:rsidR="00EC0732">
              <w:rPr>
                <w:noProof/>
                <w:webHidden/>
              </w:rPr>
              <w:tab/>
            </w:r>
            <w:r w:rsidR="00EC0732">
              <w:rPr>
                <w:noProof/>
                <w:webHidden/>
              </w:rPr>
              <w:fldChar w:fldCharType="begin"/>
            </w:r>
            <w:r w:rsidR="00EC0732">
              <w:rPr>
                <w:noProof/>
                <w:webHidden/>
              </w:rPr>
              <w:instrText xml:space="preserve"> PAGEREF _Toc21010179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1FF9A171" w14:textId="7DB1E45D" w:rsidR="00EC0732" w:rsidRDefault="00297FAF">
          <w:pPr>
            <w:pStyle w:val="TOC2"/>
            <w:tabs>
              <w:tab w:val="left" w:pos="849"/>
            </w:tabs>
            <w:rPr>
              <w:rFonts w:asciiTheme="minorHAnsi" w:eastAsiaTheme="minorEastAsia" w:hAnsiTheme="minorHAnsi" w:cstheme="minorBidi"/>
              <w:noProof/>
              <w:sz w:val="22"/>
              <w:szCs w:val="22"/>
              <w:lang w:val="es-PE" w:eastAsia="es-PE" w:bidi="ar-SA"/>
            </w:rPr>
          </w:pPr>
          <w:hyperlink w:anchor="_Toc21010180" w:history="1">
            <w:r w:rsidR="00EC0732" w:rsidRPr="00386C86">
              <w:rPr>
                <w:rStyle w:val="Hyperlink"/>
                <w:noProof/>
              </w:rPr>
              <w:t>2.4</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Roles o responsabilidades</w:t>
            </w:r>
            <w:r w:rsidR="00EC0732">
              <w:rPr>
                <w:noProof/>
                <w:webHidden/>
              </w:rPr>
              <w:tab/>
            </w:r>
            <w:r w:rsidR="00EC0732">
              <w:rPr>
                <w:noProof/>
                <w:webHidden/>
              </w:rPr>
              <w:fldChar w:fldCharType="begin"/>
            </w:r>
            <w:r w:rsidR="00EC0732">
              <w:rPr>
                <w:noProof/>
                <w:webHidden/>
              </w:rPr>
              <w:instrText xml:space="preserve"> PAGEREF _Toc21010180 \h </w:instrText>
            </w:r>
            <w:r w:rsidR="00EC0732">
              <w:rPr>
                <w:noProof/>
                <w:webHidden/>
              </w:rPr>
            </w:r>
            <w:r w:rsidR="00EC0732">
              <w:rPr>
                <w:noProof/>
                <w:webHidden/>
              </w:rPr>
              <w:fldChar w:fldCharType="separate"/>
            </w:r>
            <w:r w:rsidR="00EC0732">
              <w:rPr>
                <w:noProof/>
                <w:webHidden/>
              </w:rPr>
              <w:t>8</w:t>
            </w:r>
            <w:r w:rsidR="00EC0732">
              <w:rPr>
                <w:noProof/>
                <w:webHidden/>
              </w:rPr>
              <w:fldChar w:fldCharType="end"/>
            </w:r>
          </w:hyperlink>
        </w:p>
        <w:p w14:paraId="46B31FC0" w14:textId="4BBFCDA8" w:rsidR="00EC0732" w:rsidRDefault="00297FAF">
          <w:pPr>
            <w:pStyle w:val="TOC2"/>
            <w:tabs>
              <w:tab w:val="left" w:pos="849"/>
            </w:tabs>
            <w:rPr>
              <w:rFonts w:asciiTheme="minorHAnsi" w:eastAsiaTheme="minorEastAsia" w:hAnsiTheme="minorHAnsi" w:cstheme="minorBidi"/>
              <w:noProof/>
              <w:sz w:val="22"/>
              <w:szCs w:val="22"/>
              <w:lang w:val="es-PE" w:eastAsia="es-PE" w:bidi="ar-SA"/>
            </w:rPr>
          </w:pPr>
          <w:hyperlink w:anchor="_Toc21010181" w:history="1">
            <w:r w:rsidR="00EC0732" w:rsidRPr="00386C86">
              <w:rPr>
                <w:rStyle w:val="Hyperlink"/>
                <w:noProof/>
              </w:rPr>
              <w:t>2.5</w:t>
            </w:r>
            <w:r w:rsidR="00EC0732">
              <w:rPr>
                <w:rFonts w:asciiTheme="minorHAnsi" w:eastAsiaTheme="minorEastAsia" w:hAnsiTheme="minorHAnsi" w:cstheme="minorBidi"/>
                <w:noProof/>
                <w:sz w:val="22"/>
                <w:szCs w:val="22"/>
                <w:lang w:val="es-PE" w:eastAsia="es-PE" w:bidi="ar-SA"/>
              </w:rPr>
              <w:tab/>
            </w:r>
            <w:r w:rsidR="00EC0732" w:rsidRPr="00386C86">
              <w:rPr>
                <w:rStyle w:val="Hyperlink"/>
                <w:noProof/>
              </w:rPr>
              <w:t>Calendario</w:t>
            </w:r>
            <w:r w:rsidR="00EC0732">
              <w:rPr>
                <w:noProof/>
                <w:webHidden/>
              </w:rPr>
              <w:tab/>
            </w:r>
            <w:r w:rsidR="00EC0732">
              <w:rPr>
                <w:noProof/>
                <w:webHidden/>
              </w:rPr>
              <w:fldChar w:fldCharType="begin"/>
            </w:r>
            <w:r w:rsidR="00EC0732">
              <w:rPr>
                <w:noProof/>
                <w:webHidden/>
              </w:rPr>
              <w:instrText xml:space="preserve"> PAGEREF _Toc21010181 \h </w:instrText>
            </w:r>
            <w:r w:rsidR="00EC0732">
              <w:rPr>
                <w:noProof/>
                <w:webHidden/>
              </w:rPr>
            </w:r>
            <w:r w:rsidR="00EC0732">
              <w:rPr>
                <w:noProof/>
                <w:webHidden/>
              </w:rPr>
              <w:fldChar w:fldCharType="separate"/>
            </w:r>
            <w:r w:rsidR="00EC0732">
              <w:rPr>
                <w:noProof/>
                <w:webHidden/>
              </w:rPr>
              <w:t>10</w:t>
            </w:r>
            <w:r w:rsidR="00EC0732">
              <w:rPr>
                <w:noProof/>
                <w:webHidden/>
              </w:rPr>
              <w:fldChar w:fldCharType="end"/>
            </w:r>
          </w:hyperlink>
        </w:p>
        <w:p w14:paraId="4F14F4E8" w14:textId="18418378" w:rsidR="00EC0732" w:rsidRDefault="00EC0732">
          <w:r>
            <w:rPr>
              <w:b/>
              <w:bCs/>
              <w:noProof/>
            </w:rPr>
            <w:fldChar w:fldCharType="end"/>
          </w:r>
        </w:p>
      </w:sdtContent>
    </w:sdt>
    <w:p w14:paraId="472467B6" w14:textId="2A72764D" w:rsidR="00EC0732" w:rsidRDefault="00EC0732">
      <w:pPr>
        <w:widowControl/>
        <w:suppressAutoHyphens w:val="0"/>
      </w:pPr>
      <w:r>
        <w:br w:type="page"/>
      </w:r>
    </w:p>
    <w:p w14:paraId="0B1B287B" w14:textId="75332BCE" w:rsidR="00F445E8" w:rsidRDefault="00F445E8" w:rsidP="001D2346">
      <w:pPr>
        <w:spacing w:line="276" w:lineRule="auto"/>
        <w:sectPr w:rsidR="00F445E8" w:rsidSect="002D04B5">
          <w:headerReference w:type="default" r:id="rId8"/>
          <w:footnotePr>
            <w:pos w:val="beneathText"/>
          </w:footnotePr>
          <w:pgSz w:w="12240" w:h="15840"/>
          <w:pgMar w:top="1418" w:right="1134" w:bottom="1701" w:left="1418" w:header="1418" w:footer="1134" w:gutter="0"/>
          <w:pgNumType w:start="1"/>
          <w:cols w:space="720"/>
        </w:sectPr>
      </w:pPr>
    </w:p>
    <w:p w14:paraId="21C21350" w14:textId="6382D541" w:rsidR="00F445E8" w:rsidRDefault="00F445E8" w:rsidP="00EC0732">
      <w:pPr>
        <w:pStyle w:val="Heading1"/>
      </w:pPr>
      <w:bookmarkStart w:id="0" w:name="_Toc21010154"/>
      <w:r w:rsidRPr="00F445E8">
        <w:lastRenderedPageBreak/>
        <w:t>Introducción</w:t>
      </w:r>
      <w:bookmarkEnd w:id="0"/>
    </w:p>
    <w:p w14:paraId="729FF5D3" w14:textId="3E92B614" w:rsidR="00985955" w:rsidRDefault="00985955" w:rsidP="00985955">
      <w:pPr>
        <w:spacing w:after="240" w:line="276" w:lineRule="auto"/>
        <w:ind w:left="1287"/>
        <w:jc w:val="both"/>
        <w:rPr>
          <w:rFonts w:ascii="Calibri" w:eastAsia="Times New Roman" w:hAnsi="Calibri" w:cs="Calibri"/>
          <w:lang w:val="es-CO" w:eastAsia="es-CO" w:bidi="ar-SA"/>
        </w:rPr>
      </w:pPr>
      <w:r w:rsidRPr="00FE274A">
        <w:rPr>
          <w:rFonts w:ascii="Calibri" w:eastAsia="Times New Roman" w:hAnsi="Calibri" w:cs="Calibri"/>
          <w:lang w:val="es-CO" w:eastAsia="es-CO" w:bidi="ar-SA"/>
        </w:rPr>
        <w:t xml:space="preserve">El presente informe contiene el Plan de Gestión de Configuración </w:t>
      </w:r>
      <w:r>
        <w:rPr>
          <w:rFonts w:ascii="Calibri" w:eastAsia="Times New Roman" w:hAnsi="Calibri" w:cs="Calibri"/>
          <w:lang w:val="es-CO" w:eastAsia="es-CO" w:bidi="ar-SA"/>
        </w:rPr>
        <w:t xml:space="preserve">para los proyectos de la </w:t>
      </w:r>
      <w:r w:rsidRPr="004B1743">
        <w:rPr>
          <w:rFonts w:ascii="Calibri" w:eastAsia="Times New Roman" w:hAnsi="Calibri" w:cs="Calibri"/>
          <w:lang w:val="es-CO" w:eastAsia="es-CO" w:bidi="ar-SA"/>
        </w:rPr>
        <w:t>empresa</w:t>
      </w:r>
      <w:r>
        <w:rPr>
          <w:rFonts w:ascii="Calibri" w:eastAsia="Times New Roman" w:hAnsi="Calibri" w:cs="Calibri"/>
          <w:lang w:val="es-CO" w:eastAsia="es-CO" w:bidi="ar-SA"/>
        </w:rPr>
        <w:t xml:space="preserve"> </w:t>
      </w:r>
      <w:r w:rsidRPr="00A0395F">
        <w:rPr>
          <w:rFonts w:ascii="Calibri" w:eastAsia="Times New Roman" w:hAnsi="Calibri" w:cs="Calibri"/>
          <w:lang w:val="es-CO" w:eastAsia="es-CO" w:bidi="ar-SA"/>
        </w:rPr>
        <w:t xml:space="preserve">Tecnología SAC que tiene en su cartera más de 12 proyectos de desarrollo de software en construcción y 06 en mantenimiento de los cuales tiene problemas en el control de versiones, por lo que el presente plan servirá como base para documentar los cambios correspondientes a los proyectos y organizar la documentación de </w:t>
      </w:r>
      <w:proofErr w:type="gramStart"/>
      <w:r w:rsidRPr="00A0395F">
        <w:rPr>
          <w:rFonts w:ascii="Calibri" w:eastAsia="Times New Roman" w:hAnsi="Calibri" w:cs="Calibri"/>
          <w:lang w:val="es-CO" w:eastAsia="es-CO" w:bidi="ar-SA"/>
        </w:rPr>
        <w:t>los mismos</w:t>
      </w:r>
      <w:proofErr w:type="gramEnd"/>
      <w:r w:rsidRPr="00A0395F">
        <w:rPr>
          <w:rFonts w:ascii="Calibri" w:eastAsia="Times New Roman" w:hAnsi="Calibri" w:cs="Calibri"/>
          <w:lang w:val="es-CO" w:eastAsia="es-CO" w:bidi="ar-SA"/>
        </w:rPr>
        <w:t>.</w:t>
      </w:r>
    </w:p>
    <w:p w14:paraId="1D5FE054" w14:textId="3E92B614" w:rsidR="00985955" w:rsidRPr="00985955" w:rsidRDefault="00985955" w:rsidP="00985955">
      <w:pPr>
        <w:spacing w:after="240" w:line="276" w:lineRule="auto"/>
        <w:ind w:left="1287"/>
        <w:jc w:val="both"/>
        <w:rPr>
          <w:rFonts w:ascii="Calibri" w:eastAsia="Times New Roman" w:hAnsi="Calibri" w:cs="Calibri"/>
          <w:lang w:val="es-CO" w:eastAsia="es-CO" w:bidi="ar-SA"/>
        </w:rPr>
      </w:pPr>
      <w:r w:rsidRPr="00985955">
        <w:rPr>
          <w:rFonts w:ascii="Calibri" w:eastAsia="Times New Roman" w:hAnsi="Calibri" w:cs="Calibri"/>
          <w:lang w:eastAsia="es-PE"/>
        </w:rPr>
        <w:t xml:space="preserve">TECNOLOGIA SAC actualmente tiene almacenado los proyectos en un equipo Windows que hace la función de </w:t>
      </w:r>
      <w:proofErr w:type="spellStart"/>
      <w:r w:rsidRPr="00985955">
        <w:rPr>
          <w:rFonts w:ascii="Calibri" w:eastAsia="Times New Roman" w:hAnsi="Calibri" w:cs="Calibri"/>
          <w:lang w:eastAsia="es-PE"/>
        </w:rPr>
        <w:t>FileServer</w:t>
      </w:r>
      <w:proofErr w:type="spellEnd"/>
      <w:r w:rsidRPr="00985955">
        <w:rPr>
          <w:rFonts w:ascii="Calibri" w:eastAsia="Times New Roman" w:hAnsi="Calibri" w:cs="Calibri"/>
          <w:lang w:eastAsia="es-PE"/>
        </w:rPr>
        <w:t xml:space="preserve">, este equipo puede dejar de funcionar en cualquier momento y no se tiene un respaldo de toda la información almacenada, los programadores tienen  que ir almacenando cada versión que avanzan en una carpeta diferente y poniendo detalles en un block de notas de los cambios que hicieron, al final del día no sabe si los todos programadores guardaron sus cambios y/o versiones, además de esto no se tiene control sobre los entregables de las aplicaciones terminadas, para los proyectos que actualmente están en mantenimiento no se sabe si la versión que se va a liberar para el cliente es la correcta, no se tiene un repositorio centralizado en </w:t>
      </w:r>
      <w:proofErr w:type="spellStart"/>
      <w:r w:rsidRPr="00985955">
        <w:rPr>
          <w:rFonts w:ascii="Calibri" w:eastAsia="Times New Roman" w:hAnsi="Calibri" w:cs="Calibri"/>
          <w:lang w:eastAsia="es-PE"/>
        </w:rPr>
        <w:t>cloud</w:t>
      </w:r>
      <w:proofErr w:type="spellEnd"/>
      <w:r w:rsidRPr="00985955">
        <w:rPr>
          <w:rFonts w:ascii="Calibri" w:eastAsia="Times New Roman" w:hAnsi="Calibri" w:cs="Calibri"/>
          <w:lang w:eastAsia="es-PE"/>
        </w:rPr>
        <w:t xml:space="preserve"> y esto lleva a que los programadores siempre estén consultado los cambios hechos en el sistema</w:t>
      </w:r>
      <w:r w:rsidRPr="00985955">
        <w:rPr>
          <w:rFonts w:ascii="Calibri" w:eastAsia="Times New Roman" w:hAnsi="Calibri" w:cs="Calibri"/>
          <w:lang w:val="es-CO" w:eastAsia="es-CO" w:bidi="ar-SA"/>
        </w:rPr>
        <w:t>; todo esto reduce la eficiencia del equipo de desarrollo de software porque se dedica tiempo a realizar consultas con respecto al estado del código fuente y otros entregables (como documentos por ejemplo), este tiempo podría ser aprovechado para actividades más vinculadas con el desarrollo.</w:t>
      </w:r>
    </w:p>
    <w:p w14:paraId="54A2F47F" w14:textId="06B306D4" w:rsidR="00F445E8" w:rsidRDefault="00F445E8" w:rsidP="00EC0732">
      <w:pPr>
        <w:pStyle w:val="Heading2"/>
      </w:pPr>
      <w:bookmarkStart w:id="1" w:name="_Toc21010155"/>
      <w:r>
        <w:t>Propósito</w:t>
      </w:r>
      <w:bookmarkEnd w:id="1"/>
    </w:p>
    <w:p w14:paraId="7A601519" w14:textId="77777777" w:rsidR="00985955" w:rsidRPr="00985955" w:rsidRDefault="00985955" w:rsidP="00985955">
      <w:pPr>
        <w:pStyle w:val="BodyText"/>
        <w:spacing w:line="276" w:lineRule="auto"/>
        <w:ind w:left="1276"/>
        <w:jc w:val="both"/>
        <w:rPr>
          <w:rFonts w:ascii="Calibri" w:eastAsia="Times New Roman" w:hAnsi="Calibri" w:cs="Calibri"/>
          <w:sz w:val="24"/>
          <w:lang w:val="es-CO" w:eastAsia="es-CO" w:bidi="ar-SA"/>
        </w:rPr>
      </w:pPr>
      <w:r w:rsidRPr="00985955">
        <w:rPr>
          <w:rFonts w:ascii="Calibri" w:eastAsia="Times New Roman" w:hAnsi="Calibri" w:cs="Calibri"/>
          <w:sz w:val="24"/>
          <w:lang w:val="es-CO" w:eastAsia="es-CO" w:bidi="ar-SA"/>
        </w:rPr>
        <w:t xml:space="preserve">El plan de gestión de la configuración es un documento clave dentro </w:t>
      </w:r>
      <w:proofErr w:type="spellStart"/>
      <w:r w:rsidRPr="00985955">
        <w:rPr>
          <w:rFonts w:ascii="Calibri" w:eastAsia="Times New Roman" w:hAnsi="Calibri" w:cs="Calibri"/>
          <w:sz w:val="24"/>
          <w:lang w:val="es-CO" w:eastAsia="es-CO" w:bidi="ar-SA"/>
        </w:rPr>
        <w:t>de el</w:t>
      </w:r>
      <w:proofErr w:type="spellEnd"/>
      <w:r w:rsidRPr="00985955">
        <w:rPr>
          <w:rFonts w:ascii="Calibri" w:eastAsia="Times New Roman" w:hAnsi="Calibri" w:cs="Calibri"/>
          <w:sz w:val="24"/>
          <w:lang w:val="es-CO" w:eastAsia="es-CO" w:bidi="ar-SA"/>
        </w:rPr>
        <w:t xml:space="preserve"> ciclo de vida de un proyecto de software, lo utilizaremos para crear y realizar el seguimiento de los diferentes ítems que forman parte de la configuración y mantenimiento de proyectos de software.</w:t>
      </w:r>
    </w:p>
    <w:p w14:paraId="53166C6C" w14:textId="77777777" w:rsidR="00985955" w:rsidRPr="00985955" w:rsidRDefault="00985955" w:rsidP="00985955">
      <w:pPr>
        <w:pStyle w:val="InfoBlue"/>
        <w:tabs>
          <w:tab w:val="clear" w:pos="426"/>
          <w:tab w:val="left" w:pos="855"/>
        </w:tabs>
        <w:spacing w:line="276" w:lineRule="auto"/>
        <w:ind w:left="1276"/>
        <w:rPr>
          <w:rFonts w:ascii="Calibri" w:eastAsia="Times New Roman" w:hAnsi="Calibri" w:cs="Calibri"/>
          <w:i w:val="0"/>
          <w:color w:val="auto"/>
          <w:sz w:val="24"/>
          <w:lang w:val="es-CO" w:eastAsia="es-CO" w:bidi="ar-SA"/>
        </w:rPr>
      </w:pPr>
      <w:r w:rsidRPr="00985955">
        <w:rPr>
          <w:rFonts w:ascii="Calibri" w:eastAsia="Times New Roman" w:hAnsi="Calibri" w:cs="Calibri"/>
          <w:i w:val="0"/>
          <w:color w:val="auto"/>
          <w:sz w:val="24"/>
          <w:lang w:val="es-CO" w:eastAsia="es-CO" w:bidi="ar-SA"/>
        </w:rPr>
        <w:t xml:space="preserve">El objetivo de la Gestión de Configuración del Software es establecer y mantener la integridad de los productos de software a través del ciclo de vida del proceso de software, además de ayudar a gestionar adecuadamente los elementos que forman </w:t>
      </w:r>
      <w:r w:rsidRPr="00985955">
        <w:rPr>
          <w:rFonts w:ascii="Calibri" w:eastAsia="Times New Roman" w:hAnsi="Calibri" w:cs="Calibri"/>
          <w:i w:val="0"/>
          <w:color w:val="auto"/>
          <w:sz w:val="24"/>
          <w:lang w:val="es-CO" w:eastAsia="es-CO" w:bidi="ar-SA"/>
        </w:rPr>
        <w:lastRenderedPageBreak/>
        <w:t xml:space="preserve">parte </w:t>
      </w:r>
      <w:proofErr w:type="gramStart"/>
      <w:r w:rsidRPr="00985955">
        <w:rPr>
          <w:rFonts w:ascii="Calibri" w:eastAsia="Times New Roman" w:hAnsi="Calibri" w:cs="Calibri"/>
          <w:i w:val="0"/>
          <w:color w:val="auto"/>
          <w:sz w:val="24"/>
          <w:lang w:val="es-CO" w:eastAsia="es-CO" w:bidi="ar-SA"/>
        </w:rPr>
        <w:t>del mismo</w:t>
      </w:r>
      <w:proofErr w:type="gramEnd"/>
      <w:r w:rsidRPr="00985955">
        <w:rPr>
          <w:rFonts w:ascii="Calibri" w:eastAsia="Times New Roman" w:hAnsi="Calibri" w:cs="Calibri"/>
          <w:i w:val="0"/>
          <w:color w:val="auto"/>
          <w:sz w:val="24"/>
          <w:lang w:val="es-CO" w:eastAsia="es-CO" w:bidi="ar-SA"/>
        </w:rPr>
        <w:t>. Este documento describe las actividades de gestión de configuración de software que deben ser llevadas a cabo durante el proceso de desarrollo de la cartera de proyectos de software con que cuenta la empresa. Aquí se definen tanto los productos que se pondrán bajo control de configuración como los procedimientos que deben ser seguidos por los integrantes del equipo de trabajo.</w:t>
      </w:r>
    </w:p>
    <w:p w14:paraId="1E4A4D51" w14:textId="77777777" w:rsidR="00985955" w:rsidRP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Este plan de configuración busca establecer las convenciones con los siguientes propósitos:</w:t>
      </w:r>
    </w:p>
    <w:p w14:paraId="2384ED5A" w14:textId="77777777" w:rsidR="00985955" w:rsidRP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p>
    <w:p w14:paraId="3D924FC4" w14:textId="4D078CEA" w:rsidR="00985955" w:rsidRDefault="00985955" w:rsidP="00985955">
      <w:pPr>
        <w:widowControl/>
        <w:numPr>
          <w:ilvl w:val="0"/>
          <w:numId w:val="22"/>
        </w:numPr>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Mantener la integridad de los productos que se obtienen a lo largo del desarrollo de los proyectos,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14:paraId="35B5CEF1" w14:textId="77777777" w:rsidR="00985955" w:rsidRDefault="00985955" w:rsidP="00985955">
      <w:pPr>
        <w:widowControl/>
        <w:suppressAutoHyphens w:val="0"/>
        <w:autoSpaceDE w:val="0"/>
        <w:autoSpaceDN w:val="0"/>
        <w:adjustRightInd w:val="0"/>
        <w:spacing w:line="276" w:lineRule="auto"/>
        <w:ind w:left="1276"/>
        <w:jc w:val="both"/>
        <w:rPr>
          <w:rFonts w:ascii="Calibri" w:eastAsia="Times New Roman" w:hAnsi="Calibri" w:cs="Calibri"/>
          <w:lang w:val="es-CO" w:eastAsia="es-CO" w:bidi="ar-SA"/>
        </w:rPr>
      </w:pPr>
    </w:p>
    <w:p w14:paraId="1D199B1B" w14:textId="1AD0B68A" w:rsidR="00985955" w:rsidRDefault="00985955" w:rsidP="00985955">
      <w:pPr>
        <w:widowControl/>
        <w:numPr>
          <w:ilvl w:val="0"/>
          <w:numId w:val="22"/>
        </w:numPr>
        <w:suppressAutoHyphens w:val="0"/>
        <w:autoSpaceDE w:val="0"/>
        <w:autoSpaceDN w:val="0"/>
        <w:adjustRightInd w:val="0"/>
        <w:spacing w:line="276" w:lineRule="auto"/>
        <w:ind w:left="1276"/>
        <w:jc w:val="both"/>
        <w:rPr>
          <w:rFonts w:ascii="Calibri" w:eastAsia="Times New Roman" w:hAnsi="Calibri" w:cs="Calibri"/>
          <w:lang w:val="es-CO" w:eastAsia="es-CO" w:bidi="ar-SA"/>
        </w:rPr>
      </w:pPr>
      <w:r w:rsidRPr="00985955">
        <w:rPr>
          <w:rFonts w:ascii="Calibri" w:eastAsia="Times New Roman" w:hAnsi="Calibri" w:cs="Calibri"/>
          <w:lang w:val="es-CO" w:eastAsia="es-CO" w:bidi="ar-SA"/>
        </w:rPr>
        <w:t>Busca que la gestión de configuración se realice durante todas las actividades asociadas al desarrollo del sistema, y continúa registrando los cambios hasta que éste deja de utilizarse. Permitir que la gestión de configuración facilita el mantenimiento del sistema, aportando información precisa para valorar el impacto de los cambios solicitados y reduciendo el tiempo de implementación de un cambio, tanto evolutivo como correctivo.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 la organización.</w:t>
      </w:r>
    </w:p>
    <w:p w14:paraId="5B207BBC" w14:textId="77777777" w:rsidR="00985955" w:rsidRDefault="00985955" w:rsidP="00985955">
      <w:pPr>
        <w:pStyle w:val="ListParagraph"/>
        <w:rPr>
          <w:rFonts w:eastAsia="Times New Roman" w:cs="Calibri"/>
          <w:lang w:val="es-CO" w:eastAsia="es-CO"/>
        </w:rPr>
      </w:pPr>
    </w:p>
    <w:p w14:paraId="13BF326C" w14:textId="43A1D41E" w:rsidR="00F445E8" w:rsidRDefault="00F445E8" w:rsidP="00EC0732">
      <w:pPr>
        <w:pStyle w:val="Heading2"/>
      </w:pPr>
      <w:bookmarkStart w:id="2" w:name="_Toc21010156"/>
      <w:r>
        <w:t>Aplicabilidad</w:t>
      </w:r>
      <w:bookmarkEnd w:id="2"/>
    </w:p>
    <w:p w14:paraId="325367E7" w14:textId="44C5DD10" w:rsidR="00985955" w:rsidRPr="00985955" w:rsidRDefault="00985955" w:rsidP="00985955">
      <w:pPr>
        <w:pStyle w:val="BodyText"/>
        <w:ind w:left="1418"/>
        <w:jc w:val="both"/>
      </w:pPr>
      <w:r w:rsidRPr="00985955">
        <w:rPr>
          <w:rFonts w:ascii="Calibri" w:eastAsia="Times New Roman" w:hAnsi="Calibri" w:cs="Calibri"/>
          <w:sz w:val="24"/>
          <w:lang w:val="es-CO" w:eastAsia="es-CO" w:bidi="ar-SA"/>
        </w:rPr>
        <w:t>El plan de gestión de configuración de ser gestionado adecuadamente los diferentes proyectos de software con los que cuenta la empresa, en especial en los proyectos de mediana y gran envergadura, cabe señalar que para los proyectos de complejidad baja se aplicará de forma flexible.</w:t>
      </w:r>
    </w:p>
    <w:p w14:paraId="7D54A746" w14:textId="4A706A0E" w:rsidR="00F445E8" w:rsidRDefault="00F445E8" w:rsidP="00EC0732">
      <w:pPr>
        <w:pStyle w:val="Heading2"/>
      </w:pPr>
      <w:bookmarkStart w:id="3" w:name="_Toc21010157"/>
      <w:r>
        <w:lastRenderedPageBreak/>
        <w:t>Gobierno y alcance</w:t>
      </w:r>
      <w:bookmarkEnd w:id="3"/>
    </w:p>
    <w:p w14:paraId="55A16CE8" w14:textId="401F2689" w:rsidR="00985955" w:rsidRPr="00985955" w:rsidRDefault="00985955" w:rsidP="00985955">
      <w:pPr>
        <w:pStyle w:val="BodyText"/>
        <w:ind w:left="1418"/>
        <w:jc w:val="both"/>
        <w:rPr>
          <w:rFonts w:ascii="Calibri" w:eastAsia="Times New Roman" w:hAnsi="Calibri" w:cs="Calibri"/>
          <w:sz w:val="24"/>
          <w:lang w:val="es-CO" w:eastAsia="es-CO" w:bidi="ar-SA"/>
        </w:rPr>
      </w:pPr>
      <w:r w:rsidRPr="00985955">
        <w:rPr>
          <w:rFonts w:ascii="Calibri" w:eastAsia="Times New Roman" w:hAnsi="Calibri" w:cs="Calibri"/>
          <w:sz w:val="24"/>
          <w:lang w:val="es-CO" w:eastAsia="es-CO" w:bidi="ar-SA"/>
        </w:rPr>
        <w:t>El Gerente de proyecto es el responsable de asegurar que el presente plan sea aplicado de forma pertinente durante el desarrollo de proyectos de software, recibirá el apoyo del Gestor de la gestión de la configuración. Ambos estarán en constante comunicación para realizar el seguimiento del ciclo de vida de desarrollo de software acorde a lo planificado, en caso se requiera, se aplicarán las medidas correctivas necesarias para garantizar el desarrollo exitoso de los proyectos de software.</w:t>
      </w:r>
    </w:p>
    <w:p w14:paraId="6599B999" w14:textId="0B1907FB" w:rsidR="00F445E8" w:rsidRDefault="00F445E8" w:rsidP="00EC0732">
      <w:pPr>
        <w:pStyle w:val="Heading2"/>
      </w:pPr>
      <w:bookmarkStart w:id="4" w:name="_Toc21010158"/>
      <w:r>
        <w:t>Referencias</w:t>
      </w:r>
      <w:bookmarkEnd w:id="4"/>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835"/>
        <w:gridCol w:w="1418"/>
        <w:gridCol w:w="1551"/>
        <w:gridCol w:w="2405"/>
      </w:tblGrid>
      <w:tr w:rsidR="00985955" w:rsidRPr="00B244CC" w14:paraId="09BA609B" w14:textId="77777777" w:rsidTr="00985955">
        <w:trPr>
          <w:tblHeader/>
          <w:jc w:val="right"/>
        </w:trPr>
        <w:tc>
          <w:tcPr>
            <w:tcW w:w="2835" w:type="dxa"/>
            <w:tcBorders>
              <w:top w:val="single" w:sz="2" w:space="0" w:color="000000"/>
              <w:left w:val="single" w:sz="2" w:space="0" w:color="000000"/>
              <w:bottom w:val="single" w:sz="2" w:space="0" w:color="000000"/>
              <w:right w:val="single" w:sz="2" w:space="0" w:color="000000"/>
            </w:tcBorders>
            <w:shd w:val="clear" w:color="auto" w:fill="9BBB59"/>
          </w:tcPr>
          <w:p w14:paraId="5F102934" w14:textId="77777777" w:rsidR="00985955" w:rsidRPr="00B244CC" w:rsidRDefault="00985955" w:rsidP="003B2016">
            <w:pPr>
              <w:pStyle w:val="TableContents"/>
              <w:spacing w:line="276" w:lineRule="auto"/>
              <w:jc w:val="center"/>
              <w:rPr>
                <w:rFonts w:ascii="Calibri" w:hAnsi="Calibri"/>
                <w:b/>
                <w:bCs/>
                <w:color w:val="FFFFFF"/>
              </w:rPr>
            </w:pPr>
            <w:r w:rsidRPr="00B244CC">
              <w:rPr>
                <w:rFonts w:ascii="Calibri" w:hAnsi="Calibri"/>
                <w:b/>
                <w:bCs/>
                <w:color w:val="FFFFFF"/>
              </w:rPr>
              <w:t>Título</w:t>
            </w:r>
          </w:p>
        </w:tc>
        <w:tc>
          <w:tcPr>
            <w:tcW w:w="1418" w:type="dxa"/>
            <w:tcBorders>
              <w:top w:val="single" w:sz="2" w:space="0" w:color="000000"/>
              <w:left w:val="single" w:sz="2" w:space="0" w:color="000000"/>
              <w:bottom w:val="single" w:sz="2" w:space="0" w:color="000000"/>
              <w:right w:val="single" w:sz="2" w:space="0" w:color="000000"/>
            </w:tcBorders>
            <w:shd w:val="clear" w:color="auto" w:fill="9BBB59"/>
          </w:tcPr>
          <w:p w14:paraId="0A098862" w14:textId="77777777" w:rsidR="00985955" w:rsidRPr="00B244CC" w:rsidRDefault="00985955" w:rsidP="003B2016">
            <w:pPr>
              <w:pStyle w:val="TableContents"/>
              <w:spacing w:line="276" w:lineRule="auto"/>
              <w:jc w:val="center"/>
              <w:rPr>
                <w:rFonts w:ascii="Calibri" w:hAnsi="Calibri"/>
                <w:b/>
                <w:bCs/>
                <w:color w:val="FFFFFF"/>
              </w:rPr>
            </w:pPr>
            <w:r w:rsidRPr="00B244CC">
              <w:rPr>
                <w:rFonts w:ascii="Calibri" w:hAnsi="Calibri"/>
                <w:b/>
                <w:bCs/>
                <w:color w:val="FFFFFF"/>
              </w:rPr>
              <w:t>Fecha</w:t>
            </w:r>
          </w:p>
        </w:tc>
        <w:tc>
          <w:tcPr>
            <w:tcW w:w="1551" w:type="dxa"/>
            <w:tcBorders>
              <w:top w:val="single" w:sz="2" w:space="0" w:color="000000"/>
              <w:left w:val="single" w:sz="2" w:space="0" w:color="000000"/>
              <w:bottom w:val="single" w:sz="2" w:space="0" w:color="000000"/>
              <w:right w:val="single" w:sz="2" w:space="0" w:color="000000"/>
            </w:tcBorders>
            <w:shd w:val="clear" w:color="auto" w:fill="9BBB59"/>
          </w:tcPr>
          <w:p w14:paraId="2AC1DEEF" w14:textId="77777777" w:rsidR="00985955" w:rsidRPr="00B244CC" w:rsidRDefault="00985955" w:rsidP="003B2016">
            <w:pPr>
              <w:pStyle w:val="TableContents"/>
              <w:spacing w:line="276" w:lineRule="auto"/>
              <w:jc w:val="center"/>
              <w:rPr>
                <w:rFonts w:ascii="Calibri" w:hAnsi="Calibri"/>
                <w:b/>
                <w:bCs/>
                <w:color w:val="FFFFFF"/>
              </w:rPr>
            </w:pPr>
            <w:r w:rsidRPr="00B244CC">
              <w:rPr>
                <w:rFonts w:ascii="Calibri" w:hAnsi="Calibri"/>
                <w:b/>
                <w:bCs/>
                <w:color w:val="FFFFFF"/>
              </w:rPr>
              <w:t>Organización</w:t>
            </w:r>
          </w:p>
        </w:tc>
        <w:tc>
          <w:tcPr>
            <w:tcW w:w="2405" w:type="dxa"/>
            <w:tcBorders>
              <w:top w:val="single" w:sz="2" w:space="0" w:color="000000"/>
              <w:left w:val="single" w:sz="2" w:space="0" w:color="000000"/>
              <w:bottom w:val="single" w:sz="2" w:space="0" w:color="000000"/>
              <w:right w:val="single" w:sz="2" w:space="0" w:color="000000"/>
            </w:tcBorders>
            <w:shd w:val="clear" w:color="auto" w:fill="9BBB59"/>
          </w:tcPr>
          <w:p w14:paraId="6A924DAA" w14:textId="77777777" w:rsidR="00985955" w:rsidRPr="00B244CC" w:rsidRDefault="00985955" w:rsidP="003B2016">
            <w:pPr>
              <w:pStyle w:val="TableContents"/>
              <w:spacing w:line="276" w:lineRule="auto"/>
              <w:jc w:val="center"/>
              <w:rPr>
                <w:rFonts w:ascii="Calibri" w:hAnsi="Calibri"/>
                <w:b/>
                <w:bCs/>
                <w:color w:val="FFFFFF"/>
              </w:rPr>
            </w:pPr>
            <w:r w:rsidRPr="00B244CC">
              <w:rPr>
                <w:rFonts w:ascii="Calibri" w:hAnsi="Calibri"/>
                <w:b/>
                <w:bCs/>
                <w:color w:val="FFFFFF"/>
              </w:rPr>
              <w:t>Identificador del documento</w:t>
            </w:r>
          </w:p>
        </w:tc>
      </w:tr>
      <w:tr w:rsidR="00985955" w:rsidRPr="0085161B" w14:paraId="1ABB02AC" w14:textId="77777777" w:rsidTr="00985955">
        <w:trPr>
          <w:jc w:val="right"/>
        </w:trPr>
        <w:tc>
          <w:tcPr>
            <w:tcW w:w="2835" w:type="dxa"/>
            <w:tcBorders>
              <w:top w:val="single" w:sz="2" w:space="0" w:color="000000"/>
              <w:left w:val="single" w:sz="1" w:space="0" w:color="000000"/>
              <w:bottom w:val="single" w:sz="1" w:space="0" w:color="000000"/>
            </w:tcBorders>
          </w:tcPr>
          <w:p w14:paraId="4E18D8B9" w14:textId="4C50C55A" w:rsidR="00985955" w:rsidRPr="00985955" w:rsidRDefault="00985955" w:rsidP="00985955">
            <w:pPr>
              <w:pStyle w:val="InfoBlue"/>
              <w:spacing w:line="276" w:lineRule="auto"/>
              <w:rPr>
                <w:rFonts w:ascii="Calibri" w:hAnsi="Calibri"/>
                <w:color w:val="auto"/>
                <w:sz w:val="24"/>
              </w:rPr>
            </w:pPr>
            <w:r w:rsidRPr="00985955">
              <w:rPr>
                <w:rFonts w:ascii="Calibri" w:hAnsi="Calibri"/>
                <w:color w:val="auto"/>
                <w:sz w:val="24"/>
              </w:rPr>
              <w:t>Plan de la Gestión de la Configuración del Software Parte I (Dr. Lenis Wong Portillo)</w:t>
            </w:r>
          </w:p>
        </w:tc>
        <w:tc>
          <w:tcPr>
            <w:tcW w:w="1418" w:type="dxa"/>
            <w:tcBorders>
              <w:top w:val="single" w:sz="2" w:space="0" w:color="000000"/>
              <w:left w:val="single" w:sz="1" w:space="0" w:color="000000"/>
              <w:bottom w:val="single" w:sz="1" w:space="0" w:color="000000"/>
            </w:tcBorders>
          </w:tcPr>
          <w:p w14:paraId="2A3F16D0" w14:textId="51AFD8C6" w:rsidR="00985955" w:rsidRPr="00985955" w:rsidRDefault="00985955" w:rsidP="00985955">
            <w:pPr>
              <w:pStyle w:val="InfoBlue"/>
              <w:spacing w:line="276" w:lineRule="auto"/>
              <w:ind w:left="426" w:hanging="426"/>
              <w:jc w:val="center"/>
              <w:rPr>
                <w:rFonts w:ascii="Calibri" w:hAnsi="Calibri"/>
                <w:color w:val="auto"/>
                <w:sz w:val="24"/>
                <w:lang w:val="es-ES_tradnl"/>
              </w:rPr>
            </w:pPr>
            <w:r w:rsidRPr="00985955">
              <w:rPr>
                <w:rFonts w:ascii="Calibri" w:hAnsi="Calibri"/>
                <w:color w:val="auto"/>
                <w:sz w:val="24"/>
                <w:lang w:val="es-ES_tradnl"/>
              </w:rPr>
              <w:t>14/09/19</w:t>
            </w:r>
          </w:p>
        </w:tc>
        <w:tc>
          <w:tcPr>
            <w:tcW w:w="1551" w:type="dxa"/>
            <w:tcBorders>
              <w:top w:val="single" w:sz="2" w:space="0" w:color="000000"/>
              <w:left w:val="single" w:sz="1" w:space="0" w:color="000000"/>
              <w:bottom w:val="single" w:sz="1" w:space="0" w:color="000000"/>
            </w:tcBorders>
          </w:tcPr>
          <w:p w14:paraId="515AE8BA" w14:textId="621BFDEB" w:rsidR="00985955" w:rsidRPr="00985955" w:rsidRDefault="00985955" w:rsidP="00985955">
            <w:pPr>
              <w:pStyle w:val="InfoBlue"/>
              <w:spacing w:line="276" w:lineRule="auto"/>
              <w:rPr>
                <w:rFonts w:ascii="Calibri" w:hAnsi="Calibri"/>
                <w:color w:val="auto"/>
                <w:sz w:val="24"/>
                <w:lang w:val="es-ES_tradnl"/>
              </w:rPr>
            </w:pPr>
            <w:r w:rsidRPr="00985955">
              <w:rPr>
                <w:rFonts w:ascii="Calibri" w:hAnsi="Calibri"/>
                <w:color w:val="auto"/>
                <w:sz w:val="24"/>
                <w:lang w:val="es-ES_tradnl"/>
              </w:rPr>
              <w:t>Universidad Ricardo Palma</w:t>
            </w:r>
          </w:p>
        </w:tc>
        <w:tc>
          <w:tcPr>
            <w:tcW w:w="2405" w:type="dxa"/>
            <w:tcBorders>
              <w:top w:val="single" w:sz="2" w:space="0" w:color="000000"/>
              <w:left w:val="single" w:sz="1" w:space="0" w:color="000000"/>
              <w:bottom w:val="single" w:sz="1" w:space="0" w:color="000000"/>
              <w:right w:val="single" w:sz="1" w:space="0" w:color="000000"/>
            </w:tcBorders>
          </w:tcPr>
          <w:p w14:paraId="279F0622" w14:textId="66E8FFFA" w:rsidR="00985955" w:rsidRPr="00985955" w:rsidRDefault="00985955" w:rsidP="00985955">
            <w:pPr>
              <w:pStyle w:val="InfoBlue"/>
              <w:spacing w:line="276" w:lineRule="auto"/>
              <w:rPr>
                <w:rFonts w:ascii="Calibri" w:hAnsi="Calibri"/>
                <w:color w:val="auto"/>
                <w:sz w:val="24"/>
                <w:lang w:val="en-US"/>
              </w:rPr>
            </w:pPr>
            <w:r w:rsidRPr="00985955">
              <w:rPr>
                <w:rFonts w:ascii="Calibri" w:hAnsi="Calibri"/>
                <w:color w:val="auto"/>
                <w:sz w:val="24"/>
                <w:lang w:val="en-US"/>
              </w:rPr>
              <w:t>SCM_PLAN_SCM_I.pdf</w:t>
            </w:r>
          </w:p>
        </w:tc>
      </w:tr>
    </w:tbl>
    <w:p w14:paraId="5A53E1F4" w14:textId="77777777" w:rsidR="00985955" w:rsidRPr="00985955" w:rsidRDefault="00985955" w:rsidP="00985955">
      <w:pPr>
        <w:pStyle w:val="BodyText"/>
        <w:rPr>
          <w:lang w:val="en-US"/>
        </w:rPr>
      </w:pPr>
    </w:p>
    <w:p w14:paraId="58799C46" w14:textId="768A2290" w:rsidR="00F445E8" w:rsidRDefault="00F445E8" w:rsidP="00EC0732">
      <w:pPr>
        <w:pStyle w:val="Heading2"/>
      </w:pPr>
      <w:bookmarkStart w:id="5" w:name="_Toc21010159"/>
      <w:r>
        <w:t>Terminología</w:t>
      </w:r>
      <w:bookmarkEnd w:id="5"/>
      <w:r>
        <w:t xml:space="preserve"> </w:t>
      </w:r>
    </w:p>
    <w:p w14:paraId="032BBBCE" w14:textId="77777777" w:rsidR="00985955" w:rsidRPr="00EF4F3D" w:rsidRDefault="00985955" w:rsidP="00985955">
      <w:pPr>
        <w:pStyle w:val="ListParagraph"/>
        <w:numPr>
          <w:ilvl w:val="0"/>
          <w:numId w:val="40"/>
        </w:numPr>
        <w:autoSpaceDE w:val="0"/>
        <w:autoSpaceDN w:val="0"/>
        <w:adjustRightInd w:val="0"/>
        <w:spacing w:after="0"/>
        <w:ind w:left="1778"/>
        <w:jc w:val="both"/>
        <w:rPr>
          <w:rFonts w:eastAsia="Times New Roman" w:cs="Calibri"/>
          <w:b/>
          <w:lang w:val="es-CO" w:eastAsia="es-CO"/>
        </w:rPr>
      </w:pPr>
      <w:r w:rsidRPr="00EF4F3D">
        <w:rPr>
          <w:rFonts w:eastAsia="Times New Roman" w:cs="Calibri"/>
          <w:b/>
          <w:lang w:val="es-CO" w:eastAsia="es-CO"/>
        </w:rPr>
        <w:t>SGCSCM (Software Configuración Management) Gestión de Configuración del Software</w:t>
      </w:r>
    </w:p>
    <w:p w14:paraId="3FD08E6D" w14:textId="77777777" w:rsidR="00985955" w:rsidRPr="00F4393C" w:rsidRDefault="00985955" w:rsidP="00985955">
      <w:pPr>
        <w:widowControl/>
        <w:suppressAutoHyphens w:val="0"/>
        <w:autoSpaceDE w:val="0"/>
        <w:autoSpaceDN w:val="0"/>
        <w:adjustRightInd w:val="0"/>
        <w:spacing w:line="276" w:lineRule="auto"/>
        <w:ind w:left="1767"/>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Definimos como un elemento de Configuración a una unidad física y/o lógica parte de un conjunto mayor de elementos, producida o adquirida, que por sus características es distinguible de las demás y cuya evolución interesa administrar. Son elementos de Configuración en un proyecto de software:</w:t>
      </w:r>
    </w:p>
    <w:p w14:paraId="3EF4B51B" w14:textId="77777777" w:rsidR="00985955" w:rsidRPr="00F4393C" w:rsidRDefault="00985955" w:rsidP="00985955">
      <w:pPr>
        <w:widowControl/>
        <w:suppressAutoHyphens w:val="0"/>
        <w:autoSpaceDE w:val="0"/>
        <w:autoSpaceDN w:val="0"/>
        <w:adjustRightInd w:val="0"/>
        <w:spacing w:line="276" w:lineRule="auto"/>
        <w:ind w:left="1418"/>
        <w:jc w:val="both"/>
        <w:rPr>
          <w:rFonts w:ascii="Calibri" w:eastAsia="Times New Roman" w:hAnsi="Calibri" w:cs="Calibri"/>
          <w:lang w:val="es-CO" w:eastAsia="es-CO" w:bidi="ar-SA"/>
        </w:rPr>
      </w:pPr>
    </w:p>
    <w:p w14:paraId="4CD49E8E"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01. El plan de proyecto. </w:t>
      </w:r>
    </w:p>
    <w:p w14:paraId="13D38DF2"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02. El plan de Gestión de Configuración. </w:t>
      </w:r>
    </w:p>
    <w:p w14:paraId="35F94705"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03. El documento de definición de requerimientos. </w:t>
      </w:r>
    </w:p>
    <w:p w14:paraId="372656F2"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04. Estándares de análisis, diseño, codificación, pruebas, y auditoria.</w:t>
      </w:r>
    </w:p>
    <w:p w14:paraId="54E24A5E"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05. Documentos de análisis del sistema. </w:t>
      </w:r>
    </w:p>
    <w:p w14:paraId="084BEACB"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06. Documentos de diseño del sistema. </w:t>
      </w:r>
    </w:p>
    <w:p w14:paraId="637B1DC6"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07. Prototipos. </w:t>
      </w:r>
    </w:p>
    <w:p w14:paraId="05321F55"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08. Documentos de diseño de alto nivel. </w:t>
      </w:r>
    </w:p>
    <w:p w14:paraId="6EE8B0A8"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09. Documentos de diseño de bajo nivel. </w:t>
      </w:r>
    </w:p>
    <w:p w14:paraId="6FCE0062"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lastRenderedPageBreak/>
        <w:t xml:space="preserve">10. Especificaciones de prueba del sistema. </w:t>
      </w:r>
    </w:p>
    <w:p w14:paraId="4CF1AA69"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11. El plan de pruebas del sistema. </w:t>
      </w:r>
    </w:p>
    <w:p w14:paraId="6E234CE4"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12. El Código fuente del programa. </w:t>
      </w:r>
    </w:p>
    <w:p w14:paraId="5B49C35C"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13. Código objeto y ejecutable. </w:t>
      </w:r>
    </w:p>
    <w:p w14:paraId="37D87611"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14. Especificaciones de pruebas de unidad. </w:t>
      </w:r>
    </w:p>
    <w:p w14:paraId="06363542"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15. Planes de pruebas de unidad. </w:t>
      </w:r>
    </w:p>
    <w:p w14:paraId="68A5D89A"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16. Documentos de diseño de base de datos. </w:t>
      </w:r>
    </w:p>
    <w:p w14:paraId="3D736B8E"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17. Datos de prueba. </w:t>
      </w:r>
    </w:p>
    <w:p w14:paraId="0FF1F7BD"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18. Datos del proyecto. </w:t>
      </w:r>
    </w:p>
    <w:p w14:paraId="50B9B645" w14:textId="77777777" w:rsidR="00985955" w:rsidRPr="00F4393C" w:rsidRDefault="00985955" w:rsidP="00985955">
      <w:pPr>
        <w:pStyle w:val="Textoindependiente1"/>
        <w:spacing w:line="276" w:lineRule="auto"/>
        <w:ind w:left="2183"/>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19.</w:t>
      </w:r>
      <w:r>
        <w:rPr>
          <w:rFonts w:ascii="Calibri" w:eastAsia="Times New Roman" w:hAnsi="Calibri" w:cs="Calibri"/>
          <w:lang w:val="es-CO" w:eastAsia="es-CO" w:bidi="ar-SA"/>
        </w:rPr>
        <w:t xml:space="preserve"> </w:t>
      </w:r>
      <w:r w:rsidRPr="00F4393C">
        <w:rPr>
          <w:rFonts w:ascii="Calibri" w:eastAsia="Times New Roman" w:hAnsi="Calibri" w:cs="Calibri"/>
          <w:lang w:val="es-CO" w:eastAsia="es-CO" w:bidi="ar-SA"/>
        </w:rPr>
        <w:t>Manuales de usuario.</w:t>
      </w:r>
    </w:p>
    <w:p w14:paraId="2C5CE78C" w14:textId="77777777" w:rsidR="00985955" w:rsidRPr="00985955" w:rsidRDefault="00985955" w:rsidP="00985955">
      <w:pPr>
        <w:pStyle w:val="BodyText"/>
      </w:pPr>
    </w:p>
    <w:p w14:paraId="4B5CBE1B" w14:textId="77777777" w:rsidR="00985955" w:rsidRDefault="00985955">
      <w:pPr>
        <w:widowControl/>
        <w:suppressAutoHyphens w:val="0"/>
        <w:rPr>
          <w:rFonts w:ascii="Calibri" w:hAnsi="Calibri"/>
          <w:b/>
          <w:bCs/>
          <w:szCs w:val="32"/>
        </w:rPr>
      </w:pPr>
      <w:bookmarkStart w:id="6" w:name="_Toc21010160"/>
      <w:r>
        <w:br w:type="page"/>
      </w:r>
    </w:p>
    <w:p w14:paraId="6EFB4471" w14:textId="6B4EDC0D" w:rsidR="00F445E8" w:rsidRDefault="00F445E8" w:rsidP="00EC0732">
      <w:pPr>
        <w:pStyle w:val="Heading1"/>
      </w:pPr>
      <w:r w:rsidRPr="00F445E8">
        <w:lastRenderedPageBreak/>
        <w:t>Gestión de la SCM</w:t>
      </w:r>
      <w:bookmarkEnd w:id="6"/>
    </w:p>
    <w:p w14:paraId="0627952C" w14:textId="7E50EBE1" w:rsidR="00F445E8" w:rsidRDefault="00F445E8" w:rsidP="00EC0732">
      <w:pPr>
        <w:pStyle w:val="Heading2"/>
      </w:pPr>
      <w:bookmarkStart w:id="7" w:name="_Toc21010161"/>
      <w:r>
        <w:t>Organización</w:t>
      </w:r>
      <w:bookmarkEnd w:id="7"/>
    </w:p>
    <w:p w14:paraId="017614C6" w14:textId="0053D35A" w:rsidR="00985955" w:rsidRDefault="00985955" w:rsidP="00985955">
      <w:pPr>
        <w:pStyle w:val="BodyText"/>
        <w:ind w:left="1418"/>
      </w:pPr>
      <w:r>
        <w:t>No sé qué agregar aquí, en la diapositiva figura esto:</w:t>
      </w:r>
    </w:p>
    <w:p w14:paraId="2ADFC796" w14:textId="1E461BE1" w:rsidR="00985955" w:rsidRPr="00985955" w:rsidRDefault="00985955" w:rsidP="00985955">
      <w:pPr>
        <w:pStyle w:val="BodyText"/>
        <w:ind w:left="1418"/>
      </w:pPr>
      <w:r>
        <w:rPr>
          <w:noProof/>
          <w:lang w:val="en-US" w:eastAsia="en-US" w:bidi="ar-SA"/>
        </w:rPr>
        <w:drawing>
          <wp:inline distT="0" distB="0" distL="0" distR="0" wp14:anchorId="02A84322" wp14:editId="6185F683">
            <wp:extent cx="6152515" cy="4113530"/>
            <wp:effectExtent l="0" t="0" r="63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9C248F.tmp"/>
                    <pic:cNvPicPr/>
                  </pic:nvPicPr>
                  <pic:blipFill>
                    <a:blip r:embed="rId9">
                      <a:extLst>
                        <a:ext uri="{28A0092B-C50C-407E-A947-70E740481C1C}">
                          <a14:useLocalDpi xmlns:a14="http://schemas.microsoft.com/office/drawing/2010/main" val="0"/>
                        </a:ext>
                      </a:extLst>
                    </a:blip>
                    <a:stretch>
                      <a:fillRect/>
                    </a:stretch>
                  </pic:blipFill>
                  <pic:spPr>
                    <a:xfrm>
                      <a:off x="0" y="0"/>
                      <a:ext cx="6152515" cy="4113530"/>
                    </a:xfrm>
                    <a:prstGeom prst="rect">
                      <a:avLst/>
                    </a:prstGeom>
                  </pic:spPr>
                </pic:pic>
              </a:graphicData>
            </a:graphic>
          </wp:inline>
        </w:drawing>
      </w:r>
    </w:p>
    <w:p w14:paraId="753D3829" w14:textId="4CDEC369" w:rsidR="00F445E8" w:rsidRDefault="00F445E8" w:rsidP="00EC0732">
      <w:pPr>
        <w:pStyle w:val="Heading2"/>
      </w:pPr>
      <w:bookmarkStart w:id="8" w:name="_Toc21010162"/>
      <w:r>
        <w:t>Roles o responsabilidades</w:t>
      </w:r>
      <w:bookmarkEnd w:id="8"/>
    </w:p>
    <w:p w14:paraId="7F3DA07A" w14:textId="77777777" w:rsidR="0085161B" w:rsidRDefault="0085161B" w:rsidP="0085161B">
      <w:pPr>
        <w:pStyle w:val="InfoBlue"/>
        <w:spacing w:line="276" w:lineRule="auto"/>
        <w:ind w:left="1418"/>
        <w:rPr>
          <w:rFonts w:ascii="Calibri" w:eastAsia="Times New Roman" w:hAnsi="Calibri" w:cs="Calibri"/>
          <w:i w:val="0"/>
          <w:color w:val="auto"/>
          <w:sz w:val="24"/>
          <w:lang w:val="es-CO" w:eastAsia="es-CO" w:bidi="ar-SA"/>
        </w:rPr>
      </w:pPr>
      <w:r w:rsidRPr="004E60E8">
        <w:rPr>
          <w:rFonts w:ascii="Calibri" w:eastAsia="Times New Roman" w:hAnsi="Calibri" w:cs="Calibri"/>
          <w:i w:val="0"/>
          <w:color w:val="auto"/>
          <w:sz w:val="24"/>
          <w:lang w:val="es-CO" w:eastAsia="es-CO" w:bidi="ar-SA"/>
        </w:rPr>
        <w:t xml:space="preserve">Según el tamaño de proyecto se empiezan a establecer los grupos de trabajo. </w:t>
      </w:r>
      <w:r>
        <w:rPr>
          <w:rFonts w:ascii="Calibri" w:eastAsia="Times New Roman" w:hAnsi="Calibri" w:cs="Calibri"/>
          <w:i w:val="0"/>
          <w:color w:val="auto"/>
          <w:sz w:val="24"/>
          <w:lang w:val="es-CO" w:eastAsia="es-CO" w:bidi="ar-SA"/>
        </w:rPr>
        <w:t>El plan de GDC de los pro</w:t>
      </w:r>
      <w:r w:rsidRPr="004E60E8">
        <w:rPr>
          <w:rFonts w:ascii="Calibri" w:eastAsia="Times New Roman" w:hAnsi="Calibri" w:cs="Calibri"/>
          <w:i w:val="0"/>
          <w:color w:val="auto"/>
          <w:sz w:val="24"/>
          <w:lang w:val="es-CO" w:eastAsia="es-CO" w:bidi="ar-SA"/>
        </w:rPr>
        <w:t>yecto</w:t>
      </w:r>
      <w:r>
        <w:rPr>
          <w:rFonts w:ascii="Calibri" w:eastAsia="Times New Roman" w:hAnsi="Calibri" w:cs="Calibri"/>
          <w:i w:val="0"/>
          <w:color w:val="auto"/>
          <w:sz w:val="24"/>
          <w:lang w:val="es-CO" w:eastAsia="es-CO" w:bidi="ar-SA"/>
        </w:rPr>
        <w:t>s de software cuenta con los siguientes cargos</w:t>
      </w:r>
      <w:r w:rsidRPr="004E60E8">
        <w:rPr>
          <w:rFonts w:ascii="Calibri" w:eastAsia="Times New Roman" w:hAnsi="Calibri" w:cs="Calibri"/>
          <w:i w:val="0"/>
          <w:color w:val="auto"/>
          <w:sz w:val="24"/>
          <w:lang w:val="es-CO" w:eastAsia="es-CO" w:bidi="ar-SA"/>
        </w:rPr>
        <w:t>:</w:t>
      </w:r>
    </w:p>
    <w:p w14:paraId="7A425BA2" w14:textId="77777777" w:rsidR="0085161B" w:rsidRDefault="0085161B" w:rsidP="0085161B">
      <w:pPr>
        <w:pStyle w:val="InfoBlue"/>
        <w:spacing w:line="276" w:lineRule="auto"/>
        <w:ind w:left="992"/>
        <w:rPr>
          <w:rFonts w:ascii="Calibri" w:eastAsia="Times New Roman" w:hAnsi="Calibri" w:cs="Calibri"/>
          <w:i w:val="0"/>
          <w:color w:val="auto"/>
          <w:sz w:val="24"/>
          <w:lang w:val="es-CO" w:eastAsia="es-CO" w:bidi="ar-SA"/>
        </w:rPr>
      </w:pPr>
    </w:p>
    <w:tbl>
      <w:tblPr>
        <w:tblStyle w:val="GridTable4"/>
        <w:tblW w:w="8555" w:type="dxa"/>
        <w:jc w:val="right"/>
        <w:tblLook w:val="04A0" w:firstRow="1" w:lastRow="0" w:firstColumn="1" w:lastColumn="0" w:noHBand="0" w:noVBand="1"/>
      </w:tblPr>
      <w:tblGrid>
        <w:gridCol w:w="2552"/>
        <w:gridCol w:w="2074"/>
        <w:gridCol w:w="3929"/>
      </w:tblGrid>
      <w:tr w:rsidR="0085161B" w:rsidRPr="00047F0D" w14:paraId="09DB94BA" w14:textId="77777777" w:rsidTr="0085161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5EC244AB" w14:textId="77777777" w:rsidR="0085161B" w:rsidRPr="0085161B" w:rsidRDefault="0085161B" w:rsidP="003B2016">
            <w:pPr>
              <w:pStyle w:val="InfoBlue"/>
              <w:spacing w:line="276" w:lineRule="auto"/>
              <w:jc w:val="center"/>
              <w:rPr>
                <w:rFonts w:ascii="Calibri" w:hAnsi="Calibri" w:cs="Calibri"/>
                <w:b w:val="0"/>
                <w:i w:val="0"/>
                <w:color w:val="FFFFFF" w:themeColor="background1"/>
                <w:sz w:val="24"/>
              </w:rPr>
            </w:pPr>
            <w:r w:rsidRPr="0085161B">
              <w:rPr>
                <w:rFonts w:ascii="Calibri" w:hAnsi="Calibri" w:cs="Calibri"/>
                <w:b w:val="0"/>
                <w:i w:val="0"/>
                <w:color w:val="FFFFFF" w:themeColor="background1"/>
                <w:sz w:val="24"/>
              </w:rPr>
              <w:t>NOMBRE</w:t>
            </w:r>
          </w:p>
        </w:tc>
        <w:tc>
          <w:tcPr>
            <w:tcW w:w="2074" w:type="dxa"/>
          </w:tcPr>
          <w:p w14:paraId="5DD146D6" w14:textId="77777777" w:rsidR="0085161B" w:rsidRPr="0085161B" w:rsidRDefault="0085161B" w:rsidP="003B2016">
            <w:pPr>
              <w:pStyle w:val="InfoBlue"/>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val="0"/>
                <w:color w:val="FFFFFF" w:themeColor="background1"/>
                <w:sz w:val="24"/>
              </w:rPr>
            </w:pPr>
            <w:r w:rsidRPr="0085161B">
              <w:rPr>
                <w:rFonts w:ascii="Calibri" w:hAnsi="Calibri" w:cs="Calibri"/>
                <w:b w:val="0"/>
                <w:i w:val="0"/>
                <w:color w:val="FFFFFF" w:themeColor="background1"/>
                <w:sz w:val="24"/>
              </w:rPr>
              <w:t>ROL</w:t>
            </w:r>
          </w:p>
        </w:tc>
        <w:tc>
          <w:tcPr>
            <w:tcW w:w="3929" w:type="dxa"/>
          </w:tcPr>
          <w:p w14:paraId="40975D1A" w14:textId="77777777" w:rsidR="0085161B" w:rsidRPr="0085161B" w:rsidRDefault="0085161B" w:rsidP="003B2016">
            <w:pPr>
              <w:pStyle w:val="InfoBlue"/>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val="0"/>
                <w:color w:val="FFFFFF" w:themeColor="background1"/>
                <w:sz w:val="24"/>
              </w:rPr>
            </w:pPr>
            <w:r w:rsidRPr="0085161B">
              <w:rPr>
                <w:rFonts w:ascii="Calibri" w:hAnsi="Calibri" w:cs="Calibri"/>
                <w:b w:val="0"/>
                <w:i w:val="0"/>
                <w:color w:val="FFFFFF" w:themeColor="background1"/>
                <w:sz w:val="24"/>
              </w:rPr>
              <w:t>DESCRIPCIÓN</w:t>
            </w:r>
          </w:p>
        </w:tc>
      </w:tr>
      <w:tr w:rsidR="0085161B" w:rsidRPr="00047F0D" w14:paraId="524F988C"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47E554B9" w14:textId="77777777" w:rsidR="0085161B" w:rsidRPr="0085161B" w:rsidRDefault="0085161B" w:rsidP="003B2016">
            <w:pPr>
              <w:pStyle w:val="InfoBlue"/>
              <w:spacing w:line="276" w:lineRule="auto"/>
              <w:rPr>
                <w:rFonts w:ascii="Calibri" w:hAnsi="Calibri" w:cs="Calibri"/>
                <w:i w:val="0"/>
                <w:color w:val="auto"/>
                <w:sz w:val="24"/>
              </w:rPr>
            </w:pPr>
            <w:r w:rsidRPr="0085161B">
              <w:rPr>
                <w:rFonts w:ascii="Calibri" w:hAnsi="Calibri" w:cs="Calibri"/>
                <w:i w:val="0"/>
                <w:color w:val="auto"/>
                <w:sz w:val="24"/>
              </w:rPr>
              <w:t>EM - Erik Manchego</w:t>
            </w:r>
          </w:p>
        </w:tc>
        <w:tc>
          <w:tcPr>
            <w:tcW w:w="2074" w:type="dxa"/>
          </w:tcPr>
          <w:p w14:paraId="43F01D0A"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rPr>
            </w:pPr>
            <w:r w:rsidRPr="0085161B">
              <w:rPr>
                <w:rFonts w:ascii="Times New Roman" w:eastAsia="Times New Roman" w:hAnsi="Times New Roman" w:cs="Times New Roman"/>
                <w:b/>
                <w:bCs/>
                <w:color w:val="auto"/>
                <w:sz w:val="24"/>
                <w:lang w:eastAsia="es-PE"/>
              </w:rPr>
              <w:t>Bibliotecario</w:t>
            </w:r>
          </w:p>
        </w:tc>
        <w:tc>
          <w:tcPr>
            <w:tcW w:w="3929" w:type="dxa"/>
          </w:tcPr>
          <w:p w14:paraId="6D96EEAF"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u w:val="single"/>
              </w:rPr>
            </w:pPr>
            <w:r w:rsidRPr="0085161B">
              <w:rPr>
                <w:rFonts w:ascii="Times New Roman" w:eastAsia="Times New Roman" w:hAnsi="Times New Roman" w:cs="Times New Roman"/>
                <w:color w:val="auto"/>
                <w:sz w:val="24"/>
                <w:lang w:eastAsia="es-PE"/>
              </w:rPr>
              <w:t xml:space="preserve">Responsable de las ramas, los usuarios del repositorio. Controla el ingreso y el acceso a las líneas base garantizando el uso de los </w:t>
            </w:r>
            <w:r w:rsidRPr="0085161B">
              <w:rPr>
                <w:rFonts w:ascii="Times New Roman" w:eastAsia="Times New Roman" w:hAnsi="Times New Roman" w:cs="Times New Roman"/>
                <w:color w:val="auto"/>
                <w:sz w:val="24"/>
                <w:lang w:eastAsia="es-PE"/>
              </w:rPr>
              <w:lastRenderedPageBreak/>
              <w:t>procedimientos formales definidos en el plan</w:t>
            </w:r>
          </w:p>
        </w:tc>
      </w:tr>
      <w:tr w:rsidR="0085161B" w:rsidRPr="00047F0D" w14:paraId="640364FA"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2552" w:type="dxa"/>
          </w:tcPr>
          <w:p w14:paraId="529C1F21" w14:textId="77777777" w:rsidR="0085161B" w:rsidRPr="0085161B" w:rsidRDefault="0085161B" w:rsidP="003B2016">
            <w:pPr>
              <w:pStyle w:val="InfoBlue"/>
              <w:spacing w:line="276" w:lineRule="auto"/>
              <w:rPr>
                <w:rFonts w:ascii="Calibri" w:hAnsi="Calibri" w:cs="Calibri"/>
                <w:i w:val="0"/>
                <w:color w:val="auto"/>
                <w:sz w:val="24"/>
              </w:rPr>
            </w:pPr>
            <w:r w:rsidRPr="0085161B">
              <w:rPr>
                <w:rFonts w:ascii="Calibri" w:hAnsi="Calibri" w:cs="Calibri"/>
                <w:i w:val="0"/>
                <w:color w:val="auto"/>
                <w:sz w:val="24"/>
              </w:rPr>
              <w:lastRenderedPageBreak/>
              <w:t>PT - Percy Tito</w:t>
            </w:r>
          </w:p>
        </w:tc>
        <w:tc>
          <w:tcPr>
            <w:tcW w:w="2074" w:type="dxa"/>
          </w:tcPr>
          <w:p w14:paraId="4A6320E2" w14:textId="77777777" w:rsidR="0085161B" w:rsidRPr="0085161B" w:rsidRDefault="0085161B" w:rsidP="003B2016">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rPr>
            </w:pPr>
            <w:r w:rsidRPr="0085161B">
              <w:rPr>
                <w:rFonts w:ascii="Times New Roman" w:eastAsia="Times New Roman" w:hAnsi="Times New Roman" w:cs="Times New Roman"/>
                <w:b/>
                <w:bCs/>
                <w:color w:val="auto"/>
                <w:sz w:val="24"/>
                <w:lang w:eastAsia="es-PE"/>
              </w:rPr>
              <w:t>Auditor</w:t>
            </w:r>
          </w:p>
        </w:tc>
        <w:tc>
          <w:tcPr>
            <w:tcW w:w="3929" w:type="dxa"/>
          </w:tcPr>
          <w:p w14:paraId="57F16D85" w14:textId="77777777" w:rsidR="0085161B" w:rsidRPr="0085161B" w:rsidRDefault="0085161B" w:rsidP="003B2016">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u w:val="single"/>
              </w:rPr>
            </w:pPr>
            <w:r w:rsidRPr="0085161B">
              <w:rPr>
                <w:rFonts w:ascii="Times New Roman" w:eastAsia="Times New Roman" w:hAnsi="Times New Roman" w:cs="Times New Roman"/>
                <w:color w:val="auto"/>
                <w:sz w:val="24"/>
                <w:lang w:eastAsia="es-PE"/>
              </w:rPr>
              <w:t>Verifica y valida que una configuración propuesta sea completa y consistente. Provee una evaluación objetiva del producto y procesos para verificar el uso de estándares, directrices, especificaciones y procedimientos.</w:t>
            </w:r>
          </w:p>
        </w:tc>
      </w:tr>
      <w:tr w:rsidR="0085161B" w:rsidRPr="00047F0D" w14:paraId="6E38A02C"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7145A69B" w14:textId="77777777" w:rsidR="0085161B" w:rsidRPr="0085161B" w:rsidRDefault="0085161B" w:rsidP="003B2016">
            <w:pPr>
              <w:pStyle w:val="InfoBlue"/>
              <w:spacing w:line="276" w:lineRule="auto"/>
              <w:rPr>
                <w:rFonts w:ascii="Calibri" w:hAnsi="Calibri" w:cs="Calibri"/>
                <w:i w:val="0"/>
                <w:color w:val="auto"/>
                <w:sz w:val="24"/>
              </w:rPr>
            </w:pPr>
            <w:r w:rsidRPr="0085161B">
              <w:rPr>
                <w:rFonts w:ascii="Calibri" w:hAnsi="Calibri" w:cs="Calibri"/>
                <w:i w:val="0"/>
                <w:color w:val="auto"/>
                <w:sz w:val="24"/>
              </w:rPr>
              <w:t xml:space="preserve">JR - Julio </w:t>
            </w:r>
            <w:proofErr w:type="spellStart"/>
            <w:r w:rsidRPr="0085161B">
              <w:rPr>
                <w:rFonts w:ascii="Calibri" w:hAnsi="Calibri" w:cs="Calibri"/>
                <w:i w:val="0"/>
                <w:color w:val="auto"/>
                <w:sz w:val="24"/>
              </w:rPr>
              <w:t>Rodriguez</w:t>
            </w:r>
            <w:proofErr w:type="spellEnd"/>
          </w:p>
        </w:tc>
        <w:tc>
          <w:tcPr>
            <w:tcW w:w="2074" w:type="dxa"/>
          </w:tcPr>
          <w:p w14:paraId="181575B5"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rPr>
            </w:pPr>
            <w:r w:rsidRPr="0085161B">
              <w:rPr>
                <w:rFonts w:ascii="Times New Roman" w:eastAsia="Times New Roman" w:hAnsi="Times New Roman" w:cs="Times New Roman"/>
                <w:b/>
                <w:bCs/>
                <w:color w:val="auto"/>
                <w:sz w:val="24"/>
                <w:lang w:eastAsia="es-PE"/>
              </w:rPr>
              <w:t>Gestor de control de cambios</w:t>
            </w:r>
          </w:p>
        </w:tc>
        <w:tc>
          <w:tcPr>
            <w:tcW w:w="3929" w:type="dxa"/>
          </w:tcPr>
          <w:p w14:paraId="0A515BBA"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lang w:eastAsia="es-PE"/>
              </w:rPr>
            </w:pPr>
            <w:r w:rsidRPr="0085161B">
              <w:rPr>
                <w:rFonts w:ascii="Times New Roman" w:eastAsia="Times New Roman" w:hAnsi="Times New Roman" w:cs="Times New Roman"/>
                <w:color w:val="auto"/>
                <w:sz w:val="24"/>
                <w:lang w:eastAsia="es-PE"/>
              </w:rPr>
              <w:t>Es responsable de definir el formato de solicitud de cambios y realizar el plan de gestión de cambios. Se encarga de dar seguimiento al control de cambios.</w:t>
            </w:r>
          </w:p>
        </w:tc>
      </w:tr>
      <w:tr w:rsidR="0085161B" w:rsidRPr="00047F0D" w14:paraId="15D4D02A"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2552" w:type="dxa"/>
          </w:tcPr>
          <w:p w14:paraId="0D659B45" w14:textId="77777777" w:rsidR="0085161B" w:rsidRPr="0085161B" w:rsidRDefault="0085161B" w:rsidP="003B2016">
            <w:pPr>
              <w:pStyle w:val="InfoBlue"/>
              <w:spacing w:line="276" w:lineRule="auto"/>
              <w:rPr>
                <w:rFonts w:ascii="Calibri" w:hAnsi="Calibri" w:cs="Calibri"/>
                <w:i w:val="0"/>
                <w:color w:val="auto"/>
                <w:sz w:val="24"/>
              </w:rPr>
            </w:pPr>
            <w:r w:rsidRPr="0085161B">
              <w:rPr>
                <w:rFonts w:ascii="Calibri" w:hAnsi="Calibri" w:cs="Calibri"/>
                <w:i w:val="0"/>
                <w:color w:val="auto"/>
                <w:sz w:val="24"/>
              </w:rPr>
              <w:t>RZ - Rolando Zapata</w:t>
            </w:r>
          </w:p>
        </w:tc>
        <w:tc>
          <w:tcPr>
            <w:tcW w:w="2074" w:type="dxa"/>
          </w:tcPr>
          <w:p w14:paraId="0E024D1C" w14:textId="77777777" w:rsidR="0085161B" w:rsidRPr="0085161B" w:rsidRDefault="0085161B" w:rsidP="003B2016">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rPr>
            </w:pPr>
            <w:r w:rsidRPr="0085161B">
              <w:rPr>
                <w:rFonts w:ascii="Times New Roman" w:eastAsia="Times New Roman" w:hAnsi="Times New Roman" w:cs="Times New Roman"/>
                <w:b/>
                <w:bCs/>
                <w:color w:val="auto"/>
                <w:sz w:val="24"/>
                <w:lang w:eastAsia="es-PE"/>
              </w:rPr>
              <w:t>Gestor de la gestión de la configuración</w:t>
            </w:r>
          </w:p>
        </w:tc>
        <w:tc>
          <w:tcPr>
            <w:tcW w:w="3929" w:type="dxa"/>
          </w:tcPr>
          <w:p w14:paraId="0954D0A4" w14:textId="77777777" w:rsidR="0085161B" w:rsidRPr="0085161B" w:rsidRDefault="0085161B" w:rsidP="003B2016">
            <w:pPr>
              <w:pStyle w:val="InfoBlue"/>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i w:val="0"/>
                <w:color w:val="auto"/>
                <w:sz w:val="24"/>
                <w:u w:val="single"/>
              </w:rPr>
            </w:pPr>
            <w:r w:rsidRPr="0085161B">
              <w:rPr>
                <w:rFonts w:ascii="Times New Roman" w:eastAsia="Times New Roman" w:hAnsi="Times New Roman" w:cs="Times New Roman"/>
                <w:color w:val="auto"/>
                <w:sz w:val="24"/>
                <w:lang w:eastAsia="es-PE"/>
              </w:rPr>
              <w:t>Es responsable de elaborar el plan SCM e informar las estadísticas de progreso basadas en las solicitudes de cambio. Garantiza que el entorno de CM facilita las tareas de revisión del producto, seguimiento de cambios y defectos.</w:t>
            </w:r>
          </w:p>
        </w:tc>
      </w:tr>
      <w:tr w:rsidR="0085161B" w:rsidRPr="00047F0D" w14:paraId="6C911D2D"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52" w:type="dxa"/>
          </w:tcPr>
          <w:p w14:paraId="204291A8" w14:textId="77777777" w:rsidR="0085161B" w:rsidRPr="0085161B" w:rsidRDefault="0085161B" w:rsidP="003B2016">
            <w:pPr>
              <w:pStyle w:val="InfoBlue"/>
              <w:spacing w:line="276" w:lineRule="auto"/>
              <w:rPr>
                <w:rFonts w:ascii="Calibri" w:hAnsi="Calibri" w:cs="Calibri"/>
                <w:i w:val="0"/>
                <w:color w:val="auto"/>
                <w:sz w:val="24"/>
              </w:rPr>
            </w:pPr>
            <w:r w:rsidRPr="0085161B">
              <w:rPr>
                <w:rFonts w:ascii="Calibri" w:hAnsi="Calibri" w:cs="Calibri"/>
                <w:i w:val="0"/>
                <w:color w:val="auto"/>
                <w:sz w:val="24"/>
              </w:rPr>
              <w:t xml:space="preserve">RX - Roxana </w:t>
            </w:r>
          </w:p>
        </w:tc>
        <w:tc>
          <w:tcPr>
            <w:tcW w:w="2074" w:type="dxa"/>
          </w:tcPr>
          <w:p w14:paraId="34DAAEED"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lang w:eastAsia="es-PE"/>
              </w:rPr>
            </w:pPr>
            <w:r w:rsidRPr="0085161B">
              <w:rPr>
                <w:rFonts w:ascii="Times New Roman" w:eastAsia="Times New Roman" w:hAnsi="Times New Roman" w:cs="Times New Roman"/>
                <w:b/>
                <w:bCs/>
                <w:color w:val="auto"/>
                <w:sz w:val="24"/>
                <w:lang w:eastAsia="es-PE"/>
              </w:rPr>
              <w:t>Gestor de despliegue</w:t>
            </w:r>
          </w:p>
        </w:tc>
        <w:tc>
          <w:tcPr>
            <w:tcW w:w="3929" w:type="dxa"/>
          </w:tcPr>
          <w:p w14:paraId="44758C38" w14:textId="77777777" w:rsidR="0085161B" w:rsidRPr="0085161B" w:rsidRDefault="0085161B" w:rsidP="003B2016">
            <w:pPr>
              <w:pStyle w:val="InfoBlue"/>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i w:val="0"/>
                <w:color w:val="auto"/>
                <w:sz w:val="24"/>
                <w:u w:val="single"/>
              </w:rPr>
            </w:pPr>
            <w:r w:rsidRPr="0085161B">
              <w:rPr>
                <w:rFonts w:ascii="Times New Roman" w:eastAsia="Times New Roman" w:hAnsi="Times New Roman" w:cs="Times New Roman"/>
                <w:color w:val="auto"/>
                <w:sz w:val="24"/>
                <w:lang w:eastAsia="es-PE"/>
              </w:rPr>
              <w:t>Es responsable de definir la Estructura del Paquete de Liberación, realizar el Formato de documento de Liberación y mantener la Librería actualizada.</w:t>
            </w:r>
          </w:p>
        </w:tc>
      </w:tr>
    </w:tbl>
    <w:p w14:paraId="16194993" w14:textId="77777777" w:rsidR="0085161B" w:rsidRDefault="0085161B" w:rsidP="0085161B">
      <w:pPr>
        <w:pStyle w:val="InfoBlue"/>
        <w:spacing w:line="276" w:lineRule="auto"/>
        <w:ind w:left="992"/>
        <w:rPr>
          <w:rFonts w:ascii="Calibri" w:hAnsi="Calibri" w:cs="Calibri"/>
          <w:i w:val="0"/>
          <w:color w:val="auto"/>
          <w:sz w:val="32"/>
        </w:rPr>
      </w:pPr>
    </w:p>
    <w:p w14:paraId="79E303AD" w14:textId="4B654F12" w:rsidR="0085161B" w:rsidRPr="0085161B" w:rsidRDefault="0085161B" w:rsidP="0085161B">
      <w:pPr>
        <w:pStyle w:val="MTemaNormal"/>
        <w:spacing w:after="0" w:line="276" w:lineRule="auto"/>
        <w:ind w:left="992" w:firstLine="360"/>
        <w:jc w:val="both"/>
        <w:rPr>
          <w:rFonts w:ascii="Calibri" w:hAnsi="Calibri" w:cs="Calibri"/>
          <w:b/>
          <w:bCs/>
          <w:sz w:val="24"/>
          <w:highlight w:val="yellow"/>
          <w:lang w:val="es-CO" w:eastAsia="es-CO"/>
        </w:rPr>
      </w:pPr>
      <w:r w:rsidRPr="0085161B">
        <w:rPr>
          <w:rFonts w:ascii="Calibri" w:hAnsi="Calibri" w:cs="Calibri"/>
          <w:b/>
          <w:bCs/>
          <w:color w:val="FF0000"/>
          <w:sz w:val="32"/>
          <w:szCs w:val="32"/>
          <w:highlight w:val="yellow"/>
          <w:lang w:val="es-CO" w:eastAsia="es-CO"/>
        </w:rPr>
        <w:t>No estoy seguro si esta parte en color amarillo deba ir</w:t>
      </w:r>
    </w:p>
    <w:p w14:paraId="63285A8D" w14:textId="433596B2" w:rsidR="0085161B" w:rsidRPr="00F86E5D" w:rsidRDefault="0085161B" w:rsidP="0085161B">
      <w:pPr>
        <w:pStyle w:val="MTemaNormal"/>
        <w:spacing w:after="0" w:line="276" w:lineRule="auto"/>
        <w:ind w:left="992" w:firstLine="360"/>
        <w:jc w:val="both"/>
        <w:rPr>
          <w:rFonts w:ascii="Calibri" w:hAnsi="Calibri" w:cs="Calibri"/>
          <w:sz w:val="24"/>
          <w:highlight w:val="yellow"/>
          <w:lang w:val="es-CO" w:eastAsia="es-CO"/>
        </w:rPr>
      </w:pPr>
      <w:r w:rsidRPr="00F86E5D">
        <w:rPr>
          <w:rFonts w:ascii="Calibri" w:hAnsi="Calibri" w:cs="Calibri"/>
          <w:sz w:val="24"/>
          <w:highlight w:val="yellow"/>
          <w:lang w:val="es-CO" w:eastAsia="es-CO"/>
        </w:rPr>
        <w:t>El plan de gestión de la configuración está presente en las siguientes actividades:</w:t>
      </w:r>
    </w:p>
    <w:p w14:paraId="1E26BE5F" w14:textId="77777777" w:rsidR="0085161B" w:rsidRPr="00F86E5D" w:rsidRDefault="0085161B" w:rsidP="0085161B">
      <w:pPr>
        <w:pStyle w:val="MTemaNormal"/>
        <w:spacing w:after="0" w:line="276" w:lineRule="auto"/>
        <w:ind w:left="992"/>
        <w:jc w:val="both"/>
        <w:rPr>
          <w:rFonts w:ascii="Calibri" w:hAnsi="Calibri" w:cs="Calibri"/>
          <w:sz w:val="24"/>
          <w:highlight w:val="yellow"/>
          <w:lang w:val="es-CO" w:eastAsia="es-CO"/>
        </w:rPr>
      </w:pPr>
    </w:p>
    <w:p w14:paraId="4F62129C" w14:textId="77777777" w:rsidR="0085161B" w:rsidRPr="00F86E5D" w:rsidRDefault="0085161B" w:rsidP="0085161B">
      <w:pPr>
        <w:pStyle w:val="MTemaNormal"/>
        <w:numPr>
          <w:ilvl w:val="0"/>
          <w:numId w:val="25"/>
        </w:numPr>
        <w:spacing w:after="0" w:line="276" w:lineRule="auto"/>
        <w:ind w:left="1712"/>
        <w:jc w:val="both"/>
        <w:rPr>
          <w:rFonts w:ascii="Calibri" w:hAnsi="Calibri" w:cs="Calibri"/>
          <w:sz w:val="24"/>
          <w:highlight w:val="yellow"/>
        </w:rPr>
      </w:pPr>
      <w:r w:rsidRPr="00F86E5D">
        <w:rPr>
          <w:rFonts w:ascii="Calibri" w:hAnsi="Calibri" w:cs="Calibri"/>
          <w:sz w:val="24"/>
          <w:highlight w:val="yellow"/>
        </w:rPr>
        <w:t>Gestión del Proyecto.</w:t>
      </w:r>
    </w:p>
    <w:p w14:paraId="0070CB2F" w14:textId="77777777" w:rsidR="0085161B" w:rsidRPr="00F86E5D" w:rsidRDefault="0085161B" w:rsidP="0085161B">
      <w:pPr>
        <w:pStyle w:val="MTemaNormal"/>
        <w:numPr>
          <w:ilvl w:val="0"/>
          <w:numId w:val="25"/>
        </w:numPr>
        <w:spacing w:after="0" w:line="276" w:lineRule="auto"/>
        <w:ind w:left="1712"/>
        <w:jc w:val="both"/>
        <w:rPr>
          <w:rFonts w:ascii="Calibri" w:hAnsi="Calibri"/>
          <w:sz w:val="24"/>
          <w:highlight w:val="yellow"/>
        </w:rPr>
      </w:pPr>
      <w:r w:rsidRPr="00F86E5D">
        <w:rPr>
          <w:rFonts w:ascii="Calibri" w:hAnsi="Calibri"/>
          <w:sz w:val="24"/>
          <w:highlight w:val="yellow"/>
        </w:rPr>
        <w:t>Comunicación Gestión de Calidad.</w:t>
      </w:r>
    </w:p>
    <w:p w14:paraId="022F7BC1" w14:textId="42BEBF9B" w:rsidR="0085161B" w:rsidRDefault="0085161B" w:rsidP="0085161B">
      <w:pPr>
        <w:pStyle w:val="MTemaNormal"/>
        <w:numPr>
          <w:ilvl w:val="0"/>
          <w:numId w:val="25"/>
        </w:numPr>
        <w:spacing w:after="0" w:line="276" w:lineRule="auto"/>
        <w:ind w:left="1712"/>
        <w:jc w:val="both"/>
        <w:rPr>
          <w:rFonts w:ascii="Calibri" w:hAnsi="Calibri"/>
          <w:sz w:val="24"/>
          <w:highlight w:val="yellow"/>
        </w:rPr>
      </w:pPr>
      <w:r w:rsidRPr="00F86E5D">
        <w:rPr>
          <w:rFonts w:ascii="Calibri" w:hAnsi="Calibri"/>
          <w:sz w:val="24"/>
          <w:highlight w:val="yellow"/>
        </w:rPr>
        <w:t>Gestión de configuración.</w:t>
      </w:r>
    </w:p>
    <w:p w14:paraId="18FB6425" w14:textId="72AB5EFF" w:rsidR="0085161B" w:rsidRPr="0085161B" w:rsidRDefault="0085161B" w:rsidP="0085161B">
      <w:pPr>
        <w:pStyle w:val="MTemaNormal"/>
        <w:numPr>
          <w:ilvl w:val="0"/>
          <w:numId w:val="25"/>
        </w:numPr>
        <w:spacing w:after="0" w:line="276" w:lineRule="auto"/>
        <w:ind w:left="1712"/>
        <w:jc w:val="both"/>
        <w:rPr>
          <w:rFonts w:ascii="Calibri" w:hAnsi="Calibri"/>
          <w:sz w:val="24"/>
          <w:highlight w:val="yellow"/>
        </w:rPr>
      </w:pPr>
      <w:r w:rsidRPr="0085161B">
        <w:rPr>
          <w:rFonts w:ascii="Calibri" w:hAnsi="Calibri"/>
          <w:sz w:val="24"/>
          <w:highlight w:val="yellow"/>
        </w:rPr>
        <w:t>Control de cambios (SCM).</w:t>
      </w:r>
    </w:p>
    <w:p w14:paraId="5DA943D8" w14:textId="129B6FEC" w:rsidR="00F445E8" w:rsidRDefault="00F445E8" w:rsidP="00EC0732">
      <w:pPr>
        <w:pStyle w:val="Heading2"/>
      </w:pPr>
      <w:bookmarkStart w:id="9" w:name="_Toc21010163"/>
      <w:r>
        <w:lastRenderedPageBreak/>
        <w:t>Políticas, Directrices y procedimientos</w:t>
      </w:r>
      <w:bookmarkEnd w:id="9"/>
    </w:p>
    <w:p w14:paraId="4D199143" w14:textId="77777777" w:rsidR="0085161B" w:rsidRPr="0085161B" w:rsidRDefault="0085161B" w:rsidP="0085161B">
      <w:pPr>
        <w:pStyle w:val="ListParagraph"/>
        <w:spacing w:before="120" w:after="120"/>
        <w:ind w:left="1418"/>
        <w:jc w:val="both"/>
        <w:rPr>
          <w:rFonts w:asciiTheme="minorHAnsi" w:hAnsiTheme="minorHAnsi" w:cstheme="minorHAnsi"/>
          <w:sz w:val="24"/>
          <w:szCs w:val="24"/>
        </w:rPr>
      </w:pPr>
      <w:r w:rsidRPr="0085161B">
        <w:rPr>
          <w:rFonts w:asciiTheme="minorHAnsi" w:hAnsiTheme="minorHAnsi" w:cstheme="minorHAnsi"/>
          <w:sz w:val="24"/>
          <w:szCs w:val="24"/>
        </w:rPr>
        <w:t xml:space="preserve">Las políticas del proyecto se aplican para todos los proyectos de desarrollo de software y pueden ser encontrados en los repositorios de la documentación de la empresa, la ubicación de las policitas directrices y procedimiento son: </w:t>
      </w:r>
    </w:p>
    <w:p w14:paraId="68E6912D" w14:textId="77777777" w:rsidR="0085161B" w:rsidRPr="0085161B" w:rsidRDefault="0085161B" w:rsidP="0085161B">
      <w:pPr>
        <w:pStyle w:val="ListParagraph"/>
        <w:spacing w:before="120" w:after="120"/>
        <w:ind w:left="1080"/>
        <w:jc w:val="both"/>
        <w:rPr>
          <w:rFonts w:asciiTheme="minorHAnsi" w:hAnsiTheme="minorHAnsi" w:cstheme="minorHAnsi"/>
          <w:sz w:val="24"/>
          <w:szCs w:val="24"/>
        </w:rPr>
      </w:pPr>
    </w:p>
    <w:tbl>
      <w:tblPr>
        <w:tblStyle w:val="GridTable4"/>
        <w:tblW w:w="0" w:type="auto"/>
        <w:jc w:val="right"/>
        <w:tblLayout w:type="fixed"/>
        <w:tblLook w:val="04A0" w:firstRow="1" w:lastRow="0" w:firstColumn="1" w:lastColumn="0" w:noHBand="0" w:noVBand="1"/>
      </w:tblPr>
      <w:tblGrid>
        <w:gridCol w:w="1984"/>
        <w:gridCol w:w="6849"/>
      </w:tblGrid>
      <w:tr w:rsidR="0085161B" w:rsidRPr="0085161B" w14:paraId="55040193" w14:textId="77777777" w:rsidTr="0085161B">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705C6361" w14:textId="77777777" w:rsidR="0085161B" w:rsidRPr="0085161B" w:rsidRDefault="0085161B" w:rsidP="003B2016">
            <w:pPr>
              <w:pStyle w:val="ListParagraph"/>
              <w:spacing w:before="120" w:after="120"/>
              <w:ind w:left="0"/>
              <w:jc w:val="center"/>
              <w:rPr>
                <w:rFonts w:asciiTheme="minorHAnsi" w:hAnsiTheme="minorHAnsi" w:cstheme="minorHAnsi"/>
                <w:bCs w:val="0"/>
                <w:color w:val="auto"/>
                <w:sz w:val="24"/>
                <w:szCs w:val="24"/>
              </w:rPr>
            </w:pPr>
            <w:r w:rsidRPr="0085161B">
              <w:rPr>
                <w:rFonts w:asciiTheme="minorHAnsi" w:hAnsiTheme="minorHAnsi" w:cstheme="minorHAnsi"/>
                <w:bCs w:val="0"/>
                <w:color w:val="auto"/>
                <w:sz w:val="24"/>
                <w:szCs w:val="24"/>
              </w:rPr>
              <w:t>Documento</w:t>
            </w:r>
          </w:p>
        </w:tc>
        <w:tc>
          <w:tcPr>
            <w:tcW w:w="6849" w:type="dxa"/>
          </w:tcPr>
          <w:p w14:paraId="235D7FFE" w14:textId="77777777" w:rsidR="0085161B" w:rsidRPr="0085161B" w:rsidRDefault="0085161B" w:rsidP="003B2016">
            <w:pPr>
              <w:pStyle w:val="ListParagraph"/>
              <w:spacing w:before="120" w:after="120"/>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auto"/>
                <w:sz w:val="24"/>
                <w:szCs w:val="24"/>
              </w:rPr>
            </w:pPr>
            <w:r w:rsidRPr="0085161B">
              <w:rPr>
                <w:rFonts w:asciiTheme="minorHAnsi" w:hAnsiTheme="minorHAnsi" w:cstheme="minorHAnsi"/>
                <w:bCs w:val="0"/>
                <w:color w:val="auto"/>
                <w:sz w:val="24"/>
                <w:szCs w:val="24"/>
              </w:rPr>
              <w:t>Ubicación</w:t>
            </w:r>
          </w:p>
        </w:tc>
      </w:tr>
      <w:tr w:rsidR="0085161B" w:rsidRPr="0085161B" w14:paraId="587EE5F0"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15BD3720" w14:textId="77777777" w:rsidR="0085161B" w:rsidRPr="0085161B" w:rsidRDefault="0085161B" w:rsidP="003B2016">
            <w:pPr>
              <w:pStyle w:val="ListParagraph"/>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Políticas</w:t>
            </w:r>
          </w:p>
        </w:tc>
        <w:tc>
          <w:tcPr>
            <w:tcW w:w="6849" w:type="dxa"/>
          </w:tcPr>
          <w:p w14:paraId="16F88E7C" w14:textId="77777777" w:rsidR="0085161B" w:rsidRPr="0085161B" w:rsidRDefault="0085161B" w:rsidP="003B2016">
            <w:pPr>
              <w:pStyle w:val="ListParagraph"/>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hyperlink r:id="rId10" w:history="1">
              <w:r w:rsidRPr="0085161B">
                <w:rPr>
                  <w:rStyle w:val="Hyperlink"/>
                  <w:rFonts w:asciiTheme="minorHAnsi" w:hAnsiTheme="minorHAnsi" w:cstheme="minorHAnsi"/>
                  <w:color w:val="auto"/>
                  <w:sz w:val="24"/>
                  <w:szCs w:val="24"/>
                </w:rPr>
                <w:t>https://github.com/tecnalogia/documento/Politicas.docx</w:t>
              </w:r>
            </w:hyperlink>
          </w:p>
        </w:tc>
      </w:tr>
      <w:tr w:rsidR="0085161B" w:rsidRPr="0085161B" w14:paraId="2575484B" w14:textId="77777777" w:rsidTr="0085161B">
        <w:trPr>
          <w:jc w:val="right"/>
        </w:trPr>
        <w:tc>
          <w:tcPr>
            <w:cnfStyle w:val="001000000000" w:firstRow="0" w:lastRow="0" w:firstColumn="1" w:lastColumn="0" w:oddVBand="0" w:evenVBand="0" w:oddHBand="0" w:evenHBand="0" w:firstRowFirstColumn="0" w:firstRowLastColumn="0" w:lastRowFirstColumn="0" w:lastRowLastColumn="0"/>
            <w:tcW w:w="1984" w:type="dxa"/>
          </w:tcPr>
          <w:p w14:paraId="17481F8D" w14:textId="77777777" w:rsidR="0085161B" w:rsidRPr="0085161B" w:rsidRDefault="0085161B" w:rsidP="003B2016">
            <w:pPr>
              <w:pStyle w:val="ListParagraph"/>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Directrices</w:t>
            </w:r>
          </w:p>
        </w:tc>
        <w:tc>
          <w:tcPr>
            <w:tcW w:w="6849" w:type="dxa"/>
          </w:tcPr>
          <w:p w14:paraId="44EF2543" w14:textId="77777777" w:rsidR="0085161B" w:rsidRPr="0085161B" w:rsidRDefault="0085161B" w:rsidP="003B2016">
            <w:pPr>
              <w:pStyle w:val="ListParagraph"/>
              <w:spacing w:before="120" w:after="120"/>
              <w:ind w:left="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hyperlink r:id="rId11" w:history="1">
              <w:r w:rsidRPr="0085161B">
                <w:rPr>
                  <w:rStyle w:val="Hyperlink"/>
                  <w:rFonts w:asciiTheme="minorHAnsi" w:hAnsiTheme="minorHAnsi" w:cstheme="minorHAnsi"/>
                  <w:color w:val="auto"/>
                  <w:sz w:val="24"/>
                  <w:szCs w:val="24"/>
                </w:rPr>
                <w:t>https://github.com/tecnalogia/documento/Directrices.docx</w:t>
              </w:r>
            </w:hyperlink>
          </w:p>
        </w:tc>
      </w:tr>
      <w:tr w:rsidR="0085161B" w:rsidRPr="0085161B" w14:paraId="61A7F29F" w14:textId="77777777" w:rsidTr="0085161B">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984" w:type="dxa"/>
          </w:tcPr>
          <w:p w14:paraId="1F632DA1" w14:textId="77777777" w:rsidR="0085161B" w:rsidRPr="0085161B" w:rsidRDefault="0085161B" w:rsidP="003B2016">
            <w:pPr>
              <w:pStyle w:val="ListParagraph"/>
              <w:spacing w:before="120" w:after="120"/>
              <w:ind w:left="0"/>
              <w:jc w:val="both"/>
              <w:rPr>
                <w:rFonts w:asciiTheme="minorHAnsi" w:hAnsiTheme="minorHAnsi" w:cstheme="minorHAnsi"/>
                <w:sz w:val="24"/>
                <w:szCs w:val="24"/>
              </w:rPr>
            </w:pPr>
            <w:r w:rsidRPr="0085161B">
              <w:rPr>
                <w:rFonts w:asciiTheme="minorHAnsi" w:hAnsiTheme="minorHAnsi" w:cstheme="minorHAnsi"/>
                <w:sz w:val="24"/>
                <w:szCs w:val="24"/>
              </w:rPr>
              <w:t>Procedimientos</w:t>
            </w:r>
          </w:p>
        </w:tc>
        <w:tc>
          <w:tcPr>
            <w:tcW w:w="6849" w:type="dxa"/>
          </w:tcPr>
          <w:p w14:paraId="3ADA3ECC" w14:textId="77777777" w:rsidR="0085161B" w:rsidRPr="0085161B" w:rsidRDefault="0085161B" w:rsidP="003B2016">
            <w:pPr>
              <w:pStyle w:val="ListParagraph"/>
              <w:spacing w:before="120" w:after="120"/>
              <w:ind w:left="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hyperlink r:id="rId12" w:history="1">
              <w:r w:rsidRPr="0085161B">
                <w:rPr>
                  <w:rStyle w:val="Hyperlink"/>
                  <w:rFonts w:asciiTheme="minorHAnsi" w:hAnsiTheme="minorHAnsi" w:cstheme="minorHAnsi"/>
                  <w:color w:val="auto"/>
                  <w:sz w:val="24"/>
                  <w:szCs w:val="24"/>
                </w:rPr>
                <w:t>https://github.com/tecnalogia/documento/Procedimientos.docx</w:t>
              </w:r>
            </w:hyperlink>
          </w:p>
        </w:tc>
      </w:tr>
    </w:tbl>
    <w:p w14:paraId="70216B2D" w14:textId="77777777" w:rsidR="0085161B" w:rsidRPr="0085161B" w:rsidRDefault="0085161B" w:rsidP="0085161B">
      <w:pPr>
        <w:pStyle w:val="BodyText"/>
      </w:pPr>
    </w:p>
    <w:p w14:paraId="0384BB13" w14:textId="05D84414" w:rsidR="0085161B" w:rsidRDefault="00F445E8" w:rsidP="0085161B">
      <w:pPr>
        <w:pStyle w:val="Heading2"/>
      </w:pPr>
      <w:bookmarkStart w:id="10" w:name="_Toc21010164"/>
      <w:r>
        <w:t>Herramientas, entorno e infraestructura</w:t>
      </w:r>
      <w:bookmarkEnd w:id="10"/>
    </w:p>
    <w:p w14:paraId="54B85AC0" w14:textId="3F7E6D63" w:rsidR="0085161B" w:rsidRDefault="0085161B" w:rsidP="0085161B">
      <w:pPr>
        <w:pStyle w:val="BodyText"/>
      </w:pPr>
    </w:p>
    <w:p w14:paraId="70374F8B" w14:textId="1100E798" w:rsidR="0085161B" w:rsidRDefault="0085161B" w:rsidP="0085161B">
      <w:pPr>
        <w:pStyle w:val="BodyText"/>
        <w:jc w:val="right"/>
      </w:pPr>
      <w:r w:rsidRPr="0016379D">
        <w:rPr>
          <w:noProof/>
          <w:lang w:val="es-ES" w:eastAsia="es-ES" w:bidi="ar-SA"/>
        </w:rPr>
        <w:drawing>
          <wp:inline distT="0" distB="0" distL="0" distR="0" wp14:anchorId="788427C8" wp14:editId="01AF344A">
            <wp:extent cx="6152515" cy="3552458"/>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2515" cy="3552458"/>
                    </a:xfrm>
                    <a:prstGeom prst="rect">
                      <a:avLst/>
                    </a:prstGeom>
                    <a:noFill/>
                    <a:ln>
                      <a:noFill/>
                    </a:ln>
                  </pic:spPr>
                </pic:pic>
              </a:graphicData>
            </a:graphic>
          </wp:inline>
        </w:drawing>
      </w:r>
    </w:p>
    <w:p w14:paraId="6AC17521" w14:textId="77777777" w:rsidR="0085161B" w:rsidRDefault="0085161B" w:rsidP="0085161B">
      <w:pPr>
        <w:pStyle w:val="BodyText"/>
        <w:jc w:val="right"/>
      </w:pPr>
    </w:p>
    <w:tbl>
      <w:tblPr>
        <w:tblStyle w:val="GridTable4"/>
        <w:tblW w:w="0" w:type="auto"/>
        <w:tblInd w:w="421" w:type="dxa"/>
        <w:tblLook w:val="04A0" w:firstRow="1" w:lastRow="0" w:firstColumn="1" w:lastColumn="0" w:noHBand="0" w:noVBand="1"/>
      </w:tblPr>
      <w:tblGrid>
        <w:gridCol w:w="2810"/>
        <w:gridCol w:w="3230"/>
        <w:gridCol w:w="3218"/>
      </w:tblGrid>
      <w:tr w:rsidR="0085161B" w:rsidRPr="0085161B" w14:paraId="3469608C" w14:textId="77777777" w:rsidTr="003B20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0B7FE973" w14:textId="77777777" w:rsidR="0085161B" w:rsidRPr="0085161B" w:rsidRDefault="0085161B" w:rsidP="003B2016">
            <w:pPr>
              <w:spacing w:line="276" w:lineRule="auto"/>
              <w:jc w:val="center"/>
              <w:rPr>
                <w:rFonts w:ascii="Calibri" w:hAnsi="Calibri" w:cs="Calibri"/>
                <w:b w:val="0"/>
                <w:color w:val="auto"/>
              </w:rPr>
            </w:pPr>
            <w:r w:rsidRPr="0085161B">
              <w:rPr>
                <w:rFonts w:ascii="Calibri" w:hAnsi="Calibri" w:cs="Calibri"/>
                <w:b w:val="0"/>
                <w:color w:val="auto"/>
              </w:rPr>
              <w:lastRenderedPageBreak/>
              <w:t>Herramientas</w:t>
            </w:r>
          </w:p>
        </w:tc>
        <w:tc>
          <w:tcPr>
            <w:tcW w:w="3230" w:type="dxa"/>
          </w:tcPr>
          <w:p w14:paraId="452BAA6F" w14:textId="77777777" w:rsidR="0085161B" w:rsidRPr="0085161B" w:rsidRDefault="0085161B"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auto"/>
              </w:rPr>
            </w:pPr>
            <w:r w:rsidRPr="0085161B">
              <w:rPr>
                <w:rFonts w:ascii="Calibri" w:hAnsi="Calibri" w:cs="Calibri"/>
                <w:b w:val="0"/>
                <w:color w:val="auto"/>
              </w:rPr>
              <w:t>Desarrollador</w:t>
            </w:r>
          </w:p>
        </w:tc>
        <w:tc>
          <w:tcPr>
            <w:tcW w:w="3218" w:type="dxa"/>
          </w:tcPr>
          <w:p w14:paraId="37362D01" w14:textId="77777777" w:rsidR="0085161B" w:rsidRPr="0085161B" w:rsidRDefault="0085161B"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auto"/>
              </w:rPr>
            </w:pPr>
            <w:r w:rsidRPr="0085161B">
              <w:rPr>
                <w:rFonts w:ascii="Calibri" w:hAnsi="Calibri" w:cs="Calibri"/>
                <w:b w:val="0"/>
                <w:color w:val="auto"/>
              </w:rPr>
              <w:t>Versión</w:t>
            </w:r>
          </w:p>
        </w:tc>
      </w:tr>
      <w:tr w:rsidR="0085161B" w:rsidRPr="0085161B" w14:paraId="774C804F" w14:textId="77777777" w:rsidTr="003B2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49A9A4E3" w14:textId="77777777" w:rsidR="0085161B" w:rsidRPr="0085161B" w:rsidRDefault="0085161B" w:rsidP="003B2016">
            <w:pPr>
              <w:spacing w:line="276" w:lineRule="auto"/>
              <w:jc w:val="both"/>
              <w:rPr>
                <w:rFonts w:ascii="Calibri" w:hAnsi="Calibri" w:cs="Calibri"/>
              </w:rPr>
            </w:pPr>
            <w:proofErr w:type="spellStart"/>
            <w:r w:rsidRPr="0085161B">
              <w:rPr>
                <w:rFonts w:ascii="Calibri" w:hAnsi="Calibri" w:cs="Calibri"/>
              </w:rPr>
              <w:t>Github</w:t>
            </w:r>
            <w:proofErr w:type="spellEnd"/>
          </w:p>
        </w:tc>
        <w:tc>
          <w:tcPr>
            <w:tcW w:w="3230" w:type="dxa"/>
          </w:tcPr>
          <w:p w14:paraId="0C2783FE" w14:textId="77777777" w:rsidR="0085161B" w:rsidRPr="0085161B" w:rsidRDefault="0085161B" w:rsidP="003B2016">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85161B">
              <w:rPr>
                <w:rFonts w:ascii="Calibri" w:hAnsi="Calibri" w:cs="Calibri"/>
              </w:rPr>
              <w:t>Github</w:t>
            </w:r>
            <w:proofErr w:type="spellEnd"/>
            <w:r w:rsidRPr="0085161B">
              <w:rPr>
                <w:rFonts w:ascii="Calibri" w:hAnsi="Calibri" w:cs="Calibri"/>
              </w:rPr>
              <w:t xml:space="preserve"> INC</w:t>
            </w:r>
          </w:p>
        </w:tc>
        <w:tc>
          <w:tcPr>
            <w:tcW w:w="3218" w:type="dxa"/>
          </w:tcPr>
          <w:p w14:paraId="62FF4D7C" w14:textId="77777777" w:rsidR="0085161B" w:rsidRPr="0085161B" w:rsidRDefault="0085161B" w:rsidP="003B2016">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5161B">
              <w:rPr>
                <w:rFonts w:ascii="Calibri" w:hAnsi="Calibri" w:cs="Calibri"/>
              </w:rPr>
              <w:t>2.0</w:t>
            </w:r>
          </w:p>
        </w:tc>
      </w:tr>
      <w:tr w:rsidR="0085161B" w:rsidRPr="0085161B" w14:paraId="6A33B650" w14:textId="77777777" w:rsidTr="003B2016">
        <w:tc>
          <w:tcPr>
            <w:cnfStyle w:val="001000000000" w:firstRow="0" w:lastRow="0" w:firstColumn="1" w:lastColumn="0" w:oddVBand="0" w:evenVBand="0" w:oddHBand="0" w:evenHBand="0" w:firstRowFirstColumn="0" w:firstRowLastColumn="0" w:lastRowFirstColumn="0" w:lastRowLastColumn="0"/>
            <w:tcW w:w="2810" w:type="dxa"/>
          </w:tcPr>
          <w:p w14:paraId="4CE356FA" w14:textId="77777777" w:rsidR="0085161B" w:rsidRPr="0085161B" w:rsidRDefault="0085161B" w:rsidP="003B2016">
            <w:pPr>
              <w:spacing w:line="276" w:lineRule="auto"/>
              <w:jc w:val="both"/>
              <w:rPr>
                <w:rFonts w:ascii="Calibri" w:hAnsi="Calibri" w:cs="Calibri"/>
              </w:rPr>
            </w:pPr>
            <w:r w:rsidRPr="0085161B">
              <w:rPr>
                <w:rFonts w:ascii="Calibri" w:hAnsi="Calibri" w:cs="Calibri"/>
              </w:rPr>
              <w:t xml:space="preserve">Visual Studio </w:t>
            </w:r>
            <w:proofErr w:type="spellStart"/>
            <w:r w:rsidRPr="0085161B">
              <w:rPr>
                <w:rFonts w:ascii="Calibri" w:hAnsi="Calibri" w:cs="Calibri"/>
              </w:rPr>
              <w:t>Code</w:t>
            </w:r>
            <w:proofErr w:type="spellEnd"/>
          </w:p>
        </w:tc>
        <w:tc>
          <w:tcPr>
            <w:tcW w:w="3230" w:type="dxa"/>
          </w:tcPr>
          <w:p w14:paraId="488C8D76" w14:textId="77777777" w:rsidR="0085161B" w:rsidRPr="0085161B" w:rsidRDefault="0085161B" w:rsidP="003B2016">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Microsoft</w:t>
            </w:r>
          </w:p>
        </w:tc>
        <w:tc>
          <w:tcPr>
            <w:tcW w:w="3218" w:type="dxa"/>
          </w:tcPr>
          <w:p w14:paraId="531BBD22" w14:textId="77777777" w:rsidR="0085161B" w:rsidRPr="0085161B" w:rsidRDefault="0085161B" w:rsidP="003B2016">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3.0</w:t>
            </w:r>
          </w:p>
        </w:tc>
      </w:tr>
      <w:tr w:rsidR="0085161B" w:rsidRPr="0085161B" w14:paraId="0DF74448" w14:textId="77777777" w:rsidTr="003B2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0" w:type="dxa"/>
          </w:tcPr>
          <w:p w14:paraId="5CE609A8" w14:textId="77777777" w:rsidR="0085161B" w:rsidRPr="0085161B" w:rsidRDefault="0085161B" w:rsidP="003B2016">
            <w:pPr>
              <w:spacing w:line="276" w:lineRule="auto"/>
              <w:jc w:val="both"/>
              <w:rPr>
                <w:rFonts w:ascii="Calibri" w:hAnsi="Calibri" w:cs="Calibri"/>
              </w:rPr>
            </w:pPr>
            <w:r w:rsidRPr="0085161B">
              <w:rPr>
                <w:rFonts w:ascii="Calibri" w:hAnsi="Calibri" w:cs="Calibri"/>
              </w:rPr>
              <w:t>AWS</w:t>
            </w:r>
          </w:p>
        </w:tc>
        <w:tc>
          <w:tcPr>
            <w:tcW w:w="3230" w:type="dxa"/>
          </w:tcPr>
          <w:p w14:paraId="000D4FC5" w14:textId="77777777" w:rsidR="0085161B" w:rsidRPr="0085161B" w:rsidRDefault="0085161B" w:rsidP="003B2016">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5161B">
              <w:rPr>
                <w:rFonts w:ascii="Calibri" w:hAnsi="Calibri" w:cs="Calibri"/>
              </w:rPr>
              <w:t>Amazon</w:t>
            </w:r>
          </w:p>
        </w:tc>
        <w:tc>
          <w:tcPr>
            <w:tcW w:w="3218" w:type="dxa"/>
          </w:tcPr>
          <w:p w14:paraId="19B9F4F6" w14:textId="77777777" w:rsidR="0085161B" w:rsidRPr="0085161B" w:rsidRDefault="0085161B" w:rsidP="003B2016">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85161B" w:rsidRPr="0085161B" w14:paraId="12EA0A0B" w14:textId="77777777" w:rsidTr="003B2016">
        <w:tc>
          <w:tcPr>
            <w:cnfStyle w:val="001000000000" w:firstRow="0" w:lastRow="0" w:firstColumn="1" w:lastColumn="0" w:oddVBand="0" w:evenVBand="0" w:oddHBand="0" w:evenHBand="0" w:firstRowFirstColumn="0" w:firstRowLastColumn="0" w:lastRowFirstColumn="0" w:lastRowLastColumn="0"/>
            <w:tcW w:w="2810" w:type="dxa"/>
          </w:tcPr>
          <w:p w14:paraId="62034727" w14:textId="77777777" w:rsidR="0085161B" w:rsidRPr="0085161B" w:rsidRDefault="0085161B" w:rsidP="003B2016">
            <w:pPr>
              <w:spacing w:line="276" w:lineRule="auto"/>
              <w:jc w:val="both"/>
              <w:rPr>
                <w:rFonts w:ascii="Calibri" w:hAnsi="Calibri" w:cs="Calibri"/>
              </w:rPr>
            </w:pPr>
            <w:r w:rsidRPr="0085161B">
              <w:rPr>
                <w:rFonts w:ascii="Calibri" w:hAnsi="Calibri" w:cs="Calibri"/>
              </w:rPr>
              <w:t>Jenkins CI/DC</w:t>
            </w:r>
          </w:p>
        </w:tc>
        <w:tc>
          <w:tcPr>
            <w:tcW w:w="3230" w:type="dxa"/>
          </w:tcPr>
          <w:p w14:paraId="32CD9860" w14:textId="77777777" w:rsidR="0085161B" w:rsidRPr="0085161B" w:rsidRDefault="0085161B" w:rsidP="003B2016">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85161B">
              <w:rPr>
                <w:rFonts w:ascii="Calibri" w:hAnsi="Calibri" w:cs="Calibri"/>
              </w:rPr>
              <w:t>Kohsuke</w:t>
            </w:r>
            <w:proofErr w:type="spellEnd"/>
            <w:r w:rsidRPr="0085161B">
              <w:rPr>
                <w:rFonts w:ascii="Calibri" w:hAnsi="Calibri" w:cs="Calibri"/>
              </w:rPr>
              <w:t xml:space="preserve"> Kawaguchi</w:t>
            </w:r>
          </w:p>
        </w:tc>
        <w:tc>
          <w:tcPr>
            <w:tcW w:w="3218" w:type="dxa"/>
          </w:tcPr>
          <w:p w14:paraId="145B7025" w14:textId="77777777" w:rsidR="0085161B" w:rsidRPr="0085161B" w:rsidRDefault="0085161B" w:rsidP="003B2016">
            <w:pPr>
              <w:spacing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5161B">
              <w:rPr>
                <w:rFonts w:ascii="Calibri" w:hAnsi="Calibri" w:cs="Calibri"/>
              </w:rPr>
              <w:t>4.1</w:t>
            </w:r>
          </w:p>
        </w:tc>
      </w:tr>
    </w:tbl>
    <w:p w14:paraId="3BFFAB55" w14:textId="77777777" w:rsidR="0085161B" w:rsidRDefault="0085161B" w:rsidP="0085161B">
      <w:pPr>
        <w:pStyle w:val="BodyText"/>
        <w:jc w:val="both"/>
      </w:pPr>
    </w:p>
    <w:p w14:paraId="04D83F40" w14:textId="15BE26FF" w:rsidR="00F445E8" w:rsidRDefault="00F445E8" w:rsidP="00EC0732">
      <w:pPr>
        <w:pStyle w:val="Heading2"/>
      </w:pPr>
      <w:bookmarkStart w:id="11" w:name="_Toc21010165"/>
      <w:r>
        <w:t>Calendari</w:t>
      </w:r>
      <w:bookmarkStart w:id="12" w:name="_GoBack"/>
      <w:bookmarkEnd w:id="12"/>
      <w:r>
        <w:t>o</w:t>
      </w:r>
      <w:bookmarkEnd w:id="11"/>
    </w:p>
    <w:p w14:paraId="3AEABFE8" w14:textId="3CCE2A3C" w:rsidR="00B22FC0" w:rsidRPr="00B22FC0" w:rsidRDefault="00B22FC0" w:rsidP="00B22FC0">
      <w:pPr>
        <w:pStyle w:val="BodyText"/>
        <w:rPr>
          <w:b/>
          <w:bCs/>
          <w:color w:val="FF0000"/>
        </w:rPr>
      </w:pPr>
      <w:r w:rsidRPr="00B22FC0">
        <w:rPr>
          <w:b/>
          <w:bCs/>
          <w:color w:val="FF0000"/>
          <w:highlight w:val="yellow"/>
        </w:rPr>
        <w:t>FALTA INDICAR LAS FECHAS</w:t>
      </w:r>
    </w:p>
    <w:tbl>
      <w:tblPr>
        <w:tblStyle w:val="GridTable4"/>
        <w:tblW w:w="9679" w:type="dxa"/>
        <w:jc w:val="right"/>
        <w:tblLayout w:type="fixed"/>
        <w:tblLook w:val="04A0" w:firstRow="1" w:lastRow="0" w:firstColumn="1" w:lastColumn="0" w:noHBand="0" w:noVBand="1"/>
      </w:tblPr>
      <w:tblGrid>
        <w:gridCol w:w="3223"/>
        <w:gridCol w:w="1221"/>
        <w:gridCol w:w="1221"/>
        <w:gridCol w:w="1221"/>
        <w:gridCol w:w="2793"/>
      </w:tblGrid>
      <w:tr w:rsidR="00B22FC0" w:rsidRPr="00B22FC0" w14:paraId="52C04133" w14:textId="77777777" w:rsidTr="00B22FC0">
        <w:trPr>
          <w:cnfStyle w:val="100000000000" w:firstRow="1" w:lastRow="0" w:firstColumn="0" w:lastColumn="0" w:oddVBand="0" w:evenVBand="0" w:oddHBand="0"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04457D61" w14:textId="77777777" w:rsidR="00B22FC0" w:rsidRPr="00B22FC0" w:rsidRDefault="00B22FC0" w:rsidP="003B2016">
            <w:pPr>
              <w:spacing w:line="276" w:lineRule="auto"/>
              <w:jc w:val="center"/>
              <w:rPr>
                <w:rFonts w:asciiTheme="minorHAnsi" w:eastAsia="Times New Roman" w:hAnsiTheme="minorHAnsi" w:cstheme="minorHAnsi"/>
                <w:b w:val="0"/>
                <w:bCs w:val="0"/>
                <w:lang w:eastAsia="es-PE"/>
              </w:rPr>
            </w:pPr>
            <w:bookmarkStart w:id="13" w:name="_Toc21010166"/>
            <w:r w:rsidRPr="00B22FC0">
              <w:rPr>
                <w:rFonts w:asciiTheme="minorHAnsi" w:eastAsia="Times New Roman" w:hAnsiTheme="minorHAnsi" w:cstheme="minorHAnsi"/>
                <w:lang w:eastAsia="es-PE"/>
              </w:rPr>
              <w:t>ACTIVIDADES</w:t>
            </w:r>
          </w:p>
        </w:tc>
        <w:tc>
          <w:tcPr>
            <w:tcW w:w="1221" w:type="dxa"/>
          </w:tcPr>
          <w:p w14:paraId="5757DAC0" w14:textId="3ABCA1E5" w:rsidR="00B22FC0" w:rsidRPr="00B22FC0" w:rsidRDefault="00B22FC0"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b w:val="0"/>
                <w:bCs w:val="0"/>
                <w:lang w:eastAsia="es-PE"/>
              </w:rPr>
              <w:t>FECHA DE INICIO</w:t>
            </w:r>
          </w:p>
        </w:tc>
        <w:tc>
          <w:tcPr>
            <w:tcW w:w="1221" w:type="dxa"/>
          </w:tcPr>
          <w:p w14:paraId="55D58BBE" w14:textId="3175F82A" w:rsidR="00B22FC0" w:rsidRPr="00B22FC0" w:rsidRDefault="00B22FC0"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b w:val="0"/>
                <w:bCs w:val="0"/>
                <w:lang w:eastAsia="es-PE"/>
              </w:rPr>
              <w:t>FECHA DE FIN</w:t>
            </w:r>
          </w:p>
        </w:tc>
        <w:tc>
          <w:tcPr>
            <w:tcW w:w="1221" w:type="dxa"/>
          </w:tcPr>
          <w:p w14:paraId="78E79381" w14:textId="5537B988" w:rsidR="00B22FC0" w:rsidRPr="00B22FC0" w:rsidRDefault="00B22FC0"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TIEMPO (DÍAS)</w:t>
            </w:r>
          </w:p>
        </w:tc>
        <w:tc>
          <w:tcPr>
            <w:tcW w:w="2793" w:type="dxa"/>
          </w:tcPr>
          <w:p w14:paraId="6712AE94" w14:textId="77777777" w:rsidR="00B22FC0" w:rsidRPr="00B22FC0" w:rsidRDefault="00B22FC0" w:rsidP="003B2016">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ROL</w:t>
            </w:r>
          </w:p>
        </w:tc>
      </w:tr>
      <w:tr w:rsidR="00B22FC0" w:rsidRPr="00B22FC0" w14:paraId="4F1858F4"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34922EC6"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Definir Repositorio</w:t>
            </w:r>
          </w:p>
        </w:tc>
        <w:tc>
          <w:tcPr>
            <w:tcW w:w="1221" w:type="dxa"/>
          </w:tcPr>
          <w:p w14:paraId="3EA869EE"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5F3AFF36" w14:textId="606FDE1A"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67193553" w14:textId="7C5EE318"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4D1F915C"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Bibliotecario</w:t>
            </w:r>
          </w:p>
        </w:tc>
      </w:tr>
      <w:tr w:rsidR="00B22FC0" w:rsidRPr="00B22FC0" w14:paraId="6E3D4112"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74195D02"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Repositorio actualizado con ramas, usuarios, plan del proyecto</w:t>
            </w:r>
          </w:p>
        </w:tc>
        <w:tc>
          <w:tcPr>
            <w:tcW w:w="1221" w:type="dxa"/>
          </w:tcPr>
          <w:p w14:paraId="0E579D6A"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23B30B8E" w14:textId="5DF4AB2C"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0C1203CD" w14:textId="755D9F3E"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2A287C82"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Bibliotecario</w:t>
            </w:r>
          </w:p>
        </w:tc>
      </w:tr>
      <w:tr w:rsidR="00B22FC0" w:rsidRPr="00B22FC0" w14:paraId="751D93E7"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3EF63212"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Plan</w:t>
            </w:r>
          </w:p>
        </w:tc>
        <w:tc>
          <w:tcPr>
            <w:tcW w:w="1221" w:type="dxa"/>
          </w:tcPr>
          <w:p w14:paraId="4923872C"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705E66D3" w14:textId="523EAA99"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05EBB0FD" w14:textId="26CF0E25"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3DF18239"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32959C99"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0AC004E6"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Problemática de la empresa y propósito del plan</w:t>
            </w:r>
          </w:p>
        </w:tc>
        <w:tc>
          <w:tcPr>
            <w:tcW w:w="1221" w:type="dxa"/>
          </w:tcPr>
          <w:p w14:paraId="3683C5F4"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1AA89455" w14:textId="730589C8"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0388A853" w14:textId="709B8E22"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2CAE378B"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2296232E"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30A56FE7"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Roles y responsabilidades (cantidad de roles)</w:t>
            </w:r>
          </w:p>
        </w:tc>
        <w:tc>
          <w:tcPr>
            <w:tcW w:w="1221" w:type="dxa"/>
          </w:tcPr>
          <w:p w14:paraId="5F4B96AB"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0AD48A82" w14:textId="784DE4B3"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55C2ADFC" w14:textId="504F3C99"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289977D0"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204319D4"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74D07386"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Políticas, Directrices y procedimientos</w:t>
            </w:r>
          </w:p>
        </w:tc>
        <w:tc>
          <w:tcPr>
            <w:tcW w:w="1221" w:type="dxa"/>
          </w:tcPr>
          <w:p w14:paraId="3BF2BF1A"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1E6BCFAF" w14:textId="71E010D5"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7BECD762" w14:textId="16D2574D"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1</w:t>
            </w:r>
          </w:p>
        </w:tc>
        <w:tc>
          <w:tcPr>
            <w:tcW w:w="2793" w:type="dxa"/>
          </w:tcPr>
          <w:p w14:paraId="480FC69C"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03303254"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4942949C"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Herramientas, entorno e Infraestructura</w:t>
            </w:r>
          </w:p>
        </w:tc>
        <w:tc>
          <w:tcPr>
            <w:tcW w:w="1221" w:type="dxa"/>
          </w:tcPr>
          <w:p w14:paraId="38050677"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2DED00F6" w14:textId="6A9A2EDF"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1A4C0029" w14:textId="290B3495"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2793" w:type="dxa"/>
          </w:tcPr>
          <w:p w14:paraId="70AEF66A"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34A27ECF"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6B0770B1"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Identificación</w:t>
            </w:r>
          </w:p>
        </w:tc>
        <w:tc>
          <w:tcPr>
            <w:tcW w:w="1221" w:type="dxa"/>
          </w:tcPr>
          <w:p w14:paraId="2E389118"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62D3DB69" w14:textId="33D5DAD3"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177B2EA4" w14:textId="784AA61F"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6BB90931"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4FAED9CF" w14:textId="77777777" w:rsidTr="00B22FC0">
        <w:trPr>
          <w:cnfStyle w:val="000000100000" w:firstRow="0" w:lastRow="0" w:firstColumn="0" w:lastColumn="0" w:oddVBand="0" w:evenVBand="0" w:oddHBand="1" w:evenHBand="0" w:firstRowFirstColumn="0" w:firstRowLastColumn="0" w:lastRowFirstColumn="0" w:lastRowLastColumn="0"/>
          <w:trHeight w:val="285"/>
          <w:jc w:val="right"/>
        </w:trPr>
        <w:tc>
          <w:tcPr>
            <w:cnfStyle w:val="001000000000" w:firstRow="0" w:lastRow="0" w:firstColumn="1" w:lastColumn="0" w:oddVBand="0" w:evenVBand="0" w:oddHBand="0" w:evenHBand="0" w:firstRowFirstColumn="0" w:firstRowLastColumn="0" w:lastRowFirstColumn="0" w:lastRowLastColumn="0"/>
            <w:tcW w:w="3223" w:type="dxa"/>
          </w:tcPr>
          <w:p w14:paraId="58E79527"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Nomenclatura de la Identificación</w:t>
            </w:r>
          </w:p>
        </w:tc>
        <w:tc>
          <w:tcPr>
            <w:tcW w:w="1221" w:type="dxa"/>
          </w:tcPr>
          <w:p w14:paraId="18F536DF"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1B818926" w14:textId="4B230149"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4751DDB9" w14:textId="74953790"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3</w:t>
            </w:r>
          </w:p>
        </w:tc>
        <w:tc>
          <w:tcPr>
            <w:tcW w:w="2793" w:type="dxa"/>
          </w:tcPr>
          <w:p w14:paraId="2AB3D2E8"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16E3B086"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01E6B7A4"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Cuadro con los CI clasificados e identificados</w:t>
            </w:r>
          </w:p>
        </w:tc>
        <w:tc>
          <w:tcPr>
            <w:tcW w:w="1221" w:type="dxa"/>
          </w:tcPr>
          <w:p w14:paraId="40F2FF7A"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1FA3468D" w14:textId="1246CB54"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0B1FAF1A" w14:textId="537737C4"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598D257A"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062E01D3"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37F7CEDC"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 xml:space="preserve">Lista de </w:t>
            </w:r>
            <w:proofErr w:type="spellStart"/>
            <w:r w:rsidRPr="00B22FC0">
              <w:rPr>
                <w:rFonts w:asciiTheme="minorHAnsi" w:eastAsia="Times New Roman" w:hAnsiTheme="minorHAnsi" w:cstheme="minorHAnsi"/>
                <w:lang w:eastAsia="es-PE"/>
              </w:rPr>
              <w:t>Item</w:t>
            </w:r>
            <w:proofErr w:type="spellEnd"/>
            <w:r w:rsidRPr="00B22FC0">
              <w:rPr>
                <w:rFonts w:asciiTheme="minorHAnsi" w:eastAsia="Times New Roman" w:hAnsiTheme="minorHAnsi" w:cstheme="minorHAnsi"/>
                <w:lang w:eastAsia="es-PE"/>
              </w:rPr>
              <w:t xml:space="preserve"> con la nomenclatura</w:t>
            </w:r>
          </w:p>
        </w:tc>
        <w:tc>
          <w:tcPr>
            <w:tcW w:w="1221" w:type="dxa"/>
          </w:tcPr>
          <w:p w14:paraId="38DD9A31"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1B89B382" w14:textId="453FBA5F"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38C7A105" w14:textId="55D65BB9"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3</w:t>
            </w:r>
          </w:p>
        </w:tc>
        <w:tc>
          <w:tcPr>
            <w:tcW w:w="2793" w:type="dxa"/>
          </w:tcPr>
          <w:p w14:paraId="5D790126"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36A44C63"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2E08A829"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Control</w:t>
            </w:r>
          </w:p>
        </w:tc>
        <w:tc>
          <w:tcPr>
            <w:tcW w:w="1221" w:type="dxa"/>
          </w:tcPr>
          <w:p w14:paraId="14520035"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129204D3" w14:textId="28710ED0"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1D2802B1" w14:textId="0CB839E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22FBF2F4"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637FE843"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58135252"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Líneas Base</w:t>
            </w:r>
          </w:p>
        </w:tc>
        <w:tc>
          <w:tcPr>
            <w:tcW w:w="1221" w:type="dxa"/>
          </w:tcPr>
          <w:p w14:paraId="7F87F56E"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6BC87378" w14:textId="28DE9F09"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784A0441" w14:textId="06CFC515"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2793" w:type="dxa"/>
          </w:tcPr>
          <w:p w14:paraId="4A92241A"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 xml:space="preserve">Gestor de la gestión de la </w:t>
            </w:r>
            <w:r w:rsidRPr="00B22FC0">
              <w:rPr>
                <w:rFonts w:asciiTheme="minorHAnsi" w:eastAsia="Times New Roman" w:hAnsiTheme="minorHAnsi" w:cstheme="minorHAnsi"/>
                <w:lang w:eastAsia="es-PE"/>
              </w:rPr>
              <w:lastRenderedPageBreak/>
              <w:t>configuración</w:t>
            </w:r>
          </w:p>
        </w:tc>
      </w:tr>
      <w:tr w:rsidR="00B22FC0" w:rsidRPr="00B22FC0" w14:paraId="6F3DBB9D"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3CFE44FB"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lastRenderedPageBreak/>
              <w:t>Definición de la estructura de las librerías</w:t>
            </w:r>
          </w:p>
        </w:tc>
        <w:tc>
          <w:tcPr>
            <w:tcW w:w="1221" w:type="dxa"/>
          </w:tcPr>
          <w:p w14:paraId="22B1BBEB"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760C7F7A" w14:textId="1DDF8303"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01A92794" w14:textId="0402AF52"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2793" w:type="dxa"/>
          </w:tcPr>
          <w:p w14:paraId="51601CCD"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w:t>
            </w:r>
          </w:p>
        </w:tc>
      </w:tr>
      <w:tr w:rsidR="00B22FC0" w:rsidRPr="00B22FC0" w14:paraId="3392EDA4"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2E5364DB"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del formato de la Solicitud de cambio (ejemplos)</w:t>
            </w:r>
          </w:p>
        </w:tc>
        <w:tc>
          <w:tcPr>
            <w:tcW w:w="1221" w:type="dxa"/>
          </w:tcPr>
          <w:p w14:paraId="16785721"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45535EE8" w14:textId="1782F832"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5050F1E9" w14:textId="58836F58"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4C5D5501"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control de cambios</w:t>
            </w:r>
          </w:p>
        </w:tc>
      </w:tr>
      <w:tr w:rsidR="00B22FC0" w:rsidRPr="00B22FC0" w14:paraId="40A5BD68"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26B38419"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Plan de Gestión de cambios</w:t>
            </w:r>
          </w:p>
        </w:tc>
        <w:tc>
          <w:tcPr>
            <w:tcW w:w="1221" w:type="dxa"/>
          </w:tcPr>
          <w:p w14:paraId="7782E6F5"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28F1D357" w14:textId="21B352F9"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4FDF6C8D" w14:textId="2A6CBF40"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w:t>
            </w:r>
          </w:p>
        </w:tc>
        <w:tc>
          <w:tcPr>
            <w:tcW w:w="2793" w:type="dxa"/>
          </w:tcPr>
          <w:p w14:paraId="49544346"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control de cambios</w:t>
            </w:r>
          </w:p>
        </w:tc>
      </w:tr>
      <w:tr w:rsidR="00B22FC0" w:rsidRPr="00B22FC0" w14:paraId="2EBF4891"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3160049E"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Estado</w:t>
            </w:r>
          </w:p>
        </w:tc>
        <w:tc>
          <w:tcPr>
            <w:tcW w:w="1221" w:type="dxa"/>
          </w:tcPr>
          <w:p w14:paraId="6DC0D801"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66B1EB06" w14:textId="73E3304C"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4B9DDFF7" w14:textId="60458952"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02A5D3E9"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4A08A528"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7B4FC1FC"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Reportes para el Estado (</w:t>
            </w:r>
            <w:proofErr w:type="gramStart"/>
            <w:r w:rsidRPr="00B22FC0">
              <w:rPr>
                <w:rFonts w:asciiTheme="minorHAnsi" w:eastAsia="Times New Roman" w:hAnsiTheme="minorHAnsi" w:cstheme="minorHAnsi"/>
                <w:lang w:eastAsia="es-PE"/>
              </w:rPr>
              <w:t>Jefe</w:t>
            </w:r>
            <w:proofErr w:type="gramEnd"/>
            <w:r w:rsidRPr="00B22FC0">
              <w:rPr>
                <w:rFonts w:asciiTheme="minorHAnsi" w:eastAsia="Times New Roman" w:hAnsiTheme="minorHAnsi" w:cstheme="minorHAnsi"/>
                <w:lang w:eastAsia="es-PE"/>
              </w:rPr>
              <w:t xml:space="preserve"> de PY - 4)</w:t>
            </w:r>
          </w:p>
        </w:tc>
        <w:tc>
          <w:tcPr>
            <w:tcW w:w="1221" w:type="dxa"/>
          </w:tcPr>
          <w:p w14:paraId="16357503"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4E2F4CC9" w14:textId="1A2B9D12"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3DD1D330" w14:textId="52923605"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359FAEFB"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 y Bibliotecario</w:t>
            </w:r>
          </w:p>
        </w:tc>
      </w:tr>
      <w:tr w:rsidR="00B22FC0" w:rsidRPr="00B22FC0" w14:paraId="0ACEA4DB"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48B4BE6E"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Definición de Reportes para el desarrollador (3)</w:t>
            </w:r>
          </w:p>
        </w:tc>
        <w:tc>
          <w:tcPr>
            <w:tcW w:w="1221" w:type="dxa"/>
          </w:tcPr>
          <w:p w14:paraId="16BBC245"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5CE6ECF2" w14:textId="1BD6B3C8"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58FA6610" w14:textId="07A1953D"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192A676E"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la gestión de la configuración y Bibliotecario</w:t>
            </w:r>
          </w:p>
        </w:tc>
      </w:tr>
      <w:tr w:rsidR="00B22FC0" w:rsidRPr="00B22FC0" w14:paraId="3278646D"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34971A62"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Auditoria</w:t>
            </w:r>
          </w:p>
        </w:tc>
        <w:tc>
          <w:tcPr>
            <w:tcW w:w="1221" w:type="dxa"/>
          </w:tcPr>
          <w:p w14:paraId="1661DA7C"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4A7294E9" w14:textId="3C1896E6"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23DBFD9E" w14:textId="221CEB10"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499D4BF9"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07A92AC4"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4FB182B0"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Reportes de Auditorias (10)</w:t>
            </w:r>
          </w:p>
        </w:tc>
        <w:tc>
          <w:tcPr>
            <w:tcW w:w="1221" w:type="dxa"/>
          </w:tcPr>
          <w:p w14:paraId="14CE2BFF"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0ACBA336" w14:textId="43079439"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67EF72A7" w14:textId="28C78F2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5</w:t>
            </w:r>
          </w:p>
        </w:tc>
        <w:tc>
          <w:tcPr>
            <w:tcW w:w="2793" w:type="dxa"/>
          </w:tcPr>
          <w:p w14:paraId="680E4CE7"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Auditor</w:t>
            </w:r>
          </w:p>
        </w:tc>
      </w:tr>
      <w:tr w:rsidR="00B22FC0" w:rsidRPr="00B22FC0" w14:paraId="6472C46F"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7FDA4371" w14:textId="77777777" w:rsidR="00B22FC0" w:rsidRPr="00B22FC0" w:rsidRDefault="00B22FC0" w:rsidP="003B2016">
            <w:pPr>
              <w:spacing w:line="276" w:lineRule="auto"/>
              <w:rPr>
                <w:rFonts w:asciiTheme="minorHAnsi" w:eastAsia="Times New Roman" w:hAnsiTheme="minorHAnsi" w:cstheme="minorHAnsi"/>
                <w:b w:val="0"/>
                <w:bCs w:val="0"/>
                <w:lang w:eastAsia="es-PE"/>
              </w:rPr>
            </w:pPr>
            <w:r w:rsidRPr="00B22FC0">
              <w:rPr>
                <w:rFonts w:asciiTheme="minorHAnsi" w:eastAsia="Times New Roman" w:hAnsiTheme="minorHAnsi" w:cstheme="minorHAnsi"/>
                <w:lang w:eastAsia="es-PE"/>
              </w:rPr>
              <w:t xml:space="preserve">Entrega y Gestión de </w:t>
            </w:r>
            <w:proofErr w:type="spellStart"/>
            <w:r w:rsidRPr="00B22FC0">
              <w:rPr>
                <w:rFonts w:asciiTheme="minorHAnsi" w:eastAsia="Times New Roman" w:hAnsiTheme="minorHAnsi" w:cstheme="minorHAnsi"/>
                <w:lang w:eastAsia="es-PE"/>
              </w:rPr>
              <w:t>Release</w:t>
            </w:r>
            <w:proofErr w:type="spellEnd"/>
          </w:p>
        </w:tc>
        <w:tc>
          <w:tcPr>
            <w:tcW w:w="1221" w:type="dxa"/>
          </w:tcPr>
          <w:p w14:paraId="2CBCC5C5"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786FA811" w14:textId="447A8E95"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1221" w:type="dxa"/>
          </w:tcPr>
          <w:p w14:paraId="735A46A0" w14:textId="41411281"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b/>
                <w:bCs/>
                <w:lang w:eastAsia="es-PE"/>
              </w:rPr>
            </w:pPr>
          </w:p>
        </w:tc>
        <w:tc>
          <w:tcPr>
            <w:tcW w:w="2793" w:type="dxa"/>
          </w:tcPr>
          <w:p w14:paraId="69545CA3"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r>
      <w:tr w:rsidR="00B22FC0" w:rsidRPr="00B22FC0" w14:paraId="02864CBD"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21E6D3C2"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Estructura del Paquete de Liberación</w:t>
            </w:r>
          </w:p>
        </w:tc>
        <w:tc>
          <w:tcPr>
            <w:tcW w:w="1221" w:type="dxa"/>
          </w:tcPr>
          <w:p w14:paraId="375A6FF8"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1225A27A" w14:textId="60FBCFA9"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2F566F80" w14:textId="6E8F7FC5"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2793" w:type="dxa"/>
          </w:tcPr>
          <w:p w14:paraId="220059EB"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r w:rsidR="00B22FC0" w:rsidRPr="00B22FC0" w14:paraId="6AC1E99F" w14:textId="77777777" w:rsidTr="00B22FC0">
        <w:trPr>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753AA342"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Formato de documento de Liberación</w:t>
            </w:r>
          </w:p>
        </w:tc>
        <w:tc>
          <w:tcPr>
            <w:tcW w:w="1221" w:type="dxa"/>
          </w:tcPr>
          <w:p w14:paraId="735D4505" w14:textId="77777777"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77E2A19A" w14:textId="23865450"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65960872" w14:textId="48D6EA2D" w:rsidR="00B22FC0" w:rsidRPr="00B22FC0" w:rsidRDefault="00B22FC0" w:rsidP="003B2016">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2</w:t>
            </w:r>
          </w:p>
        </w:tc>
        <w:tc>
          <w:tcPr>
            <w:tcW w:w="2793" w:type="dxa"/>
          </w:tcPr>
          <w:p w14:paraId="47CEFCB8" w14:textId="77777777" w:rsidR="00B22FC0" w:rsidRPr="00B22FC0" w:rsidRDefault="00B22FC0" w:rsidP="003B201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r w:rsidR="00B22FC0" w:rsidRPr="00B22FC0" w14:paraId="74D5A566" w14:textId="77777777" w:rsidTr="00B22FC0">
        <w:trPr>
          <w:cnfStyle w:val="000000100000" w:firstRow="0" w:lastRow="0" w:firstColumn="0" w:lastColumn="0" w:oddVBand="0" w:evenVBand="0" w:oddHBand="1" w:evenHBand="0" w:firstRowFirstColumn="0" w:firstRowLastColumn="0" w:lastRowFirstColumn="0" w:lastRowLastColumn="0"/>
          <w:trHeight w:val="315"/>
          <w:jc w:val="right"/>
        </w:trPr>
        <w:tc>
          <w:tcPr>
            <w:cnfStyle w:val="001000000000" w:firstRow="0" w:lastRow="0" w:firstColumn="1" w:lastColumn="0" w:oddVBand="0" w:evenVBand="0" w:oddHBand="0" w:evenHBand="0" w:firstRowFirstColumn="0" w:firstRowLastColumn="0" w:lastRowFirstColumn="0" w:lastRowLastColumn="0"/>
            <w:tcW w:w="3223" w:type="dxa"/>
          </w:tcPr>
          <w:p w14:paraId="2C2C5D3E" w14:textId="77777777" w:rsidR="00B22FC0" w:rsidRPr="00B22FC0" w:rsidRDefault="00B22FC0" w:rsidP="003B2016">
            <w:pPr>
              <w:spacing w:line="276" w:lineRule="auto"/>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 xml:space="preserve">Librería actualizada (Gestión de </w:t>
            </w:r>
            <w:proofErr w:type="spellStart"/>
            <w:r w:rsidRPr="00B22FC0">
              <w:rPr>
                <w:rFonts w:asciiTheme="minorHAnsi" w:eastAsia="Times New Roman" w:hAnsiTheme="minorHAnsi" w:cstheme="minorHAnsi"/>
                <w:lang w:eastAsia="es-PE"/>
              </w:rPr>
              <w:t>Release</w:t>
            </w:r>
            <w:proofErr w:type="spellEnd"/>
            <w:r w:rsidRPr="00B22FC0">
              <w:rPr>
                <w:rFonts w:asciiTheme="minorHAnsi" w:eastAsia="Times New Roman" w:hAnsiTheme="minorHAnsi" w:cstheme="minorHAnsi"/>
                <w:lang w:eastAsia="es-PE"/>
              </w:rPr>
              <w:t>)</w:t>
            </w:r>
          </w:p>
        </w:tc>
        <w:tc>
          <w:tcPr>
            <w:tcW w:w="1221" w:type="dxa"/>
          </w:tcPr>
          <w:p w14:paraId="6345AF52" w14:textId="77777777"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619FFFCF" w14:textId="5C2DC75A"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p>
        </w:tc>
        <w:tc>
          <w:tcPr>
            <w:tcW w:w="1221" w:type="dxa"/>
          </w:tcPr>
          <w:p w14:paraId="3D01DD41" w14:textId="4C5E884E" w:rsidR="00B22FC0" w:rsidRPr="00B22FC0" w:rsidRDefault="00B22FC0" w:rsidP="003B2016">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60</w:t>
            </w:r>
          </w:p>
        </w:tc>
        <w:tc>
          <w:tcPr>
            <w:tcW w:w="2793" w:type="dxa"/>
          </w:tcPr>
          <w:p w14:paraId="0B91D644" w14:textId="77777777" w:rsidR="00B22FC0" w:rsidRPr="00B22FC0" w:rsidRDefault="00B22FC0" w:rsidP="003B2016">
            <w:pPr>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s-PE"/>
              </w:rPr>
            </w:pPr>
            <w:r w:rsidRPr="00B22FC0">
              <w:rPr>
                <w:rFonts w:asciiTheme="minorHAnsi" w:eastAsia="Times New Roman" w:hAnsiTheme="minorHAnsi" w:cstheme="minorHAnsi"/>
                <w:lang w:eastAsia="es-PE"/>
              </w:rPr>
              <w:t>Gestor de despliegue</w:t>
            </w:r>
          </w:p>
        </w:tc>
      </w:tr>
    </w:tbl>
    <w:p w14:paraId="4C5BA985" w14:textId="77777777" w:rsidR="0085161B" w:rsidRDefault="0085161B">
      <w:pPr>
        <w:widowControl/>
        <w:suppressAutoHyphens w:val="0"/>
        <w:rPr>
          <w:rFonts w:ascii="Calibri" w:hAnsi="Calibri"/>
          <w:b/>
          <w:bCs/>
          <w:szCs w:val="32"/>
        </w:rPr>
      </w:pPr>
      <w:r>
        <w:br w:type="page"/>
      </w:r>
    </w:p>
    <w:p w14:paraId="6EA9DEE2" w14:textId="2CD04108" w:rsidR="00F445E8" w:rsidRDefault="00F445E8" w:rsidP="00EC0732">
      <w:pPr>
        <w:pStyle w:val="Heading1"/>
      </w:pPr>
      <w:r w:rsidRPr="00F445E8">
        <w:lastRenderedPageBreak/>
        <w:t>Actividades de SCM</w:t>
      </w:r>
      <w:bookmarkEnd w:id="13"/>
    </w:p>
    <w:p w14:paraId="48D5483F" w14:textId="1F736EE8" w:rsidR="00F445E8" w:rsidRDefault="00F445E8" w:rsidP="00EC0732">
      <w:pPr>
        <w:pStyle w:val="Heading2"/>
      </w:pPr>
      <w:bookmarkStart w:id="14" w:name="_Toc21010167"/>
      <w:r>
        <w:t>I</w:t>
      </w:r>
      <w:r w:rsidR="00EC0732">
        <w:t>d</w:t>
      </w:r>
      <w:r>
        <w:t>entificación de la configuración</w:t>
      </w:r>
      <w:bookmarkEnd w:id="14"/>
    </w:p>
    <w:p w14:paraId="394175E0" w14:textId="78B20A63" w:rsidR="00F445E8" w:rsidRDefault="00F445E8" w:rsidP="00EC0732">
      <w:pPr>
        <w:pStyle w:val="Heading2"/>
      </w:pPr>
      <w:bookmarkStart w:id="15" w:name="_Toc21010168"/>
      <w:r>
        <w:t>Control de configuración</w:t>
      </w:r>
      <w:bookmarkEnd w:id="15"/>
    </w:p>
    <w:p w14:paraId="61457A57" w14:textId="78126C09" w:rsidR="00F445E8" w:rsidRDefault="00F445E8" w:rsidP="00EC0732">
      <w:pPr>
        <w:pStyle w:val="Heading2"/>
      </w:pPr>
      <w:bookmarkStart w:id="16" w:name="_Toc21010169"/>
      <w:r>
        <w:t>Estado de la configuración</w:t>
      </w:r>
      <w:bookmarkEnd w:id="16"/>
    </w:p>
    <w:p w14:paraId="75C77E8A" w14:textId="4042BDF6" w:rsidR="00F445E8" w:rsidRDefault="00F445E8" w:rsidP="00EC0732">
      <w:pPr>
        <w:pStyle w:val="Heading2"/>
      </w:pPr>
      <w:bookmarkStart w:id="17" w:name="_Toc21010170"/>
      <w:r>
        <w:t>Auditoría de la configuración</w:t>
      </w:r>
      <w:bookmarkEnd w:id="17"/>
    </w:p>
    <w:p w14:paraId="5B7E4BD3" w14:textId="018EEB9F" w:rsidR="00F445E8" w:rsidRDefault="00F445E8" w:rsidP="00EC0732">
      <w:pPr>
        <w:pStyle w:val="Heading2"/>
      </w:pPr>
      <w:bookmarkStart w:id="18" w:name="_Toc21010171"/>
      <w:r>
        <w:t xml:space="preserve">Gestión y entrega de </w:t>
      </w:r>
      <w:proofErr w:type="spellStart"/>
      <w:r>
        <w:t>Release</w:t>
      </w:r>
      <w:proofErr w:type="spellEnd"/>
      <w:r>
        <w:t xml:space="preserve"> de Software</w:t>
      </w:r>
      <w:bookmarkEnd w:id="18"/>
    </w:p>
    <w:p w14:paraId="00E07A67" w14:textId="2D6BB224" w:rsidR="00F445E8" w:rsidRPr="00B244CC" w:rsidRDefault="00F445E8" w:rsidP="001D2346">
      <w:pPr>
        <w:pStyle w:val="TOC1"/>
        <w:tabs>
          <w:tab w:val="clear" w:pos="9637"/>
          <w:tab w:val="right" w:leader="dot" w:pos="9689"/>
        </w:tabs>
        <w:spacing w:before="0" w:after="0" w:line="276" w:lineRule="auto"/>
        <w:rPr>
          <w:rFonts w:ascii="Calibri" w:hAnsi="Calibri"/>
          <w:sz w:val="24"/>
        </w:rPr>
        <w:sectPr w:rsidR="00F445E8" w:rsidRPr="00B244CC">
          <w:footnotePr>
            <w:pos w:val="beneathText"/>
          </w:footnotePr>
          <w:type w:val="continuous"/>
          <w:pgSz w:w="12240" w:h="15840"/>
          <w:pgMar w:top="2395" w:right="1134" w:bottom="1792" w:left="1417" w:header="1417" w:footer="1132" w:gutter="0"/>
          <w:cols w:space="720"/>
        </w:sectPr>
      </w:pPr>
    </w:p>
    <w:p w14:paraId="3EC47844" w14:textId="569ED4EE" w:rsidR="003A715D" w:rsidRDefault="003A715D" w:rsidP="002D1EB6">
      <w:pPr>
        <w:pStyle w:val="Heading1"/>
        <w:numPr>
          <w:ilvl w:val="0"/>
          <w:numId w:val="2"/>
        </w:numPr>
        <w:tabs>
          <w:tab w:val="left" w:pos="363"/>
        </w:tabs>
        <w:spacing w:before="0" w:after="0" w:line="276" w:lineRule="auto"/>
        <w:rPr>
          <w:szCs w:val="24"/>
        </w:rPr>
      </w:pPr>
      <w:bookmarkStart w:id="19" w:name="_Toc21010172"/>
      <w:r w:rsidRPr="00D8024B">
        <w:rPr>
          <w:szCs w:val="24"/>
        </w:rPr>
        <w:t>Introducción</w:t>
      </w:r>
      <w:bookmarkEnd w:id="19"/>
    </w:p>
    <w:p w14:paraId="265B8E5F" w14:textId="77777777" w:rsidR="00F445E8" w:rsidRPr="00F445E8" w:rsidRDefault="00F445E8" w:rsidP="00F445E8">
      <w:pPr>
        <w:pStyle w:val="BodyText"/>
      </w:pPr>
    </w:p>
    <w:p w14:paraId="1246A10C" w14:textId="77777777" w:rsidR="005B07E8" w:rsidRPr="00A0395F" w:rsidRDefault="005B07E8" w:rsidP="002F7426">
      <w:pPr>
        <w:spacing w:line="276" w:lineRule="auto"/>
        <w:ind w:left="360" w:firstLine="3"/>
        <w:jc w:val="both"/>
        <w:rPr>
          <w:rFonts w:ascii="Calibri" w:eastAsia="Times New Roman" w:hAnsi="Calibri" w:cs="Calibri"/>
          <w:lang w:val="es-CO" w:eastAsia="es-CO" w:bidi="ar-SA"/>
        </w:rPr>
      </w:pPr>
      <w:r w:rsidRPr="00FE274A">
        <w:rPr>
          <w:rFonts w:ascii="Calibri" w:eastAsia="Times New Roman" w:hAnsi="Calibri" w:cs="Calibri"/>
          <w:lang w:val="es-CO" w:eastAsia="es-CO" w:bidi="ar-SA"/>
        </w:rPr>
        <w:t xml:space="preserve">El presente informe contiene el Plan de Gestión de Configuración </w:t>
      </w:r>
      <w:r>
        <w:rPr>
          <w:rFonts w:ascii="Calibri" w:eastAsia="Times New Roman" w:hAnsi="Calibri" w:cs="Calibri"/>
          <w:lang w:val="es-CO" w:eastAsia="es-CO" w:bidi="ar-SA"/>
        </w:rPr>
        <w:t xml:space="preserve">para los proyectos de la </w:t>
      </w:r>
      <w:r w:rsidRPr="004B1743">
        <w:rPr>
          <w:rFonts w:ascii="Calibri" w:eastAsia="Times New Roman" w:hAnsi="Calibri" w:cs="Calibri"/>
          <w:lang w:val="es-CO" w:eastAsia="es-CO" w:bidi="ar-SA"/>
        </w:rPr>
        <w:t>empresa</w:t>
      </w:r>
      <w:r>
        <w:rPr>
          <w:rFonts w:ascii="Calibri" w:eastAsia="Times New Roman" w:hAnsi="Calibri" w:cs="Calibri"/>
          <w:lang w:val="es-CO" w:eastAsia="es-CO" w:bidi="ar-SA"/>
        </w:rPr>
        <w:t xml:space="preserve"> </w:t>
      </w:r>
      <w:r w:rsidRPr="00A0395F">
        <w:rPr>
          <w:rFonts w:ascii="Calibri" w:eastAsia="Times New Roman" w:hAnsi="Calibri" w:cs="Calibri"/>
          <w:lang w:val="es-CO" w:eastAsia="es-CO" w:bidi="ar-SA"/>
        </w:rPr>
        <w:t xml:space="preserve">Tecnología SAC que tiene en su cartera más de 12 proyectos de desarrollo de software en construcción y 06 en mantenimiento de los cuales tiene problemas en el control de versiones, por lo que el presente plan servirá como base para documentar los cambios correspondientes a los proyectos y organizar la documentación de </w:t>
      </w:r>
      <w:proofErr w:type="gramStart"/>
      <w:r w:rsidRPr="00A0395F">
        <w:rPr>
          <w:rFonts w:ascii="Calibri" w:eastAsia="Times New Roman" w:hAnsi="Calibri" w:cs="Calibri"/>
          <w:lang w:val="es-CO" w:eastAsia="es-CO" w:bidi="ar-SA"/>
        </w:rPr>
        <w:t>los mismos</w:t>
      </w:r>
      <w:proofErr w:type="gramEnd"/>
      <w:r w:rsidRPr="00A0395F">
        <w:rPr>
          <w:rFonts w:ascii="Calibri" w:eastAsia="Times New Roman" w:hAnsi="Calibri" w:cs="Calibri"/>
          <w:lang w:val="es-CO" w:eastAsia="es-CO" w:bidi="ar-SA"/>
        </w:rPr>
        <w:t>.</w:t>
      </w:r>
    </w:p>
    <w:p w14:paraId="3A9D0E38" w14:textId="77777777" w:rsidR="0057572B" w:rsidRPr="0057572B" w:rsidRDefault="0057572B" w:rsidP="002D1EB6">
      <w:pPr>
        <w:pStyle w:val="BodyText"/>
        <w:spacing w:line="276" w:lineRule="auto"/>
      </w:pPr>
    </w:p>
    <w:p w14:paraId="36375169" w14:textId="77777777" w:rsidR="003A715D" w:rsidRDefault="00A175EE" w:rsidP="002D1EB6">
      <w:pPr>
        <w:pStyle w:val="Heading2"/>
        <w:numPr>
          <w:ilvl w:val="1"/>
          <w:numId w:val="21"/>
        </w:numPr>
        <w:tabs>
          <w:tab w:val="left" w:pos="726"/>
        </w:tabs>
        <w:spacing w:after="0" w:line="276" w:lineRule="auto"/>
        <w:rPr>
          <w:szCs w:val="24"/>
        </w:rPr>
      </w:pPr>
      <w:bookmarkStart w:id="20" w:name="_Toc21010173"/>
      <w:r>
        <w:rPr>
          <w:szCs w:val="24"/>
        </w:rPr>
        <w:t xml:space="preserve">Objetivo y </w:t>
      </w:r>
      <w:r w:rsidR="003A715D" w:rsidRPr="00D8024B">
        <w:rPr>
          <w:szCs w:val="24"/>
        </w:rPr>
        <w:t>Alcance</w:t>
      </w:r>
      <w:bookmarkEnd w:id="20"/>
    </w:p>
    <w:p w14:paraId="033B0589" w14:textId="77777777" w:rsidR="00162987" w:rsidRPr="005B07E8" w:rsidRDefault="00162987" w:rsidP="002D1EB6">
      <w:pPr>
        <w:pStyle w:val="InfoBlue"/>
        <w:tabs>
          <w:tab w:val="clear" w:pos="426"/>
          <w:tab w:val="left" w:pos="855"/>
        </w:tabs>
        <w:spacing w:line="276" w:lineRule="auto"/>
        <w:rPr>
          <w:rFonts w:ascii="Calibri" w:eastAsia="Times New Roman" w:hAnsi="Calibri" w:cs="Calibri"/>
          <w:i w:val="0"/>
          <w:color w:val="auto"/>
          <w:sz w:val="24"/>
          <w:lang w:val="es-CO" w:eastAsia="es-CO" w:bidi="ar-SA"/>
        </w:rPr>
      </w:pPr>
    </w:p>
    <w:p w14:paraId="0A500AD3" w14:textId="77777777" w:rsidR="005B07E8" w:rsidRDefault="005B07E8" w:rsidP="002D1EB6">
      <w:pPr>
        <w:widowControl/>
        <w:suppressAutoHyphens w:val="0"/>
        <w:autoSpaceDE w:val="0"/>
        <w:autoSpaceDN w:val="0"/>
        <w:adjustRightInd w:val="0"/>
        <w:spacing w:line="276" w:lineRule="auto"/>
        <w:ind w:left="360"/>
        <w:jc w:val="both"/>
        <w:rPr>
          <w:rFonts w:ascii="Calibri" w:eastAsia="Times New Roman" w:hAnsi="Calibri" w:cs="Calibri"/>
          <w:lang w:val="es-CO" w:eastAsia="es-CO" w:bidi="ar-SA"/>
        </w:rPr>
      </w:pPr>
      <w:r w:rsidRPr="004E19FA">
        <w:rPr>
          <w:rFonts w:ascii="Calibri" w:eastAsia="Times New Roman" w:hAnsi="Calibri" w:cs="Calibri"/>
          <w:lang w:eastAsia="es-PE"/>
        </w:rPr>
        <w:t xml:space="preserve">TECNOLOGIA SAC actualmente tiene almacenado los proyectos en un equipo Windows que hace la función de </w:t>
      </w:r>
      <w:proofErr w:type="spellStart"/>
      <w:r w:rsidRPr="004E19FA">
        <w:rPr>
          <w:rFonts w:ascii="Calibri" w:eastAsia="Times New Roman" w:hAnsi="Calibri" w:cs="Calibri"/>
          <w:lang w:eastAsia="es-PE"/>
        </w:rPr>
        <w:t>FileSe</w:t>
      </w:r>
      <w:r w:rsidR="007F0E66">
        <w:rPr>
          <w:rFonts w:ascii="Calibri" w:eastAsia="Times New Roman" w:hAnsi="Calibri" w:cs="Calibri"/>
          <w:lang w:eastAsia="es-PE"/>
        </w:rPr>
        <w:t>r</w:t>
      </w:r>
      <w:r w:rsidRPr="004E19FA">
        <w:rPr>
          <w:rFonts w:ascii="Calibri" w:eastAsia="Times New Roman" w:hAnsi="Calibri" w:cs="Calibri"/>
          <w:lang w:eastAsia="es-PE"/>
        </w:rPr>
        <w:t>ver</w:t>
      </w:r>
      <w:proofErr w:type="spellEnd"/>
      <w:r w:rsidRPr="004E19FA">
        <w:rPr>
          <w:rFonts w:ascii="Calibri" w:eastAsia="Times New Roman" w:hAnsi="Calibri" w:cs="Calibri"/>
          <w:lang w:eastAsia="es-PE"/>
        </w:rPr>
        <w:t xml:space="preserve">, este equipo puede dejar de funcionar en cualquier momento y no se tiene un respaldo de toda la información almacenada, los programadores tienen  que ir almacenando cada versión que avanzan en una carpeta diferente y poniendo detalles en un block de notas de los cambios que hicieron, al final del día no sabe si los todos programadores guardaron sus cambios y/o versiones, además de esto no se tiene control sobre los </w:t>
      </w:r>
      <w:r w:rsidR="007F0E66">
        <w:rPr>
          <w:rFonts w:ascii="Calibri" w:eastAsia="Times New Roman" w:hAnsi="Calibri" w:cs="Calibri"/>
          <w:lang w:eastAsia="es-PE"/>
        </w:rPr>
        <w:t>entregables</w:t>
      </w:r>
      <w:r w:rsidRPr="004E19FA">
        <w:rPr>
          <w:rFonts w:ascii="Calibri" w:eastAsia="Times New Roman" w:hAnsi="Calibri" w:cs="Calibri"/>
          <w:lang w:eastAsia="es-PE"/>
        </w:rPr>
        <w:t xml:space="preserve"> de las aplicaciones terminadas, para los proyectos que actualmente están en mantenimiento no se sabe si la versión que se va a liberar para el cliente es la correcta, no se tiene un repositorio centralizado en </w:t>
      </w:r>
      <w:proofErr w:type="spellStart"/>
      <w:r w:rsidRPr="004E19FA">
        <w:rPr>
          <w:rFonts w:ascii="Calibri" w:eastAsia="Times New Roman" w:hAnsi="Calibri" w:cs="Calibri"/>
          <w:lang w:eastAsia="es-PE"/>
        </w:rPr>
        <w:t>cloud</w:t>
      </w:r>
      <w:proofErr w:type="spellEnd"/>
      <w:r w:rsidRPr="004E19FA">
        <w:rPr>
          <w:rFonts w:ascii="Calibri" w:eastAsia="Times New Roman" w:hAnsi="Calibri" w:cs="Calibri"/>
          <w:lang w:eastAsia="es-PE"/>
        </w:rPr>
        <w:t xml:space="preserve"> y esto lleva a que los programadores siempre estén consultado los cambios hechos en el sistema</w:t>
      </w:r>
      <w:r w:rsidR="007F0E66">
        <w:rPr>
          <w:rFonts w:ascii="Calibri" w:eastAsia="Times New Roman" w:hAnsi="Calibri" w:cs="Calibri"/>
          <w:lang w:val="es-CO" w:eastAsia="es-CO" w:bidi="ar-SA"/>
        </w:rPr>
        <w:t>; todo esto reduce la eficiencia del equipo de desarrollo de software porque se dedica tiempo a realizar consultas con respecto al estado del código fuente y otros entregables (como documentos por ejemplo), este tiempo podría ser aprovechado para actividades más vinculadas con el desarrollo.</w:t>
      </w:r>
    </w:p>
    <w:p w14:paraId="3BBC0105" w14:textId="77777777" w:rsidR="007F0E66" w:rsidRPr="00922F44" w:rsidRDefault="007F0E66" w:rsidP="002D1EB6">
      <w:pPr>
        <w:widowControl/>
        <w:suppressAutoHyphens w:val="0"/>
        <w:autoSpaceDE w:val="0"/>
        <w:autoSpaceDN w:val="0"/>
        <w:adjustRightInd w:val="0"/>
        <w:spacing w:line="276" w:lineRule="auto"/>
        <w:ind w:left="360"/>
        <w:jc w:val="both"/>
        <w:rPr>
          <w:rFonts w:ascii="Calibri" w:eastAsia="Times New Roman" w:hAnsi="Calibri" w:cs="Calibri"/>
          <w:lang w:val="es-CO" w:eastAsia="es-CO" w:bidi="ar-SA"/>
        </w:rPr>
      </w:pPr>
    </w:p>
    <w:p w14:paraId="367FE869" w14:textId="77777777" w:rsidR="00FE274A" w:rsidRDefault="00FE274A" w:rsidP="007F0E66">
      <w:pPr>
        <w:pStyle w:val="InfoBlue"/>
        <w:tabs>
          <w:tab w:val="clear" w:pos="426"/>
          <w:tab w:val="left" w:pos="855"/>
        </w:tabs>
        <w:spacing w:line="276" w:lineRule="auto"/>
        <w:ind w:left="360"/>
        <w:rPr>
          <w:rFonts w:ascii="Calibri" w:eastAsia="Times New Roman" w:hAnsi="Calibri" w:cs="Calibri"/>
          <w:i w:val="0"/>
          <w:color w:val="auto"/>
          <w:sz w:val="24"/>
          <w:lang w:val="es-CO" w:eastAsia="es-CO" w:bidi="ar-SA"/>
        </w:rPr>
      </w:pPr>
      <w:r w:rsidRPr="00A8777D">
        <w:rPr>
          <w:rFonts w:ascii="Calibri" w:eastAsia="Times New Roman" w:hAnsi="Calibri" w:cs="Calibri"/>
          <w:i w:val="0"/>
          <w:color w:val="auto"/>
          <w:sz w:val="24"/>
          <w:lang w:val="es-CO" w:eastAsia="es-CO" w:bidi="ar-SA"/>
        </w:rPr>
        <w:lastRenderedPageBreak/>
        <w:t>El objetivo de la Gestión de Configuración del Software es establecer y mantener la integridad de los productos de software a través del ciclo de vida del proceso de software</w:t>
      </w:r>
      <w:r w:rsidR="007F0E66">
        <w:rPr>
          <w:rFonts w:ascii="Calibri" w:eastAsia="Times New Roman" w:hAnsi="Calibri" w:cs="Calibri"/>
          <w:i w:val="0"/>
          <w:color w:val="auto"/>
          <w:sz w:val="24"/>
          <w:lang w:val="es-CO" w:eastAsia="es-CO" w:bidi="ar-SA"/>
        </w:rPr>
        <w:t xml:space="preserve">, además de ayudar a gestionar adecuadamente los elementos que forman parte </w:t>
      </w:r>
      <w:proofErr w:type="gramStart"/>
      <w:r w:rsidR="007F0E66">
        <w:rPr>
          <w:rFonts w:ascii="Calibri" w:eastAsia="Times New Roman" w:hAnsi="Calibri" w:cs="Calibri"/>
          <w:i w:val="0"/>
          <w:color w:val="auto"/>
          <w:sz w:val="24"/>
          <w:lang w:val="es-CO" w:eastAsia="es-CO" w:bidi="ar-SA"/>
        </w:rPr>
        <w:t>del mismo</w:t>
      </w:r>
      <w:proofErr w:type="gramEnd"/>
      <w:r w:rsidRPr="00A8777D">
        <w:rPr>
          <w:rFonts w:ascii="Calibri" w:eastAsia="Times New Roman" w:hAnsi="Calibri" w:cs="Calibri"/>
          <w:i w:val="0"/>
          <w:color w:val="auto"/>
          <w:sz w:val="24"/>
          <w:lang w:val="es-CO" w:eastAsia="es-CO" w:bidi="ar-SA"/>
        </w:rPr>
        <w:t xml:space="preserve">. Este documento describe las actividades de gestión de configuración de software que deben ser llevadas a cabo durante el proceso de desarrollo </w:t>
      </w:r>
      <w:r w:rsidR="007F0E66">
        <w:rPr>
          <w:rFonts w:ascii="Calibri" w:eastAsia="Times New Roman" w:hAnsi="Calibri" w:cs="Calibri"/>
          <w:i w:val="0"/>
          <w:color w:val="auto"/>
          <w:sz w:val="24"/>
          <w:lang w:val="es-CO" w:eastAsia="es-CO" w:bidi="ar-SA"/>
        </w:rPr>
        <w:t xml:space="preserve">de la cartera de proyectos de software con que cuenta la </w:t>
      </w:r>
      <w:r w:rsidR="00DB773D">
        <w:rPr>
          <w:rFonts w:ascii="Calibri" w:eastAsia="Times New Roman" w:hAnsi="Calibri" w:cs="Calibri"/>
          <w:i w:val="0"/>
          <w:color w:val="auto"/>
          <w:sz w:val="24"/>
          <w:lang w:val="es-CO" w:eastAsia="es-CO" w:bidi="ar-SA"/>
        </w:rPr>
        <w:t>empresa</w:t>
      </w:r>
      <w:r w:rsidRPr="00A8777D">
        <w:rPr>
          <w:rFonts w:ascii="Calibri" w:eastAsia="Times New Roman" w:hAnsi="Calibri" w:cs="Calibri"/>
          <w:i w:val="0"/>
          <w:color w:val="auto"/>
          <w:sz w:val="24"/>
          <w:lang w:val="es-CO" w:eastAsia="es-CO" w:bidi="ar-SA"/>
        </w:rPr>
        <w:t>. Aquí se definen tanto los productos que se pondrán bajo control de configuración como los procedimientos que deben ser seguidos por los integrantes del equipo de trabajo</w:t>
      </w:r>
      <w:r w:rsidR="00DB773D">
        <w:rPr>
          <w:rFonts w:ascii="Calibri" w:eastAsia="Times New Roman" w:hAnsi="Calibri" w:cs="Calibri"/>
          <w:i w:val="0"/>
          <w:color w:val="auto"/>
          <w:sz w:val="24"/>
          <w:lang w:val="es-CO" w:eastAsia="es-CO" w:bidi="ar-SA"/>
        </w:rPr>
        <w:t>.</w:t>
      </w:r>
    </w:p>
    <w:p w14:paraId="6403D943" w14:textId="77777777" w:rsidR="00FE274A" w:rsidRPr="00F4393C" w:rsidRDefault="00FE274A" w:rsidP="007F0E66">
      <w:pPr>
        <w:widowControl/>
        <w:suppressAutoHyphens w:val="0"/>
        <w:autoSpaceDE w:val="0"/>
        <w:autoSpaceDN w:val="0"/>
        <w:adjustRightInd w:val="0"/>
        <w:spacing w:line="276" w:lineRule="auto"/>
        <w:ind w:left="360"/>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Este plan</w:t>
      </w:r>
      <w:r w:rsidR="004B1743">
        <w:rPr>
          <w:rFonts w:ascii="Calibri" w:eastAsia="Times New Roman" w:hAnsi="Calibri" w:cs="Calibri"/>
          <w:lang w:val="es-CO" w:eastAsia="es-CO" w:bidi="ar-SA"/>
        </w:rPr>
        <w:t xml:space="preserve"> de configuración busca establecer las convenciones con los siguientes propósitos</w:t>
      </w:r>
      <w:r w:rsidRPr="00F4393C">
        <w:rPr>
          <w:rFonts w:ascii="Calibri" w:eastAsia="Times New Roman" w:hAnsi="Calibri" w:cs="Calibri"/>
          <w:lang w:val="es-CO" w:eastAsia="es-CO" w:bidi="ar-SA"/>
        </w:rPr>
        <w:t>:</w:t>
      </w:r>
    </w:p>
    <w:p w14:paraId="02B2C65F" w14:textId="77777777" w:rsidR="00FE274A" w:rsidRPr="00F4393C" w:rsidRDefault="00FE274A" w:rsidP="002D1EB6">
      <w:pPr>
        <w:widowControl/>
        <w:suppressAutoHyphens w:val="0"/>
        <w:autoSpaceDE w:val="0"/>
        <w:autoSpaceDN w:val="0"/>
        <w:adjustRightInd w:val="0"/>
        <w:spacing w:line="276" w:lineRule="auto"/>
        <w:jc w:val="both"/>
        <w:rPr>
          <w:rFonts w:ascii="Calibri" w:eastAsia="Times New Roman" w:hAnsi="Calibri" w:cs="Calibri"/>
          <w:lang w:val="es-CO" w:eastAsia="es-CO" w:bidi="ar-SA"/>
        </w:rPr>
      </w:pPr>
    </w:p>
    <w:p w14:paraId="1F70D4A0" w14:textId="77777777" w:rsidR="00FE274A" w:rsidRPr="00F4393C" w:rsidRDefault="00FE274A" w:rsidP="002D1EB6">
      <w:pPr>
        <w:widowControl/>
        <w:numPr>
          <w:ilvl w:val="0"/>
          <w:numId w:val="22"/>
        </w:numPr>
        <w:suppressAutoHyphens w:val="0"/>
        <w:autoSpaceDE w:val="0"/>
        <w:autoSpaceDN w:val="0"/>
        <w:adjustRightInd w:val="0"/>
        <w:spacing w:line="276" w:lineRule="auto"/>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Mantener la integridad de los productos que se obtienen a lo largo del desarrollo de los </w:t>
      </w:r>
      <w:r w:rsidR="004B1743">
        <w:rPr>
          <w:rFonts w:ascii="Calibri" w:eastAsia="Times New Roman" w:hAnsi="Calibri" w:cs="Calibri"/>
          <w:lang w:val="es-CO" w:eastAsia="es-CO" w:bidi="ar-SA"/>
        </w:rPr>
        <w:t>proyectos</w:t>
      </w:r>
      <w:r w:rsidRPr="00F4393C">
        <w:rPr>
          <w:rFonts w:ascii="Calibri" w:eastAsia="Times New Roman" w:hAnsi="Calibri" w:cs="Calibri"/>
          <w:lang w:val="es-CO" w:eastAsia="es-CO" w:bidi="ar-SA"/>
        </w:rPr>
        <w:t>,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14:paraId="4699B4C0" w14:textId="77777777" w:rsidR="00FE274A" w:rsidRPr="00F4393C" w:rsidRDefault="00FE274A" w:rsidP="002D1EB6">
      <w:pPr>
        <w:widowControl/>
        <w:numPr>
          <w:ilvl w:val="0"/>
          <w:numId w:val="22"/>
        </w:numPr>
        <w:suppressAutoHyphens w:val="0"/>
        <w:autoSpaceDE w:val="0"/>
        <w:autoSpaceDN w:val="0"/>
        <w:adjustRightInd w:val="0"/>
        <w:spacing w:line="276" w:lineRule="auto"/>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Busca que la gestión de configuración se realice durante todas las actividades asociadas al desarrollo del sistema, y continúa registrando los cambios hasta que éste deja de utilizarse.</w:t>
      </w:r>
    </w:p>
    <w:p w14:paraId="11B80431" w14:textId="77777777" w:rsidR="00FE274A" w:rsidRPr="00F4393C" w:rsidRDefault="00FE274A" w:rsidP="002D1EB6">
      <w:pPr>
        <w:widowControl/>
        <w:numPr>
          <w:ilvl w:val="0"/>
          <w:numId w:val="22"/>
        </w:numPr>
        <w:suppressAutoHyphens w:val="0"/>
        <w:autoSpaceDE w:val="0"/>
        <w:autoSpaceDN w:val="0"/>
        <w:adjustRightInd w:val="0"/>
        <w:spacing w:line="276" w:lineRule="auto"/>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Permitir que la gestión de configuración facilita el mantenimiento del sistema, aportando información precisa para valorar el impacto de los cambios solicitados y reduciendo el tiempo de implementación de un cambio, tanto evolutivo como correctivo.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 la organización.</w:t>
      </w:r>
    </w:p>
    <w:p w14:paraId="5B85887E" w14:textId="77777777" w:rsidR="0057572B" w:rsidRPr="00D8024B" w:rsidRDefault="0057572B" w:rsidP="002D1EB6">
      <w:pPr>
        <w:pStyle w:val="InfoBlue"/>
        <w:tabs>
          <w:tab w:val="clear" w:pos="426"/>
          <w:tab w:val="left" w:pos="855"/>
        </w:tabs>
        <w:spacing w:line="276" w:lineRule="auto"/>
        <w:ind w:left="855"/>
        <w:rPr>
          <w:rFonts w:ascii="Calibri" w:hAnsi="Calibri"/>
          <w:sz w:val="24"/>
        </w:rPr>
      </w:pPr>
    </w:p>
    <w:p w14:paraId="2CD2288F" w14:textId="77777777" w:rsidR="003A715D" w:rsidRPr="00892F26" w:rsidRDefault="00B244CC" w:rsidP="002D1EB6">
      <w:pPr>
        <w:pStyle w:val="Heading2"/>
        <w:numPr>
          <w:ilvl w:val="1"/>
          <w:numId w:val="21"/>
        </w:numPr>
        <w:tabs>
          <w:tab w:val="left" w:pos="726"/>
        </w:tabs>
        <w:spacing w:after="0" w:line="276" w:lineRule="auto"/>
        <w:rPr>
          <w:szCs w:val="24"/>
          <w:highlight w:val="yellow"/>
        </w:rPr>
      </w:pPr>
      <w:bookmarkStart w:id="21" w:name="_Toc21010174"/>
      <w:r w:rsidRPr="00892F26">
        <w:rPr>
          <w:szCs w:val="24"/>
          <w:highlight w:val="yellow"/>
        </w:rPr>
        <w:t>Terminología</w:t>
      </w:r>
      <w:bookmarkEnd w:id="21"/>
      <w:r w:rsidRPr="00892F26">
        <w:rPr>
          <w:szCs w:val="24"/>
          <w:highlight w:val="yellow"/>
        </w:rPr>
        <w:t xml:space="preserve"> </w:t>
      </w:r>
    </w:p>
    <w:p w14:paraId="156AC72D" w14:textId="77777777" w:rsidR="0057572B" w:rsidRPr="0057572B" w:rsidRDefault="0057572B" w:rsidP="002D1EB6">
      <w:pPr>
        <w:pStyle w:val="BodyText"/>
        <w:spacing w:line="276" w:lineRule="auto"/>
      </w:pPr>
    </w:p>
    <w:p w14:paraId="3C67B8ED" w14:textId="77777777" w:rsidR="004B1743" w:rsidRDefault="004B1743" w:rsidP="002D1EB6">
      <w:pPr>
        <w:widowControl/>
        <w:suppressAutoHyphens w:val="0"/>
        <w:autoSpaceDE w:val="0"/>
        <w:autoSpaceDN w:val="0"/>
        <w:adjustRightInd w:val="0"/>
        <w:spacing w:line="276" w:lineRule="auto"/>
        <w:ind w:left="360"/>
        <w:jc w:val="both"/>
        <w:rPr>
          <w:rFonts w:ascii="Calibri" w:eastAsia="Times New Roman" w:hAnsi="Calibri" w:cs="Calibri"/>
          <w:lang w:val="es-CO" w:eastAsia="es-CO" w:bidi="ar-SA"/>
        </w:rPr>
      </w:pPr>
    </w:p>
    <w:p w14:paraId="722E430C" w14:textId="77777777" w:rsidR="007970F6" w:rsidRDefault="004B1743" w:rsidP="002D1EB6">
      <w:pPr>
        <w:widowControl/>
        <w:numPr>
          <w:ilvl w:val="0"/>
          <w:numId w:val="23"/>
        </w:numPr>
        <w:suppressAutoHyphens w:val="0"/>
        <w:autoSpaceDE w:val="0"/>
        <w:autoSpaceDN w:val="0"/>
        <w:adjustRightInd w:val="0"/>
        <w:spacing w:line="276" w:lineRule="auto"/>
        <w:jc w:val="both"/>
        <w:rPr>
          <w:rFonts w:ascii="Calibri" w:eastAsia="Times New Roman" w:hAnsi="Calibri" w:cs="Calibri"/>
          <w:lang w:val="es-CO" w:eastAsia="es-CO" w:bidi="ar-SA"/>
        </w:rPr>
      </w:pPr>
      <w:r>
        <w:rPr>
          <w:rFonts w:ascii="Calibri" w:eastAsia="Times New Roman" w:hAnsi="Calibri" w:cs="Calibri"/>
          <w:lang w:val="es-CO" w:eastAsia="es-CO" w:bidi="ar-SA"/>
        </w:rPr>
        <w:t>SGC</w:t>
      </w:r>
      <w:r w:rsidR="007970F6" w:rsidRPr="00F4393C">
        <w:rPr>
          <w:rFonts w:ascii="Calibri" w:eastAsia="Times New Roman" w:hAnsi="Calibri" w:cs="Calibri"/>
          <w:lang w:val="es-CO" w:eastAsia="es-CO" w:bidi="ar-SA"/>
        </w:rPr>
        <w:t>SCM (Software Configuración Management) Gestión de Configur</w:t>
      </w:r>
      <w:r w:rsidR="00BD6124">
        <w:rPr>
          <w:rFonts w:ascii="Calibri" w:eastAsia="Times New Roman" w:hAnsi="Calibri" w:cs="Calibri"/>
          <w:lang w:val="es-CO" w:eastAsia="es-CO" w:bidi="ar-SA"/>
        </w:rPr>
        <w:t>ación del Software</w:t>
      </w:r>
    </w:p>
    <w:p w14:paraId="73CF1339" w14:textId="77777777" w:rsidR="007970F6" w:rsidRPr="00F4393C" w:rsidRDefault="007970F6" w:rsidP="002D1EB6">
      <w:pPr>
        <w:widowControl/>
        <w:suppressAutoHyphens w:val="0"/>
        <w:autoSpaceDE w:val="0"/>
        <w:autoSpaceDN w:val="0"/>
        <w:adjustRightInd w:val="0"/>
        <w:spacing w:line="276" w:lineRule="auto"/>
        <w:ind w:left="360"/>
        <w:jc w:val="both"/>
        <w:rPr>
          <w:rFonts w:ascii="Calibri" w:eastAsia="Times New Roman" w:hAnsi="Calibri" w:cs="Calibri"/>
          <w:lang w:val="es-CO" w:eastAsia="es-CO" w:bidi="ar-SA"/>
        </w:rPr>
      </w:pPr>
    </w:p>
    <w:p w14:paraId="6A217940" w14:textId="77777777" w:rsidR="007970F6" w:rsidRPr="00F4393C" w:rsidRDefault="007970F6" w:rsidP="002D1EB6">
      <w:pPr>
        <w:widowControl/>
        <w:suppressAutoHyphens w:val="0"/>
        <w:autoSpaceDE w:val="0"/>
        <w:autoSpaceDN w:val="0"/>
        <w:adjustRightInd w:val="0"/>
        <w:spacing w:line="276" w:lineRule="auto"/>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Definimos como un elemento de Configuración a una unidad física y/o lógica parte de un conjunto mayor de elementos, producida o adquirida, que por sus características es distinguible de las demás y cuya evolución interesa administrar. Son elementos de Configuración en un proyecto de software:</w:t>
      </w:r>
    </w:p>
    <w:p w14:paraId="21357CB8" w14:textId="77777777" w:rsidR="007970F6" w:rsidRPr="00F4393C" w:rsidRDefault="007970F6" w:rsidP="002D1EB6">
      <w:pPr>
        <w:widowControl/>
        <w:suppressAutoHyphens w:val="0"/>
        <w:autoSpaceDE w:val="0"/>
        <w:autoSpaceDN w:val="0"/>
        <w:adjustRightInd w:val="0"/>
        <w:spacing w:line="276" w:lineRule="auto"/>
        <w:jc w:val="both"/>
        <w:rPr>
          <w:rFonts w:ascii="Calibri" w:eastAsia="Times New Roman" w:hAnsi="Calibri" w:cs="Calibri"/>
          <w:lang w:val="es-CO" w:eastAsia="es-CO" w:bidi="ar-SA"/>
        </w:rPr>
      </w:pPr>
    </w:p>
    <w:p w14:paraId="1BFE6AF9"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01. El plan de proyecto. </w:t>
      </w:r>
    </w:p>
    <w:p w14:paraId="0A5A9AEB"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02. El plan de Gestión de Configuración. </w:t>
      </w:r>
    </w:p>
    <w:p w14:paraId="50F5CF49"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03. El documento de definición de requerimientos. </w:t>
      </w:r>
    </w:p>
    <w:p w14:paraId="011DF9EB"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04. Estándares de análisis, diseño, codificación, pruebas, y auditoria.</w:t>
      </w:r>
    </w:p>
    <w:p w14:paraId="76094A0A"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05. Documentos de análisis del sistema. </w:t>
      </w:r>
    </w:p>
    <w:p w14:paraId="5D6A5F23"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06. Documentos de diseño del sistema. </w:t>
      </w:r>
    </w:p>
    <w:p w14:paraId="54D0B0AF"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07. Prototipos. </w:t>
      </w:r>
    </w:p>
    <w:p w14:paraId="651703C9"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08. Documentos de diseño de alto nivel. </w:t>
      </w:r>
    </w:p>
    <w:p w14:paraId="3EF92A89"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09. Documentos de diseño de bajo nivel. </w:t>
      </w:r>
    </w:p>
    <w:p w14:paraId="77E18E8D"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10. Especificaciones de prueba del sistema. </w:t>
      </w:r>
    </w:p>
    <w:p w14:paraId="2326ADB0"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11. El plan de pruebas del sistema. </w:t>
      </w:r>
    </w:p>
    <w:p w14:paraId="1DE1F329"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12. El Código fuente del programa. </w:t>
      </w:r>
    </w:p>
    <w:p w14:paraId="003A248B"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13. Código objeto y ejecutable. </w:t>
      </w:r>
    </w:p>
    <w:p w14:paraId="5198A842"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14. Especificaciones de pruebas de unidad. </w:t>
      </w:r>
    </w:p>
    <w:p w14:paraId="687BDBEB"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15. Planes de pruebas de unidad. </w:t>
      </w:r>
    </w:p>
    <w:p w14:paraId="72B0BCD4"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16. Documentos de diseño de base de datos. </w:t>
      </w:r>
    </w:p>
    <w:p w14:paraId="014917E4"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17. Datos de prueba. </w:t>
      </w:r>
    </w:p>
    <w:p w14:paraId="6C263781"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18. Datos del proyecto. </w:t>
      </w:r>
    </w:p>
    <w:p w14:paraId="112C3A1E" w14:textId="77777777" w:rsidR="007970F6" w:rsidRPr="00F4393C" w:rsidRDefault="007970F6" w:rsidP="002D1EB6">
      <w:pPr>
        <w:pStyle w:val="Textoindependiente1"/>
        <w:spacing w:line="276" w:lineRule="auto"/>
        <w:ind w:left="765"/>
        <w:jc w:val="both"/>
        <w:rPr>
          <w:rFonts w:ascii="Calibri" w:eastAsia="Times New Roman" w:hAnsi="Calibri" w:cs="Calibri"/>
          <w:lang w:val="es-CO" w:eastAsia="es-CO" w:bidi="ar-SA"/>
        </w:rPr>
      </w:pPr>
      <w:proofErr w:type="gramStart"/>
      <w:r w:rsidRPr="00F4393C">
        <w:rPr>
          <w:rFonts w:ascii="Calibri" w:eastAsia="Times New Roman" w:hAnsi="Calibri" w:cs="Calibri"/>
          <w:lang w:val="es-CO" w:eastAsia="es-CO" w:bidi="ar-SA"/>
        </w:rPr>
        <w:t>19 .Manuales</w:t>
      </w:r>
      <w:proofErr w:type="gramEnd"/>
      <w:r w:rsidRPr="00F4393C">
        <w:rPr>
          <w:rFonts w:ascii="Calibri" w:eastAsia="Times New Roman" w:hAnsi="Calibri" w:cs="Calibri"/>
          <w:lang w:val="es-CO" w:eastAsia="es-CO" w:bidi="ar-SA"/>
        </w:rPr>
        <w:t xml:space="preserve"> de usuario.</w:t>
      </w:r>
    </w:p>
    <w:p w14:paraId="68BE3F47" w14:textId="77777777" w:rsidR="007970F6" w:rsidRPr="00D8024B" w:rsidRDefault="007970F6" w:rsidP="002D1EB6">
      <w:pPr>
        <w:pStyle w:val="Textoindependiente1"/>
        <w:spacing w:line="276" w:lineRule="auto"/>
        <w:ind w:left="765"/>
        <w:rPr>
          <w:rFonts w:ascii="Calibri" w:hAnsi="Calibri"/>
        </w:rPr>
      </w:pPr>
    </w:p>
    <w:p w14:paraId="658E7157" w14:textId="77777777" w:rsidR="0057572B" w:rsidRPr="00D8024B" w:rsidRDefault="0057572B" w:rsidP="002D1EB6">
      <w:pPr>
        <w:pStyle w:val="Textoindependiente1"/>
        <w:spacing w:line="276" w:lineRule="auto"/>
        <w:ind w:left="765"/>
        <w:rPr>
          <w:rFonts w:ascii="Calibri" w:hAnsi="Calibri"/>
        </w:rPr>
      </w:pPr>
    </w:p>
    <w:p w14:paraId="249EFBB0" w14:textId="77777777" w:rsidR="0057572B" w:rsidRDefault="00B244CC" w:rsidP="002D1EB6">
      <w:pPr>
        <w:pStyle w:val="Heading2"/>
        <w:numPr>
          <w:ilvl w:val="1"/>
          <w:numId w:val="21"/>
        </w:numPr>
        <w:tabs>
          <w:tab w:val="left" w:pos="726"/>
        </w:tabs>
        <w:spacing w:after="0" w:line="276" w:lineRule="auto"/>
        <w:rPr>
          <w:szCs w:val="24"/>
        </w:rPr>
      </w:pPr>
      <w:bookmarkStart w:id="22" w:name="_Toc21010175"/>
      <w:r>
        <w:rPr>
          <w:szCs w:val="24"/>
        </w:rPr>
        <w:t>Referencias</w:t>
      </w:r>
      <w:bookmarkEnd w:id="22"/>
    </w:p>
    <w:p w14:paraId="022A43B1" w14:textId="77777777" w:rsidR="003A715D" w:rsidRPr="007970F6" w:rsidRDefault="00B244CC" w:rsidP="002D1EB6">
      <w:pPr>
        <w:pStyle w:val="Heading2"/>
        <w:numPr>
          <w:ilvl w:val="0"/>
          <w:numId w:val="0"/>
        </w:numPr>
        <w:tabs>
          <w:tab w:val="left" w:pos="726"/>
        </w:tabs>
        <w:spacing w:after="0" w:line="276" w:lineRule="auto"/>
        <w:ind w:left="360"/>
        <w:rPr>
          <w:color w:val="4F6228"/>
          <w:szCs w:val="24"/>
        </w:rPr>
      </w:pPr>
      <w:r w:rsidRPr="007970F6">
        <w:rPr>
          <w:color w:val="4F6228"/>
          <w:szCs w:val="24"/>
        </w:rPr>
        <w:t xml:space="preserve"> </w:t>
      </w:r>
    </w:p>
    <w:p w14:paraId="2A738BFC" w14:textId="77777777" w:rsidR="0057572B" w:rsidRPr="00D8024B" w:rsidRDefault="0057572B" w:rsidP="002D1EB6">
      <w:pPr>
        <w:pStyle w:val="InfoBlue"/>
        <w:tabs>
          <w:tab w:val="clear" w:pos="426"/>
          <w:tab w:val="left" w:pos="705"/>
        </w:tabs>
        <w:spacing w:line="276" w:lineRule="auto"/>
        <w:rPr>
          <w:rFonts w:ascii="Calibri" w:hAnsi="Calibri"/>
          <w:sz w:val="24"/>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695"/>
        <w:gridCol w:w="2400"/>
        <w:gridCol w:w="2415"/>
        <w:gridCol w:w="2405"/>
      </w:tblGrid>
      <w:tr w:rsidR="003A715D" w:rsidRPr="00B244CC" w14:paraId="51E09579" w14:textId="77777777" w:rsidTr="00375A24">
        <w:trPr>
          <w:tblHeader/>
          <w:jc w:val="center"/>
        </w:trPr>
        <w:tc>
          <w:tcPr>
            <w:tcW w:w="1695" w:type="dxa"/>
            <w:tcBorders>
              <w:top w:val="single" w:sz="2" w:space="0" w:color="000000"/>
              <w:left w:val="single" w:sz="2" w:space="0" w:color="000000"/>
              <w:bottom w:val="single" w:sz="2" w:space="0" w:color="000000"/>
              <w:right w:val="single" w:sz="2" w:space="0" w:color="000000"/>
            </w:tcBorders>
            <w:shd w:val="clear" w:color="auto" w:fill="9BBB59"/>
          </w:tcPr>
          <w:p w14:paraId="2DCDFC3F" w14:textId="77777777" w:rsidR="003A715D" w:rsidRPr="00B244CC" w:rsidRDefault="003A715D" w:rsidP="002D1EB6">
            <w:pPr>
              <w:pStyle w:val="TableContents"/>
              <w:spacing w:line="276" w:lineRule="auto"/>
              <w:jc w:val="center"/>
              <w:rPr>
                <w:rFonts w:ascii="Calibri" w:hAnsi="Calibri"/>
                <w:b/>
                <w:bCs/>
                <w:color w:val="FFFFFF"/>
              </w:rPr>
            </w:pPr>
            <w:r w:rsidRPr="00B244CC">
              <w:rPr>
                <w:rFonts w:ascii="Calibri" w:hAnsi="Calibri"/>
                <w:b/>
                <w:bCs/>
                <w:color w:val="FFFFFF"/>
              </w:rPr>
              <w:t>Título</w:t>
            </w:r>
          </w:p>
        </w:tc>
        <w:tc>
          <w:tcPr>
            <w:tcW w:w="2400" w:type="dxa"/>
            <w:tcBorders>
              <w:top w:val="single" w:sz="2" w:space="0" w:color="000000"/>
              <w:left w:val="single" w:sz="2" w:space="0" w:color="000000"/>
              <w:bottom w:val="single" w:sz="2" w:space="0" w:color="000000"/>
              <w:right w:val="single" w:sz="2" w:space="0" w:color="000000"/>
            </w:tcBorders>
            <w:shd w:val="clear" w:color="auto" w:fill="9BBB59"/>
          </w:tcPr>
          <w:p w14:paraId="5252C21F" w14:textId="77777777" w:rsidR="003A715D" w:rsidRPr="00B244CC" w:rsidRDefault="003A715D" w:rsidP="002D1EB6">
            <w:pPr>
              <w:pStyle w:val="TableContents"/>
              <w:spacing w:line="276" w:lineRule="auto"/>
              <w:jc w:val="center"/>
              <w:rPr>
                <w:rFonts w:ascii="Calibri" w:hAnsi="Calibri"/>
                <w:b/>
                <w:bCs/>
                <w:color w:val="FFFFFF"/>
              </w:rPr>
            </w:pPr>
            <w:r w:rsidRPr="00B244CC">
              <w:rPr>
                <w:rFonts w:ascii="Calibri" w:hAnsi="Calibri"/>
                <w:b/>
                <w:bCs/>
                <w:color w:val="FFFFFF"/>
              </w:rPr>
              <w:t>Fecha</w:t>
            </w:r>
          </w:p>
        </w:tc>
        <w:tc>
          <w:tcPr>
            <w:tcW w:w="2415" w:type="dxa"/>
            <w:tcBorders>
              <w:top w:val="single" w:sz="2" w:space="0" w:color="000000"/>
              <w:left w:val="single" w:sz="2" w:space="0" w:color="000000"/>
              <w:bottom w:val="single" w:sz="2" w:space="0" w:color="000000"/>
              <w:right w:val="single" w:sz="2" w:space="0" w:color="000000"/>
            </w:tcBorders>
            <w:shd w:val="clear" w:color="auto" w:fill="9BBB59"/>
          </w:tcPr>
          <w:p w14:paraId="4BEDF2CE" w14:textId="77777777" w:rsidR="003A715D" w:rsidRPr="00B244CC" w:rsidRDefault="003A715D" w:rsidP="002D1EB6">
            <w:pPr>
              <w:pStyle w:val="TableContents"/>
              <w:spacing w:line="276" w:lineRule="auto"/>
              <w:jc w:val="center"/>
              <w:rPr>
                <w:rFonts w:ascii="Calibri" w:hAnsi="Calibri"/>
                <w:b/>
                <w:bCs/>
                <w:color w:val="FFFFFF"/>
              </w:rPr>
            </w:pPr>
            <w:r w:rsidRPr="00B244CC">
              <w:rPr>
                <w:rFonts w:ascii="Calibri" w:hAnsi="Calibri"/>
                <w:b/>
                <w:bCs/>
                <w:color w:val="FFFFFF"/>
              </w:rPr>
              <w:t>Organización</w:t>
            </w:r>
          </w:p>
        </w:tc>
        <w:tc>
          <w:tcPr>
            <w:tcW w:w="2405" w:type="dxa"/>
            <w:tcBorders>
              <w:top w:val="single" w:sz="2" w:space="0" w:color="000000"/>
              <w:left w:val="single" w:sz="2" w:space="0" w:color="000000"/>
              <w:bottom w:val="single" w:sz="2" w:space="0" w:color="000000"/>
              <w:right w:val="single" w:sz="2" w:space="0" w:color="000000"/>
            </w:tcBorders>
            <w:shd w:val="clear" w:color="auto" w:fill="9BBB59"/>
          </w:tcPr>
          <w:p w14:paraId="0288B6FC" w14:textId="77777777" w:rsidR="003A715D" w:rsidRPr="00B244CC" w:rsidRDefault="003A715D" w:rsidP="002D1EB6">
            <w:pPr>
              <w:pStyle w:val="TableContents"/>
              <w:spacing w:line="276" w:lineRule="auto"/>
              <w:jc w:val="center"/>
              <w:rPr>
                <w:rFonts w:ascii="Calibri" w:hAnsi="Calibri"/>
                <w:b/>
                <w:bCs/>
                <w:color w:val="FFFFFF"/>
              </w:rPr>
            </w:pPr>
            <w:r w:rsidRPr="00B244CC">
              <w:rPr>
                <w:rFonts w:ascii="Calibri" w:hAnsi="Calibri"/>
                <w:b/>
                <w:bCs/>
                <w:color w:val="FFFFFF"/>
              </w:rPr>
              <w:t>Identificador del documento</w:t>
            </w:r>
          </w:p>
        </w:tc>
      </w:tr>
      <w:tr w:rsidR="003A715D" w:rsidRPr="00D8024B" w14:paraId="0EB41340" w14:textId="77777777" w:rsidTr="00375A24">
        <w:trPr>
          <w:jc w:val="center"/>
        </w:trPr>
        <w:tc>
          <w:tcPr>
            <w:tcW w:w="1695" w:type="dxa"/>
            <w:tcBorders>
              <w:top w:val="single" w:sz="2" w:space="0" w:color="000000"/>
              <w:left w:val="single" w:sz="1" w:space="0" w:color="000000"/>
              <w:bottom w:val="single" w:sz="1" w:space="0" w:color="000000"/>
            </w:tcBorders>
          </w:tcPr>
          <w:p w14:paraId="2FD31814" w14:textId="77777777" w:rsidR="003A715D" w:rsidRPr="00870CC8" w:rsidRDefault="003E3935" w:rsidP="002D1EB6">
            <w:pPr>
              <w:pStyle w:val="InfoBlue"/>
              <w:spacing w:line="276" w:lineRule="auto"/>
              <w:rPr>
                <w:rFonts w:ascii="Calibri" w:hAnsi="Calibri"/>
                <w:color w:val="9BBB59"/>
                <w:sz w:val="24"/>
              </w:rPr>
            </w:pPr>
            <w:r>
              <w:rPr>
                <w:rFonts w:ascii="Calibri" w:hAnsi="Calibri"/>
                <w:color w:val="9BBB59"/>
                <w:sz w:val="24"/>
              </w:rPr>
              <w:t>Plan Lenis</w:t>
            </w:r>
          </w:p>
        </w:tc>
        <w:tc>
          <w:tcPr>
            <w:tcW w:w="2400" w:type="dxa"/>
            <w:tcBorders>
              <w:top w:val="single" w:sz="2" w:space="0" w:color="000000"/>
              <w:left w:val="single" w:sz="1" w:space="0" w:color="000000"/>
              <w:bottom w:val="single" w:sz="1" w:space="0" w:color="000000"/>
            </w:tcBorders>
          </w:tcPr>
          <w:p w14:paraId="504F8EEE" w14:textId="77777777" w:rsidR="003A715D" w:rsidRPr="00870CC8" w:rsidRDefault="003E3935" w:rsidP="002D1EB6">
            <w:pPr>
              <w:pStyle w:val="InfoBlue"/>
              <w:spacing w:line="276" w:lineRule="auto"/>
              <w:rPr>
                <w:rFonts w:ascii="Calibri" w:hAnsi="Calibri"/>
                <w:color w:val="9BBB59"/>
                <w:sz w:val="24"/>
                <w:lang w:val="es-ES_tradnl"/>
              </w:rPr>
            </w:pPr>
            <w:r>
              <w:rPr>
                <w:rFonts w:ascii="Calibri" w:hAnsi="Calibri"/>
                <w:color w:val="9BBB59"/>
                <w:sz w:val="24"/>
                <w:lang w:val="es-ES_tradnl"/>
              </w:rPr>
              <w:t>14/09/19</w:t>
            </w:r>
          </w:p>
        </w:tc>
        <w:tc>
          <w:tcPr>
            <w:tcW w:w="2415" w:type="dxa"/>
            <w:tcBorders>
              <w:top w:val="single" w:sz="2" w:space="0" w:color="000000"/>
              <w:left w:val="single" w:sz="1" w:space="0" w:color="000000"/>
              <w:bottom w:val="single" w:sz="1" w:space="0" w:color="000000"/>
            </w:tcBorders>
          </w:tcPr>
          <w:p w14:paraId="172B2E3C" w14:textId="77777777" w:rsidR="003A715D" w:rsidRPr="00870CC8" w:rsidRDefault="003E3935" w:rsidP="002D1EB6">
            <w:pPr>
              <w:pStyle w:val="InfoBlue"/>
              <w:spacing w:line="276" w:lineRule="auto"/>
              <w:rPr>
                <w:rFonts w:ascii="Calibri" w:hAnsi="Calibri"/>
                <w:color w:val="9BBB59"/>
                <w:sz w:val="24"/>
                <w:lang w:val="es-ES_tradnl"/>
              </w:rPr>
            </w:pPr>
            <w:r>
              <w:rPr>
                <w:rFonts w:ascii="Calibri" w:hAnsi="Calibri"/>
                <w:color w:val="9BBB59"/>
                <w:sz w:val="24"/>
                <w:lang w:val="es-ES_tradnl"/>
              </w:rPr>
              <w:t>URP</w:t>
            </w:r>
          </w:p>
        </w:tc>
        <w:tc>
          <w:tcPr>
            <w:tcW w:w="2405" w:type="dxa"/>
            <w:tcBorders>
              <w:top w:val="single" w:sz="2" w:space="0" w:color="000000"/>
              <w:left w:val="single" w:sz="1" w:space="0" w:color="000000"/>
              <w:bottom w:val="single" w:sz="1" w:space="0" w:color="000000"/>
              <w:right w:val="single" w:sz="1" w:space="0" w:color="000000"/>
            </w:tcBorders>
          </w:tcPr>
          <w:p w14:paraId="6E996B3E" w14:textId="77777777" w:rsidR="003A715D" w:rsidRPr="00870CC8" w:rsidRDefault="003E3935" w:rsidP="002D1EB6">
            <w:pPr>
              <w:pStyle w:val="InfoBlue"/>
              <w:spacing w:line="276" w:lineRule="auto"/>
              <w:rPr>
                <w:rFonts w:ascii="Calibri" w:hAnsi="Calibri"/>
                <w:color w:val="9BBB59"/>
                <w:sz w:val="24"/>
                <w:lang w:val="es-ES_tradnl"/>
              </w:rPr>
            </w:pPr>
            <w:r>
              <w:rPr>
                <w:rFonts w:ascii="Calibri" w:hAnsi="Calibri"/>
                <w:color w:val="9BBB59"/>
                <w:sz w:val="24"/>
                <w:lang w:val="es-ES_tradnl"/>
              </w:rPr>
              <w:t>PGDCLenis.doc</w:t>
            </w:r>
          </w:p>
        </w:tc>
      </w:tr>
    </w:tbl>
    <w:p w14:paraId="2D533D1E" w14:textId="77777777" w:rsidR="003A715D" w:rsidRDefault="003A715D" w:rsidP="002D1EB6">
      <w:pPr>
        <w:pStyle w:val="Textoindependiente1"/>
        <w:spacing w:line="276" w:lineRule="auto"/>
        <w:rPr>
          <w:rFonts w:ascii="Calibri" w:hAnsi="Calibri"/>
        </w:rPr>
      </w:pPr>
    </w:p>
    <w:p w14:paraId="6D5C6A95" w14:textId="77777777" w:rsidR="0057572B" w:rsidRPr="00D8024B" w:rsidRDefault="0057572B" w:rsidP="002D1EB6">
      <w:pPr>
        <w:pStyle w:val="Textoindependiente1"/>
        <w:spacing w:line="276" w:lineRule="auto"/>
        <w:rPr>
          <w:rFonts w:ascii="Calibri" w:hAnsi="Calibri"/>
        </w:rPr>
      </w:pPr>
    </w:p>
    <w:p w14:paraId="0D71C94C" w14:textId="77777777" w:rsidR="003A715D" w:rsidRDefault="003A715D" w:rsidP="002D1EB6">
      <w:pPr>
        <w:pStyle w:val="Heading1"/>
        <w:numPr>
          <w:ilvl w:val="0"/>
          <w:numId w:val="21"/>
        </w:numPr>
        <w:tabs>
          <w:tab w:val="left" w:pos="363"/>
        </w:tabs>
        <w:spacing w:before="0" w:after="0" w:line="276" w:lineRule="auto"/>
        <w:jc w:val="both"/>
        <w:rPr>
          <w:szCs w:val="24"/>
        </w:rPr>
      </w:pPr>
      <w:bookmarkStart w:id="23" w:name="_Toc21010176"/>
      <w:r w:rsidRPr="00D8024B">
        <w:rPr>
          <w:szCs w:val="24"/>
        </w:rPr>
        <w:t>Gestión de Configuración del Sistema</w:t>
      </w:r>
      <w:bookmarkEnd w:id="23"/>
    </w:p>
    <w:p w14:paraId="61442320" w14:textId="77777777" w:rsidR="0057572B" w:rsidRPr="0057572B" w:rsidRDefault="00E51BBD" w:rsidP="002D1EB6">
      <w:pPr>
        <w:pStyle w:val="BodyText"/>
        <w:spacing w:line="276" w:lineRule="auto"/>
        <w:jc w:val="both"/>
      </w:pPr>
      <w:r>
        <w:softHyphen/>
      </w:r>
    </w:p>
    <w:p w14:paraId="0E047D83" w14:textId="77777777" w:rsidR="00737ABB" w:rsidRDefault="00737ABB" w:rsidP="002D1EB6">
      <w:pPr>
        <w:pStyle w:val="Heading2"/>
        <w:numPr>
          <w:ilvl w:val="1"/>
          <w:numId w:val="21"/>
        </w:numPr>
        <w:tabs>
          <w:tab w:val="left" w:pos="726"/>
        </w:tabs>
        <w:spacing w:after="0" w:line="276" w:lineRule="auto"/>
        <w:jc w:val="both"/>
        <w:rPr>
          <w:szCs w:val="24"/>
        </w:rPr>
      </w:pPr>
      <w:bookmarkStart w:id="24" w:name="_Toc21010177"/>
      <w:proofErr w:type="gramStart"/>
      <w:r>
        <w:rPr>
          <w:szCs w:val="24"/>
        </w:rPr>
        <w:lastRenderedPageBreak/>
        <w:t>Políticas  Directrices</w:t>
      </w:r>
      <w:proofErr w:type="gramEnd"/>
      <w:r>
        <w:rPr>
          <w:szCs w:val="24"/>
        </w:rPr>
        <w:t xml:space="preserve"> y procedimientos</w:t>
      </w:r>
      <w:bookmarkEnd w:id="24"/>
    </w:p>
    <w:p w14:paraId="5D4FB9DE" w14:textId="77777777" w:rsidR="00E51BBD" w:rsidRPr="005B07E8" w:rsidRDefault="00E51BBD" w:rsidP="002D1EB6">
      <w:pPr>
        <w:pStyle w:val="ListParagraph"/>
        <w:spacing w:before="120" w:after="120"/>
        <w:ind w:left="360"/>
        <w:jc w:val="both"/>
        <w:rPr>
          <w:rFonts w:ascii="Times New Roman" w:hAnsi="Times New Roman"/>
          <w:sz w:val="24"/>
          <w:szCs w:val="24"/>
        </w:rPr>
      </w:pPr>
      <w:r w:rsidRPr="005B07E8">
        <w:rPr>
          <w:rFonts w:ascii="Times New Roman" w:hAnsi="Times New Roman"/>
          <w:sz w:val="24"/>
          <w:szCs w:val="24"/>
        </w:rPr>
        <w:t xml:space="preserve">Las políticas del proyecto se aplican para todos los proyectos de desarrollo de software y pueden ser encontrados en los repositorios de la documentación de la empresa, la ubicación de las policitas directrices y procedimiento son: </w:t>
      </w:r>
    </w:p>
    <w:p w14:paraId="569A6B17" w14:textId="77777777" w:rsidR="00E51BBD" w:rsidRPr="005B07E8" w:rsidRDefault="00E51BBD" w:rsidP="002D1EB6">
      <w:pPr>
        <w:pStyle w:val="ListParagraph"/>
        <w:spacing w:before="120" w:after="120"/>
        <w:ind w:left="1080"/>
        <w:jc w:val="both"/>
        <w:rPr>
          <w:rFonts w:ascii="Times New Roman" w:hAnsi="Times New Roman"/>
          <w:sz w:val="24"/>
          <w:szCs w:val="24"/>
        </w:rPr>
      </w:pP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6"/>
        <w:gridCol w:w="7003"/>
      </w:tblGrid>
      <w:tr w:rsidR="009C62E9" w:rsidRPr="005B07E8" w14:paraId="535834EA" w14:textId="77777777" w:rsidTr="009C62E9">
        <w:tc>
          <w:tcPr>
            <w:tcW w:w="4914" w:type="dxa"/>
            <w:shd w:val="clear" w:color="auto" w:fill="auto"/>
          </w:tcPr>
          <w:p w14:paraId="7D0B2B57" w14:textId="77777777" w:rsidR="00E51BBD" w:rsidRPr="005B07E8" w:rsidRDefault="008924C4" w:rsidP="002D1EB6">
            <w:pPr>
              <w:pStyle w:val="ListParagraph"/>
              <w:spacing w:before="120" w:after="120"/>
              <w:ind w:left="0"/>
              <w:jc w:val="center"/>
              <w:rPr>
                <w:rFonts w:ascii="Times New Roman" w:hAnsi="Times New Roman"/>
                <w:b/>
                <w:sz w:val="24"/>
                <w:szCs w:val="24"/>
              </w:rPr>
            </w:pPr>
            <w:r w:rsidRPr="005B07E8">
              <w:rPr>
                <w:rFonts w:ascii="Times New Roman" w:hAnsi="Times New Roman"/>
                <w:b/>
                <w:sz w:val="24"/>
                <w:szCs w:val="24"/>
              </w:rPr>
              <w:t>Documento</w:t>
            </w:r>
          </w:p>
        </w:tc>
        <w:tc>
          <w:tcPr>
            <w:tcW w:w="4915" w:type="dxa"/>
            <w:shd w:val="clear" w:color="auto" w:fill="auto"/>
          </w:tcPr>
          <w:p w14:paraId="308AAE94" w14:textId="77777777" w:rsidR="00E51BBD" w:rsidRPr="005B07E8" w:rsidRDefault="008924C4" w:rsidP="002D1EB6">
            <w:pPr>
              <w:pStyle w:val="ListParagraph"/>
              <w:spacing w:before="120" w:after="120"/>
              <w:ind w:left="0"/>
              <w:jc w:val="center"/>
              <w:rPr>
                <w:rFonts w:ascii="Times New Roman" w:hAnsi="Times New Roman"/>
                <w:b/>
                <w:sz w:val="24"/>
                <w:szCs w:val="24"/>
              </w:rPr>
            </w:pPr>
            <w:r w:rsidRPr="005B07E8">
              <w:rPr>
                <w:rFonts w:ascii="Times New Roman" w:hAnsi="Times New Roman"/>
                <w:b/>
                <w:sz w:val="24"/>
                <w:szCs w:val="24"/>
              </w:rPr>
              <w:t>Ubicación</w:t>
            </w:r>
          </w:p>
        </w:tc>
      </w:tr>
      <w:tr w:rsidR="009C62E9" w:rsidRPr="005B07E8" w14:paraId="7334302E" w14:textId="77777777" w:rsidTr="009C62E9">
        <w:tc>
          <w:tcPr>
            <w:tcW w:w="4914" w:type="dxa"/>
            <w:shd w:val="clear" w:color="auto" w:fill="auto"/>
          </w:tcPr>
          <w:p w14:paraId="79F2C3FB" w14:textId="77777777" w:rsidR="00E51BBD" w:rsidRPr="005B07E8" w:rsidRDefault="008924C4" w:rsidP="002D1EB6">
            <w:pPr>
              <w:pStyle w:val="ListParagraph"/>
              <w:spacing w:before="120" w:after="120"/>
              <w:ind w:left="0"/>
              <w:jc w:val="both"/>
              <w:rPr>
                <w:rFonts w:ascii="Times New Roman" w:hAnsi="Times New Roman"/>
                <w:sz w:val="24"/>
                <w:szCs w:val="24"/>
              </w:rPr>
            </w:pPr>
            <w:r w:rsidRPr="005B07E8">
              <w:rPr>
                <w:rFonts w:ascii="Times New Roman" w:hAnsi="Times New Roman"/>
                <w:sz w:val="24"/>
                <w:szCs w:val="24"/>
              </w:rPr>
              <w:t>Políticas</w:t>
            </w:r>
          </w:p>
        </w:tc>
        <w:tc>
          <w:tcPr>
            <w:tcW w:w="4915" w:type="dxa"/>
            <w:shd w:val="clear" w:color="auto" w:fill="auto"/>
          </w:tcPr>
          <w:p w14:paraId="71555F41" w14:textId="77777777" w:rsidR="00E51BBD" w:rsidRPr="005B07E8" w:rsidRDefault="00297FAF" w:rsidP="002D1EB6">
            <w:pPr>
              <w:pStyle w:val="ListParagraph"/>
              <w:spacing w:before="120" w:after="120"/>
              <w:ind w:left="0"/>
              <w:jc w:val="both"/>
              <w:rPr>
                <w:rFonts w:ascii="Times New Roman" w:hAnsi="Times New Roman"/>
                <w:sz w:val="24"/>
                <w:szCs w:val="24"/>
              </w:rPr>
            </w:pPr>
            <w:hyperlink r:id="rId14" w:history="1">
              <w:r w:rsidR="008924C4" w:rsidRPr="005B07E8">
                <w:rPr>
                  <w:rStyle w:val="Hyperlink"/>
                </w:rPr>
                <w:t>https://github.com/tecnalogia/SIC/blob/master/documento/Politicas.docx</w:t>
              </w:r>
            </w:hyperlink>
          </w:p>
        </w:tc>
      </w:tr>
      <w:tr w:rsidR="009C62E9" w:rsidRPr="005B07E8" w14:paraId="3334846E" w14:textId="77777777" w:rsidTr="009C62E9">
        <w:tc>
          <w:tcPr>
            <w:tcW w:w="4914" w:type="dxa"/>
            <w:shd w:val="clear" w:color="auto" w:fill="auto"/>
          </w:tcPr>
          <w:p w14:paraId="34294062" w14:textId="77777777" w:rsidR="00E51BBD" w:rsidRPr="005B07E8" w:rsidRDefault="008924C4" w:rsidP="002D1EB6">
            <w:pPr>
              <w:pStyle w:val="ListParagraph"/>
              <w:spacing w:before="120" w:after="120"/>
              <w:ind w:left="0"/>
              <w:jc w:val="both"/>
              <w:rPr>
                <w:rFonts w:ascii="Times New Roman" w:hAnsi="Times New Roman"/>
                <w:sz w:val="24"/>
                <w:szCs w:val="24"/>
              </w:rPr>
            </w:pPr>
            <w:r w:rsidRPr="005B07E8">
              <w:rPr>
                <w:rFonts w:ascii="Times New Roman" w:hAnsi="Times New Roman"/>
                <w:sz w:val="24"/>
                <w:szCs w:val="24"/>
              </w:rPr>
              <w:t>Directrices</w:t>
            </w:r>
          </w:p>
        </w:tc>
        <w:tc>
          <w:tcPr>
            <w:tcW w:w="4915" w:type="dxa"/>
            <w:shd w:val="clear" w:color="auto" w:fill="auto"/>
          </w:tcPr>
          <w:p w14:paraId="2D97CA31" w14:textId="77777777" w:rsidR="00E51BBD" w:rsidRPr="005B07E8" w:rsidRDefault="00297FAF" w:rsidP="002D1EB6">
            <w:pPr>
              <w:pStyle w:val="ListParagraph"/>
              <w:spacing w:before="120" w:after="120"/>
              <w:ind w:left="0"/>
              <w:jc w:val="both"/>
              <w:rPr>
                <w:rFonts w:ascii="Times New Roman" w:hAnsi="Times New Roman"/>
                <w:sz w:val="24"/>
                <w:szCs w:val="24"/>
              </w:rPr>
            </w:pPr>
            <w:hyperlink r:id="rId15" w:history="1">
              <w:r w:rsidR="008924C4" w:rsidRPr="005B07E8">
                <w:rPr>
                  <w:rStyle w:val="Hyperlink"/>
                </w:rPr>
                <w:t>https://github.com/tecnalogia/SIC/blob/master/documento/Directrices.docx</w:t>
              </w:r>
            </w:hyperlink>
          </w:p>
        </w:tc>
      </w:tr>
      <w:tr w:rsidR="009C62E9" w:rsidRPr="005B07E8" w14:paraId="2C34A4A5" w14:textId="77777777" w:rsidTr="009C62E9">
        <w:tc>
          <w:tcPr>
            <w:tcW w:w="4914" w:type="dxa"/>
            <w:shd w:val="clear" w:color="auto" w:fill="auto"/>
          </w:tcPr>
          <w:p w14:paraId="00C94682" w14:textId="77777777" w:rsidR="00E51BBD" w:rsidRPr="005B07E8" w:rsidRDefault="008924C4" w:rsidP="002D1EB6">
            <w:pPr>
              <w:pStyle w:val="ListParagraph"/>
              <w:spacing w:before="120" w:after="120"/>
              <w:ind w:left="0"/>
              <w:jc w:val="both"/>
              <w:rPr>
                <w:rFonts w:ascii="Times New Roman" w:hAnsi="Times New Roman"/>
                <w:sz w:val="24"/>
                <w:szCs w:val="24"/>
              </w:rPr>
            </w:pPr>
            <w:r w:rsidRPr="005B07E8">
              <w:rPr>
                <w:rFonts w:ascii="Times New Roman" w:hAnsi="Times New Roman"/>
                <w:sz w:val="24"/>
                <w:szCs w:val="24"/>
              </w:rPr>
              <w:t>Procedimientos</w:t>
            </w:r>
          </w:p>
        </w:tc>
        <w:tc>
          <w:tcPr>
            <w:tcW w:w="4915" w:type="dxa"/>
            <w:shd w:val="clear" w:color="auto" w:fill="auto"/>
          </w:tcPr>
          <w:p w14:paraId="44A294D6" w14:textId="77777777" w:rsidR="00E51BBD" w:rsidRPr="005B07E8" w:rsidRDefault="00297FAF" w:rsidP="002D1EB6">
            <w:pPr>
              <w:pStyle w:val="ListParagraph"/>
              <w:spacing w:before="120" w:after="120"/>
              <w:ind w:left="0"/>
              <w:jc w:val="both"/>
              <w:rPr>
                <w:rFonts w:ascii="Times New Roman" w:hAnsi="Times New Roman"/>
                <w:sz w:val="24"/>
                <w:szCs w:val="24"/>
              </w:rPr>
            </w:pPr>
            <w:hyperlink r:id="rId16" w:history="1">
              <w:r w:rsidR="008924C4" w:rsidRPr="005B07E8">
                <w:rPr>
                  <w:rStyle w:val="Hyperlink"/>
                </w:rPr>
                <w:t>https://github.com/tecnalogia/SIC/blob/master/documento/Procedimientos.docx</w:t>
              </w:r>
            </w:hyperlink>
          </w:p>
        </w:tc>
      </w:tr>
    </w:tbl>
    <w:p w14:paraId="7A9D1725" w14:textId="77777777" w:rsidR="00E51BBD" w:rsidRPr="005B07E8" w:rsidRDefault="00E51BBD" w:rsidP="002D1EB6">
      <w:pPr>
        <w:pStyle w:val="ListParagraph"/>
        <w:spacing w:before="120" w:after="120"/>
        <w:ind w:left="1080"/>
        <w:jc w:val="both"/>
        <w:rPr>
          <w:rFonts w:ascii="Times New Roman" w:hAnsi="Times New Roman"/>
          <w:sz w:val="24"/>
          <w:szCs w:val="24"/>
        </w:rPr>
      </w:pPr>
    </w:p>
    <w:p w14:paraId="778DD209" w14:textId="77777777" w:rsidR="00737ABB" w:rsidRPr="00737ABB" w:rsidRDefault="00737ABB" w:rsidP="002D1EB6">
      <w:pPr>
        <w:pStyle w:val="BodyText"/>
        <w:spacing w:line="276" w:lineRule="auto"/>
      </w:pPr>
    </w:p>
    <w:p w14:paraId="16BF9D2E" w14:textId="77777777" w:rsidR="003A715D" w:rsidRDefault="003A715D" w:rsidP="002D1EB6">
      <w:pPr>
        <w:pStyle w:val="Heading2"/>
        <w:numPr>
          <w:ilvl w:val="1"/>
          <w:numId w:val="21"/>
        </w:numPr>
        <w:tabs>
          <w:tab w:val="left" w:pos="726"/>
        </w:tabs>
        <w:spacing w:after="0" w:line="276" w:lineRule="auto"/>
        <w:jc w:val="both"/>
        <w:rPr>
          <w:szCs w:val="24"/>
        </w:rPr>
      </w:pPr>
      <w:bookmarkStart w:id="25" w:name="_Toc21010178"/>
      <w:r w:rsidRPr="00D8024B">
        <w:rPr>
          <w:szCs w:val="24"/>
        </w:rPr>
        <w:t>Ambiente de Computación y Herramientas</w:t>
      </w:r>
      <w:bookmarkEnd w:id="25"/>
    </w:p>
    <w:p w14:paraId="4FFDB591" w14:textId="77777777" w:rsidR="0016379D" w:rsidRDefault="0016379D" w:rsidP="002D1EB6">
      <w:pPr>
        <w:pStyle w:val="BodyText"/>
        <w:spacing w:line="276" w:lineRule="auto"/>
      </w:pPr>
    </w:p>
    <w:p w14:paraId="532B5CEF" w14:textId="2D27C0FB" w:rsidR="0016379D" w:rsidRPr="0016379D" w:rsidRDefault="0016379D" w:rsidP="002D1EB6">
      <w:pPr>
        <w:pStyle w:val="BodyText"/>
        <w:spacing w:line="276" w:lineRule="auto"/>
      </w:pPr>
    </w:p>
    <w:p w14:paraId="41990DD2" w14:textId="77777777" w:rsidR="003D0035" w:rsidRPr="009B2A3A" w:rsidRDefault="003D0035" w:rsidP="002D1EB6">
      <w:pPr>
        <w:spacing w:line="276" w:lineRule="auto"/>
        <w:jc w:val="both"/>
        <w:rPr>
          <w:rFonts w:ascii="Calibri" w:eastAsia="Times New Roman" w:hAnsi="Calibri" w:cs="Calibri"/>
          <w:u w:val="single"/>
          <w:lang w:val="es-CO" w:eastAsia="es-CO" w:bidi="ar-S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30"/>
        <w:gridCol w:w="3231"/>
        <w:gridCol w:w="3218"/>
      </w:tblGrid>
      <w:tr w:rsidR="003D0035" w:rsidRPr="0039596F" w14:paraId="528AEFF2" w14:textId="77777777" w:rsidTr="00217C65">
        <w:tc>
          <w:tcPr>
            <w:tcW w:w="3276" w:type="dxa"/>
          </w:tcPr>
          <w:p w14:paraId="27B418B1" w14:textId="77777777" w:rsidR="003D0035" w:rsidRPr="0039596F" w:rsidRDefault="0016379D" w:rsidP="002D1EB6">
            <w:pPr>
              <w:spacing w:line="276" w:lineRule="auto"/>
              <w:jc w:val="center"/>
              <w:rPr>
                <w:rFonts w:ascii="Calibri" w:hAnsi="Calibri" w:cs="Calibri"/>
                <w:b/>
                <w:sz w:val="22"/>
                <w:szCs w:val="22"/>
              </w:rPr>
            </w:pPr>
            <w:r>
              <w:rPr>
                <w:rFonts w:ascii="Calibri" w:hAnsi="Calibri" w:cs="Calibri"/>
                <w:b/>
                <w:sz w:val="22"/>
                <w:szCs w:val="22"/>
              </w:rPr>
              <w:t>Herramientas</w:t>
            </w:r>
          </w:p>
        </w:tc>
        <w:tc>
          <w:tcPr>
            <w:tcW w:w="3276" w:type="dxa"/>
          </w:tcPr>
          <w:p w14:paraId="43240B41" w14:textId="77777777" w:rsidR="003D0035" w:rsidRPr="0039596F" w:rsidRDefault="0016379D" w:rsidP="002D1EB6">
            <w:pPr>
              <w:spacing w:line="276" w:lineRule="auto"/>
              <w:jc w:val="center"/>
              <w:rPr>
                <w:rFonts w:ascii="Calibri" w:hAnsi="Calibri" w:cs="Calibri"/>
                <w:b/>
                <w:sz w:val="22"/>
                <w:szCs w:val="22"/>
              </w:rPr>
            </w:pPr>
            <w:r>
              <w:rPr>
                <w:rFonts w:ascii="Calibri" w:hAnsi="Calibri" w:cs="Calibri"/>
                <w:b/>
                <w:sz w:val="22"/>
                <w:szCs w:val="22"/>
              </w:rPr>
              <w:t>Desarrollador</w:t>
            </w:r>
          </w:p>
        </w:tc>
        <w:tc>
          <w:tcPr>
            <w:tcW w:w="3277" w:type="dxa"/>
          </w:tcPr>
          <w:p w14:paraId="58D084FE" w14:textId="77777777" w:rsidR="003D0035" w:rsidRPr="0039596F" w:rsidRDefault="0016379D" w:rsidP="002D1EB6">
            <w:pPr>
              <w:spacing w:line="276" w:lineRule="auto"/>
              <w:jc w:val="center"/>
              <w:rPr>
                <w:rFonts w:ascii="Calibri" w:hAnsi="Calibri" w:cs="Calibri"/>
                <w:b/>
                <w:sz w:val="22"/>
                <w:szCs w:val="22"/>
              </w:rPr>
            </w:pPr>
            <w:r>
              <w:rPr>
                <w:rFonts w:ascii="Calibri" w:hAnsi="Calibri" w:cs="Calibri"/>
                <w:b/>
                <w:sz w:val="22"/>
                <w:szCs w:val="22"/>
              </w:rPr>
              <w:t>Versión</w:t>
            </w:r>
          </w:p>
        </w:tc>
      </w:tr>
      <w:tr w:rsidR="003D0035" w:rsidRPr="0039596F" w14:paraId="16B98959" w14:textId="77777777" w:rsidTr="00217C65">
        <w:tc>
          <w:tcPr>
            <w:tcW w:w="3276" w:type="dxa"/>
          </w:tcPr>
          <w:p w14:paraId="3723F16E" w14:textId="77777777" w:rsidR="003D0035" w:rsidRPr="004E60E8" w:rsidRDefault="0016379D" w:rsidP="002D1EB6">
            <w:pPr>
              <w:spacing w:line="276" w:lineRule="auto"/>
              <w:jc w:val="both"/>
              <w:rPr>
                <w:rFonts w:ascii="Calibri" w:hAnsi="Calibri" w:cs="Calibri"/>
                <w:sz w:val="22"/>
                <w:szCs w:val="22"/>
              </w:rPr>
            </w:pPr>
            <w:proofErr w:type="spellStart"/>
            <w:r>
              <w:rPr>
                <w:rFonts w:ascii="Calibri" w:hAnsi="Calibri" w:cs="Calibri"/>
                <w:sz w:val="22"/>
                <w:szCs w:val="22"/>
              </w:rPr>
              <w:t>Github</w:t>
            </w:r>
            <w:proofErr w:type="spellEnd"/>
          </w:p>
        </w:tc>
        <w:tc>
          <w:tcPr>
            <w:tcW w:w="3276" w:type="dxa"/>
          </w:tcPr>
          <w:p w14:paraId="78F1CC9E" w14:textId="77777777" w:rsidR="003D0035" w:rsidRPr="004E60E8" w:rsidRDefault="0016379D" w:rsidP="002D1EB6">
            <w:pPr>
              <w:spacing w:line="276" w:lineRule="auto"/>
              <w:jc w:val="both"/>
              <w:rPr>
                <w:rFonts w:ascii="Calibri" w:hAnsi="Calibri" w:cs="Calibri"/>
                <w:sz w:val="22"/>
                <w:szCs w:val="22"/>
              </w:rPr>
            </w:pPr>
            <w:proofErr w:type="spellStart"/>
            <w:r>
              <w:rPr>
                <w:rFonts w:ascii="Calibri" w:hAnsi="Calibri" w:cs="Calibri"/>
                <w:sz w:val="22"/>
                <w:szCs w:val="22"/>
              </w:rPr>
              <w:t>Github</w:t>
            </w:r>
            <w:proofErr w:type="spellEnd"/>
            <w:r>
              <w:rPr>
                <w:rFonts w:ascii="Calibri" w:hAnsi="Calibri" w:cs="Calibri"/>
                <w:sz w:val="22"/>
                <w:szCs w:val="22"/>
              </w:rPr>
              <w:t xml:space="preserve"> INC</w:t>
            </w:r>
          </w:p>
        </w:tc>
        <w:tc>
          <w:tcPr>
            <w:tcW w:w="3277" w:type="dxa"/>
          </w:tcPr>
          <w:p w14:paraId="6F43CA6C" w14:textId="77777777" w:rsidR="003D0035" w:rsidRPr="004E60E8" w:rsidRDefault="0016379D" w:rsidP="002D1EB6">
            <w:pPr>
              <w:spacing w:line="276" w:lineRule="auto"/>
              <w:jc w:val="both"/>
              <w:rPr>
                <w:rFonts w:ascii="Calibri" w:hAnsi="Calibri" w:cs="Calibri"/>
                <w:sz w:val="22"/>
                <w:szCs w:val="22"/>
              </w:rPr>
            </w:pPr>
            <w:r>
              <w:rPr>
                <w:rFonts w:ascii="Calibri" w:hAnsi="Calibri" w:cs="Calibri"/>
                <w:sz w:val="22"/>
                <w:szCs w:val="22"/>
              </w:rPr>
              <w:t>2.0</w:t>
            </w:r>
          </w:p>
        </w:tc>
      </w:tr>
      <w:tr w:rsidR="003D0035" w:rsidRPr="0039596F" w14:paraId="74C98F7C" w14:textId="77777777" w:rsidTr="00217C65">
        <w:tc>
          <w:tcPr>
            <w:tcW w:w="3276" w:type="dxa"/>
          </w:tcPr>
          <w:p w14:paraId="66D6D566" w14:textId="77777777" w:rsidR="003D0035" w:rsidRPr="004E60E8" w:rsidRDefault="0016379D" w:rsidP="002D1EB6">
            <w:pPr>
              <w:spacing w:line="276" w:lineRule="auto"/>
              <w:jc w:val="both"/>
              <w:rPr>
                <w:rFonts w:ascii="Calibri" w:hAnsi="Calibri" w:cs="Calibri"/>
                <w:sz w:val="22"/>
                <w:szCs w:val="22"/>
              </w:rPr>
            </w:pPr>
            <w:r>
              <w:rPr>
                <w:rFonts w:ascii="Calibri" w:hAnsi="Calibri" w:cs="Calibri"/>
                <w:sz w:val="22"/>
                <w:szCs w:val="22"/>
              </w:rPr>
              <w:t xml:space="preserve">Visual </w:t>
            </w:r>
            <w:proofErr w:type="spellStart"/>
            <w:r>
              <w:rPr>
                <w:rFonts w:ascii="Calibri" w:hAnsi="Calibri" w:cs="Calibri"/>
                <w:sz w:val="22"/>
                <w:szCs w:val="22"/>
              </w:rPr>
              <w:t>Code</w:t>
            </w:r>
            <w:proofErr w:type="spellEnd"/>
            <w:r>
              <w:rPr>
                <w:rFonts w:ascii="Calibri" w:hAnsi="Calibri" w:cs="Calibri"/>
                <w:sz w:val="22"/>
                <w:szCs w:val="22"/>
              </w:rPr>
              <w:t xml:space="preserve"> Studio</w:t>
            </w:r>
          </w:p>
        </w:tc>
        <w:tc>
          <w:tcPr>
            <w:tcW w:w="3276" w:type="dxa"/>
          </w:tcPr>
          <w:p w14:paraId="5AC5A17D" w14:textId="77777777" w:rsidR="003D0035" w:rsidRPr="004E60E8" w:rsidRDefault="0016379D" w:rsidP="002D1EB6">
            <w:pPr>
              <w:spacing w:line="276" w:lineRule="auto"/>
              <w:jc w:val="both"/>
              <w:rPr>
                <w:rFonts w:ascii="Calibri" w:hAnsi="Calibri" w:cs="Calibri"/>
                <w:sz w:val="22"/>
                <w:szCs w:val="22"/>
              </w:rPr>
            </w:pPr>
            <w:r>
              <w:rPr>
                <w:rFonts w:ascii="Calibri" w:hAnsi="Calibri" w:cs="Calibri"/>
                <w:sz w:val="22"/>
                <w:szCs w:val="22"/>
              </w:rPr>
              <w:t>Microsoft</w:t>
            </w:r>
          </w:p>
        </w:tc>
        <w:tc>
          <w:tcPr>
            <w:tcW w:w="3277" w:type="dxa"/>
          </w:tcPr>
          <w:p w14:paraId="6AD126C7" w14:textId="77777777" w:rsidR="003D0035" w:rsidRPr="004E60E8" w:rsidRDefault="0016379D" w:rsidP="002D1EB6">
            <w:pPr>
              <w:spacing w:line="276" w:lineRule="auto"/>
              <w:jc w:val="both"/>
              <w:rPr>
                <w:rFonts w:ascii="Calibri" w:hAnsi="Calibri" w:cs="Calibri"/>
                <w:sz w:val="22"/>
                <w:szCs w:val="22"/>
              </w:rPr>
            </w:pPr>
            <w:r>
              <w:rPr>
                <w:rFonts w:ascii="Calibri" w:hAnsi="Calibri" w:cs="Calibri"/>
                <w:sz w:val="22"/>
                <w:szCs w:val="22"/>
              </w:rPr>
              <w:t>3.0</w:t>
            </w:r>
          </w:p>
        </w:tc>
      </w:tr>
      <w:tr w:rsidR="0016379D" w:rsidRPr="0039596F" w14:paraId="5D8DC061" w14:textId="77777777" w:rsidTr="00217C65">
        <w:tc>
          <w:tcPr>
            <w:tcW w:w="3276" w:type="dxa"/>
          </w:tcPr>
          <w:p w14:paraId="7392772A" w14:textId="77777777" w:rsidR="0016379D" w:rsidRDefault="0016379D" w:rsidP="002D1EB6">
            <w:pPr>
              <w:spacing w:line="276" w:lineRule="auto"/>
              <w:jc w:val="both"/>
              <w:rPr>
                <w:rFonts w:ascii="Calibri" w:hAnsi="Calibri" w:cs="Calibri"/>
                <w:sz w:val="22"/>
                <w:szCs w:val="22"/>
              </w:rPr>
            </w:pPr>
            <w:r>
              <w:rPr>
                <w:rFonts w:ascii="Calibri" w:hAnsi="Calibri" w:cs="Calibri"/>
                <w:sz w:val="22"/>
                <w:szCs w:val="22"/>
              </w:rPr>
              <w:t>AWS</w:t>
            </w:r>
          </w:p>
        </w:tc>
        <w:tc>
          <w:tcPr>
            <w:tcW w:w="3276" w:type="dxa"/>
          </w:tcPr>
          <w:p w14:paraId="54F26E7B" w14:textId="77777777" w:rsidR="0016379D" w:rsidRDefault="0016379D" w:rsidP="002D1EB6">
            <w:pPr>
              <w:spacing w:line="276" w:lineRule="auto"/>
              <w:jc w:val="both"/>
              <w:rPr>
                <w:rFonts w:ascii="Calibri" w:hAnsi="Calibri" w:cs="Calibri"/>
                <w:sz w:val="22"/>
                <w:szCs w:val="22"/>
              </w:rPr>
            </w:pPr>
            <w:r>
              <w:rPr>
                <w:rFonts w:ascii="Calibri" w:hAnsi="Calibri" w:cs="Calibri"/>
                <w:sz w:val="22"/>
                <w:szCs w:val="22"/>
              </w:rPr>
              <w:t>Amazon</w:t>
            </w:r>
          </w:p>
        </w:tc>
        <w:tc>
          <w:tcPr>
            <w:tcW w:w="3277" w:type="dxa"/>
          </w:tcPr>
          <w:p w14:paraId="738557FF" w14:textId="77777777" w:rsidR="0016379D" w:rsidRDefault="0016379D" w:rsidP="002D1EB6">
            <w:pPr>
              <w:spacing w:line="276" w:lineRule="auto"/>
              <w:jc w:val="both"/>
              <w:rPr>
                <w:rFonts w:ascii="Calibri" w:hAnsi="Calibri" w:cs="Calibri"/>
                <w:sz w:val="22"/>
                <w:szCs w:val="22"/>
              </w:rPr>
            </w:pPr>
          </w:p>
        </w:tc>
      </w:tr>
      <w:tr w:rsidR="0016379D" w:rsidRPr="0039596F" w14:paraId="5D1EBBA7" w14:textId="77777777" w:rsidTr="00217C65">
        <w:tc>
          <w:tcPr>
            <w:tcW w:w="3276" w:type="dxa"/>
          </w:tcPr>
          <w:p w14:paraId="221A3510" w14:textId="77777777" w:rsidR="0016379D" w:rsidRDefault="0016379D" w:rsidP="002D1EB6">
            <w:pPr>
              <w:spacing w:line="276" w:lineRule="auto"/>
              <w:jc w:val="both"/>
              <w:rPr>
                <w:rFonts w:ascii="Calibri" w:hAnsi="Calibri" w:cs="Calibri"/>
                <w:sz w:val="22"/>
                <w:szCs w:val="22"/>
              </w:rPr>
            </w:pPr>
            <w:r>
              <w:rPr>
                <w:rFonts w:ascii="Calibri" w:hAnsi="Calibri" w:cs="Calibri"/>
                <w:sz w:val="22"/>
                <w:szCs w:val="22"/>
              </w:rPr>
              <w:t>Jenkins CI/DC</w:t>
            </w:r>
          </w:p>
        </w:tc>
        <w:tc>
          <w:tcPr>
            <w:tcW w:w="3276" w:type="dxa"/>
          </w:tcPr>
          <w:p w14:paraId="627268E6" w14:textId="77777777" w:rsidR="0016379D" w:rsidRDefault="0016379D" w:rsidP="002D1EB6">
            <w:pPr>
              <w:spacing w:line="276" w:lineRule="auto"/>
              <w:jc w:val="both"/>
              <w:rPr>
                <w:rFonts w:ascii="Calibri" w:hAnsi="Calibri" w:cs="Calibri"/>
                <w:sz w:val="22"/>
                <w:szCs w:val="22"/>
              </w:rPr>
            </w:pPr>
            <w:proofErr w:type="spellStart"/>
            <w:r w:rsidRPr="0016379D">
              <w:rPr>
                <w:rFonts w:ascii="Calibri" w:hAnsi="Calibri" w:cs="Calibri"/>
                <w:sz w:val="22"/>
                <w:szCs w:val="22"/>
              </w:rPr>
              <w:t>Kohsuke</w:t>
            </w:r>
            <w:proofErr w:type="spellEnd"/>
            <w:r w:rsidRPr="0016379D">
              <w:rPr>
                <w:rFonts w:ascii="Calibri" w:hAnsi="Calibri" w:cs="Calibri"/>
                <w:sz w:val="22"/>
                <w:szCs w:val="22"/>
              </w:rPr>
              <w:t xml:space="preserve"> Kawaguchi</w:t>
            </w:r>
          </w:p>
        </w:tc>
        <w:tc>
          <w:tcPr>
            <w:tcW w:w="3277" w:type="dxa"/>
          </w:tcPr>
          <w:p w14:paraId="5A2F2156" w14:textId="77777777" w:rsidR="0016379D" w:rsidRDefault="0016379D" w:rsidP="002D1EB6">
            <w:pPr>
              <w:spacing w:line="276" w:lineRule="auto"/>
              <w:jc w:val="both"/>
              <w:rPr>
                <w:rFonts w:ascii="Calibri" w:hAnsi="Calibri" w:cs="Calibri"/>
                <w:sz w:val="22"/>
                <w:szCs w:val="22"/>
              </w:rPr>
            </w:pPr>
            <w:r>
              <w:rPr>
                <w:rFonts w:ascii="Calibri" w:hAnsi="Calibri" w:cs="Calibri"/>
                <w:sz w:val="22"/>
                <w:szCs w:val="22"/>
              </w:rPr>
              <w:t>4.1</w:t>
            </w:r>
          </w:p>
        </w:tc>
      </w:tr>
    </w:tbl>
    <w:p w14:paraId="7F11E695" w14:textId="77777777" w:rsidR="003A715D" w:rsidRDefault="003A715D" w:rsidP="002D1EB6">
      <w:pPr>
        <w:pStyle w:val="InfoBlue"/>
        <w:tabs>
          <w:tab w:val="clear" w:pos="426"/>
          <w:tab w:val="left" w:pos="1276"/>
        </w:tabs>
        <w:spacing w:line="276" w:lineRule="auto"/>
        <w:ind w:left="850"/>
        <w:rPr>
          <w:rFonts w:ascii="Calibri" w:hAnsi="Calibri"/>
          <w:sz w:val="24"/>
        </w:rPr>
      </w:pPr>
    </w:p>
    <w:p w14:paraId="6CC7D810" w14:textId="77777777" w:rsidR="00737ABB" w:rsidRDefault="00737ABB" w:rsidP="002D1EB6">
      <w:pPr>
        <w:pStyle w:val="Heading2"/>
        <w:numPr>
          <w:ilvl w:val="1"/>
          <w:numId w:val="21"/>
        </w:numPr>
        <w:tabs>
          <w:tab w:val="left" w:pos="726"/>
        </w:tabs>
        <w:spacing w:after="0" w:line="276" w:lineRule="auto"/>
        <w:jc w:val="both"/>
        <w:rPr>
          <w:szCs w:val="24"/>
        </w:rPr>
      </w:pPr>
      <w:bookmarkStart w:id="26" w:name="_Toc21010179"/>
      <w:r>
        <w:rPr>
          <w:szCs w:val="24"/>
        </w:rPr>
        <w:t>Organización de los proyectos</w:t>
      </w:r>
      <w:bookmarkEnd w:id="26"/>
    </w:p>
    <w:p w14:paraId="49B8DA6B" w14:textId="77777777" w:rsidR="008924C4" w:rsidRPr="008924C4" w:rsidRDefault="008924C4" w:rsidP="002D1EB6">
      <w:pPr>
        <w:pStyle w:val="BodyText"/>
        <w:spacing w:line="276" w:lineRule="auto"/>
      </w:pPr>
    </w:p>
    <w:p w14:paraId="53A01768" w14:textId="77777777" w:rsidR="003A715D" w:rsidRDefault="00737ABB" w:rsidP="002D1EB6">
      <w:pPr>
        <w:pStyle w:val="Heading2"/>
        <w:numPr>
          <w:ilvl w:val="1"/>
          <w:numId w:val="21"/>
        </w:numPr>
        <w:tabs>
          <w:tab w:val="left" w:pos="726"/>
        </w:tabs>
        <w:spacing w:after="0" w:line="276" w:lineRule="auto"/>
        <w:jc w:val="both"/>
        <w:rPr>
          <w:szCs w:val="24"/>
        </w:rPr>
      </w:pPr>
      <w:bookmarkStart w:id="27" w:name="_Toc21010180"/>
      <w:r>
        <w:rPr>
          <w:szCs w:val="24"/>
        </w:rPr>
        <w:t xml:space="preserve">Roles o </w:t>
      </w:r>
      <w:r w:rsidRPr="00737ABB">
        <w:rPr>
          <w:szCs w:val="24"/>
        </w:rPr>
        <w:t>r</w:t>
      </w:r>
      <w:r w:rsidR="003A715D" w:rsidRPr="00737ABB">
        <w:rPr>
          <w:szCs w:val="24"/>
        </w:rPr>
        <w:t>esponsabilidades</w:t>
      </w:r>
      <w:bookmarkEnd w:id="27"/>
    </w:p>
    <w:p w14:paraId="3FAED722" w14:textId="77777777" w:rsidR="00E51BBD" w:rsidRPr="00E51BBD" w:rsidRDefault="00E51BBD" w:rsidP="002D1EB6">
      <w:pPr>
        <w:pStyle w:val="BodyText"/>
        <w:spacing w:line="276" w:lineRule="auto"/>
      </w:pPr>
    </w:p>
    <w:p w14:paraId="318011D6" w14:textId="77777777" w:rsidR="0057572B" w:rsidRPr="002D04B5" w:rsidRDefault="0057572B" w:rsidP="002D1EB6">
      <w:pPr>
        <w:pStyle w:val="BodyText"/>
        <w:spacing w:line="276" w:lineRule="auto"/>
        <w:jc w:val="both"/>
        <w:rPr>
          <w:color w:val="4F6228"/>
        </w:rPr>
      </w:pPr>
    </w:p>
    <w:p w14:paraId="19391A75" w14:textId="77777777" w:rsidR="003D0035" w:rsidRDefault="003D0035" w:rsidP="002D1EB6">
      <w:pPr>
        <w:pStyle w:val="InfoBlue"/>
        <w:spacing w:line="276" w:lineRule="auto"/>
        <w:rPr>
          <w:rFonts w:ascii="Calibri" w:eastAsia="Times New Roman" w:hAnsi="Calibri" w:cs="Calibri"/>
          <w:i w:val="0"/>
          <w:color w:val="auto"/>
          <w:sz w:val="24"/>
          <w:lang w:val="es-CO" w:eastAsia="es-CO" w:bidi="ar-SA"/>
        </w:rPr>
      </w:pPr>
      <w:r w:rsidRPr="004E60E8">
        <w:rPr>
          <w:rFonts w:ascii="Calibri" w:eastAsia="Times New Roman" w:hAnsi="Calibri" w:cs="Calibri"/>
          <w:i w:val="0"/>
          <w:color w:val="auto"/>
          <w:sz w:val="24"/>
          <w:lang w:val="es-CO" w:eastAsia="es-CO" w:bidi="ar-SA"/>
        </w:rPr>
        <w:t xml:space="preserve">Según el tamaño de proyecto se empiezan a establecer los grupos de trabajo. </w:t>
      </w:r>
      <w:r w:rsidR="00C930FA">
        <w:rPr>
          <w:rFonts w:ascii="Calibri" w:eastAsia="Times New Roman" w:hAnsi="Calibri" w:cs="Calibri"/>
          <w:i w:val="0"/>
          <w:color w:val="auto"/>
          <w:sz w:val="24"/>
          <w:lang w:val="es-CO" w:eastAsia="es-CO" w:bidi="ar-SA"/>
        </w:rPr>
        <w:t>El plan de GDC de los pro</w:t>
      </w:r>
      <w:r w:rsidRPr="004E60E8">
        <w:rPr>
          <w:rFonts w:ascii="Calibri" w:eastAsia="Times New Roman" w:hAnsi="Calibri" w:cs="Calibri"/>
          <w:i w:val="0"/>
          <w:color w:val="auto"/>
          <w:sz w:val="24"/>
          <w:lang w:val="es-CO" w:eastAsia="es-CO" w:bidi="ar-SA"/>
        </w:rPr>
        <w:t>yecto</w:t>
      </w:r>
      <w:r w:rsidR="00C930FA">
        <w:rPr>
          <w:rFonts w:ascii="Calibri" w:eastAsia="Times New Roman" w:hAnsi="Calibri" w:cs="Calibri"/>
          <w:i w:val="0"/>
          <w:color w:val="auto"/>
          <w:sz w:val="24"/>
          <w:lang w:val="es-CO" w:eastAsia="es-CO" w:bidi="ar-SA"/>
        </w:rPr>
        <w:t>s de software cuenta con los siguientes cargos</w:t>
      </w:r>
      <w:r w:rsidRPr="004E60E8">
        <w:rPr>
          <w:rFonts w:ascii="Calibri" w:eastAsia="Times New Roman" w:hAnsi="Calibri" w:cs="Calibri"/>
          <w:i w:val="0"/>
          <w:color w:val="auto"/>
          <w:sz w:val="24"/>
          <w:lang w:val="es-CO" w:eastAsia="es-CO" w:bidi="ar-SA"/>
        </w:rPr>
        <w:t>:</w:t>
      </w:r>
    </w:p>
    <w:p w14:paraId="3EB8BA91" w14:textId="77777777" w:rsidR="003D0035" w:rsidRDefault="003D0035" w:rsidP="002D1EB6">
      <w:pPr>
        <w:pStyle w:val="InfoBlue"/>
        <w:spacing w:line="276" w:lineRule="auto"/>
        <w:rPr>
          <w:rFonts w:ascii="Calibri" w:eastAsia="Times New Roman" w:hAnsi="Calibri" w:cs="Calibri"/>
          <w:i w:val="0"/>
          <w:color w:val="auto"/>
          <w:sz w:val="24"/>
          <w:lang w:val="es-CO" w:eastAsia="es-CO" w:bidi="ar-S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6"/>
        <w:gridCol w:w="3694"/>
        <w:gridCol w:w="3929"/>
      </w:tblGrid>
      <w:tr w:rsidR="003D0035" w:rsidRPr="00047F0D" w14:paraId="4187AB9C" w14:textId="77777777" w:rsidTr="00406976">
        <w:tc>
          <w:tcPr>
            <w:tcW w:w="2093" w:type="dxa"/>
          </w:tcPr>
          <w:p w14:paraId="4FDA3221" w14:textId="77777777" w:rsidR="003D0035" w:rsidRPr="00047F0D" w:rsidRDefault="003D0035" w:rsidP="002D1EB6">
            <w:pPr>
              <w:pStyle w:val="InfoBlue"/>
              <w:spacing w:line="276" w:lineRule="auto"/>
              <w:jc w:val="center"/>
              <w:rPr>
                <w:rFonts w:ascii="Calibri" w:hAnsi="Calibri" w:cs="Calibri"/>
                <w:b/>
                <w:i w:val="0"/>
                <w:color w:val="auto"/>
                <w:sz w:val="24"/>
              </w:rPr>
            </w:pPr>
            <w:r w:rsidRPr="00047F0D">
              <w:rPr>
                <w:rFonts w:ascii="Calibri" w:hAnsi="Calibri" w:cs="Calibri"/>
                <w:b/>
                <w:i w:val="0"/>
                <w:color w:val="auto"/>
                <w:sz w:val="24"/>
              </w:rPr>
              <w:t>NOMBRE</w:t>
            </w:r>
          </w:p>
        </w:tc>
        <w:tc>
          <w:tcPr>
            <w:tcW w:w="3787" w:type="dxa"/>
          </w:tcPr>
          <w:p w14:paraId="00C1F395" w14:textId="77777777" w:rsidR="003D0035" w:rsidRPr="00047F0D" w:rsidRDefault="003D0035" w:rsidP="002D1EB6">
            <w:pPr>
              <w:pStyle w:val="InfoBlue"/>
              <w:spacing w:line="276" w:lineRule="auto"/>
              <w:jc w:val="center"/>
              <w:rPr>
                <w:rFonts w:ascii="Calibri" w:hAnsi="Calibri" w:cs="Calibri"/>
                <w:b/>
                <w:i w:val="0"/>
                <w:color w:val="auto"/>
                <w:sz w:val="24"/>
              </w:rPr>
            </w:pPr>
            <w:r w:rsidRPr="00047F0D">
              <w:rPr>
                <w:rFonts w:ascii="Calibri" w:hAnsi="Calibri" w:cs="Calibri"/>
                <w:b/>
                <w:i w:val="0"/>
                <w:color w:val="auto"/>
                <w:sz w:val="24"/>
              </w:rPr>
              <w:t>CARGO</w:t>
            </w:r>
          </w:p>
        </w:tc>
        <w:tc>
          <w:tcPr>
            <w:tcW w:w="4025" w:type="dxa"/>
          </w:tcPr>
          <w:p w14:paraId="2BAA5B92" w14:textId="77777777" w:rsidR="003D0035" w:rsidRPr="00047F0D" w:rsidRDefault="00C930FA" w:rsidP="002D1EB6">
            <w:pPr>
              <w:pStyle w:val="InfoBlue"/>
              <w:spacing w:line="276" w:lineRule="auto"/>
              <w:jc w:val="center"/>
              <w:rPr>
                <w:rFonts w:ascii="Calibri" w:hAnsi="Calibri" w:cs="Calibri"/>
                <w:b/>
                <w:i w:val="0"/>
                <w:color w:val="auto"/>
                <w:sz w:val="24"/>
              </w:rPr>
            </w:pPr>
            <w:r>
              <w:rPr>
                <w:rFonts w:ascii="Calibri" w:hAnsi="Calibri" w:cs="Calibri"/>
                <w:b/>
                <w:i w:val="0"/>
                <w:color w:val="auto"/>
                <w:sz w:val="24"/>
              </w:rPr>
              <w:t>DESCRIPCIÓN</w:t>
            </w:r>
          </w:p>
        </w:tc>
      </w:tr>
      <w:tr w:rsidR="003D0035" w:rsidRPr="00047F0D" w14:paraId="1454A77F" w14:textId="77777777" w:rsidTr="00406976">
        <w:tc>
          <w:tcPr>
            <w:tcW w:w="2093" w:type="dxa"/>
          </w:tcPr>
          <w:p w14:paraId="0CCF4E2A" w14:textId="77777777" w:rsidR="003D0035" w:rsidRPr="00047F0D" w:rsidRDefault="00162987" w:rsidP="002D1EB6">
            <w:pPr>
              <w:pStyle w:val="InfoBlue"/>
              <w:spacing w:line="276" w:lineRule="auto"/>
              <w:rPr>
                <w:rFonts w:ascii="Calibri" w:hAnsi="Calibri" w:cs="Calibri"/>
                <w:i w:val="0"/>
                <w:color w:val="auto"/>
                <w:sz w:val="24"/>
              </w:rPr>
            </w:pPr>
            <w:r>
              <w:rPr>
                <w:rFonts w:ascii="Calibri" w:hAnsi="Calibri" w:cs="Calibri"/>
                <w:i w:val="0"/>
                <w:color w:val="auto"/>
                <w:sz w:val="24"/>
              </w:rPr>
              <w:t>Erik Manchego</w:t>
            </w:r>
          </w:p>
        </w:tc>
        <w:tc>
          <w:tcPr>
            <w:tcW w:w="3787" w:type="dxa"/>
          </w:tcPr>
          <w:p w14:paraId="07F64BD2" w14:textId="77777777" w:rsidR="003D0035" w:rsidRPr="00047F0D" w:rsidRDefault="00C930FA" w:rsidP="002D1EB6">
            <w:pPr>
              <w:pStyle w:val="InfoBlue"/>
              <w:spacing w:line="276" w:lineRule="auto"/>
              <w:rPr>
                <w:rFonts w:ascii="Calibri" w:hAnsi="Calibri" w:cs="Calibri"/>
                <w:i w:val="0"/>
                <w:color w:val="auto"/>
                <w:sz w:val="24"/>
              </w:rPr>
            </w:pPr>
            <w:r w:rsidRPr="006F15CF">
              <w:rPr>
                <w:rFonts w:ascii="Times New Roman" w:eastAsia="Times New Roman" w:hAnsi="Times New Roman" w:cs="Times New Roman"/>
                <w:b/>
                <w:bCs/>
                <w:color w:val="000000"/>
                <w:sz w:val="24"/>
                <w:lang w:eastAsia="es-PE"/>
              </w:rPr>
              <w:t>Bibliotecario</w:t>
            </w:r>
          </w:p>
        </w:tc>
        <w:tc>
          <w:tcPr>
            <w:tcW w:w="4025" w:type="dxa"/>
          </w:tcPr>
          <w:p w14:paraId="0EC7715D" w14:textId="77777777" w:rsidR="003D0035" w:rsidRPr="004772D1" w:rsidRDefault="00C930FA" w:rsidP="002D1EB6">
            <w:pPr>
              <w:pStyle w:val="InfoBlue"/>
              <w:spacing w:line="276" w:lineRule="auto"/>
              <w:rPr>
                <w:rFonts w:ascii="Calibri" w:hAnsi="Calibri" w:cs="Calibri"/>
                <w:i w:val="0"/>
                <w:color w:val="0070C0"/>
                <w:sz w:val="24"/>
                <w:u w:val="single"/>
              </w:rPr>
            </w:pPr>
            <w:r w:rsidRPr="006F15CF">
              <w:rPr>
                <w:rFonts w:ascii="Times New Roman" w:eastAsia="Times New Roman" w:hAnsi="Times New Roman" w:cs="Times New Roman"/>
                <w:color w:val="000000"/>
                <w:sz w:val="24"/>
                <w:lang w:eastAsia="es-PE"/>
              </w:rPr>
              <w:t>Responsable de las ramas, los usuarios del repositorio. Controla el ingreso y el acceso a las líneas base garantizando el uso de los procedimientos formales definidos en el plan</w:t>
            </w:r>
          </w:p>
        </w:tc>
      </w:tr>
      <w:tr w:rsidR="003D0035" w:rsidRPr="00047F0D" w14:paraId="36C0BC3A" w14:textId="77777777" w:rsidTr="00406976">
        <w:tc>
          <w:tcPr>
            <w:tcW w:w="2093" w:type="dxa"/>
          </w:tcPr>
          <w:p w14:paraId="0EAA7B25" w14:textId="77777777" w:rsidR="003D0035" w:rsidRPr="00047F0D" w:rsidRDefault="00EF7CD1" w:rsidP="002D1EB6">
            <w:pPr>
              <w:pStyle w:val="InfoBlue"/>
              <w:spacing w:line="276" w:lineRule="auto"/>
              <w:rPr>
                <w:rFonts w:ascii="Calibri" w:hAnsi="Calibri" w:cs="Calibri"/>
                <w:i w:val="0"/>
                <w:color w:val="auto"/>
                <w:sz w:val="24"/>
              </w:rPr>
            </w:pPr>
            <w:r>
              <w:rPr>
                <w:rFonts w:ascii="Calibri" w:hAnsi="Calibri" w:cs="Calibri"/>
                <w:i w:val="0"/>
                <w:color w:val="auto"/>
                <w:sz w:val="24"/>
              </w:rPr>
              <w:t xml:space="preserve">Percy </w:t>
            </w:r>
            <w:r w:rsidR="00162987">
              <w:rPr>
                <w:rFonts w:ascii="Calibri" w:hAnsi="Calibri" w:cs="Calibri"/>
                <w:i w:val="0"/>
                <w:color w:val="auto"/>
                <w:sz w:val="24"/>
              </w:rPr>
              <w:t>Tito</w:t>
            </w:r>
          </w:p>
        </w:tc>
        <w:tc>
          <w:tcPr>
            <w:tcW w:w="3787" w:type="dxa"/>
          </w:tcPr>
          <w:p w14:paraId="3D430346" w14:textId="77777777" w:rsidR="003D0035" w:rsidRPr="00047F0D" w:rsidRDefault="00C930FA" w:rsidP="002D1EB6">
            <w:pPr>
              <w:pStyle w:val="InfoBlue"/>
              <w:spacing w:line="276" w:lineRule="auto"/>
              <w:rPr>
                <w:rFonts w:ascii="Calibri" w:hAnsi="Calibri" w:cs="Calibri"/>
                <w:i w:val="0"/>
                <w:color w:val="auto"/>
                <w:sz w:val="24"/>
              </w:rPr>
            </w:pPr>
            <w:r w:rsidRPr="006F15CF">
              <w:rPr>
                <w:rFonts w:ascii="Times New Roman" w:eastAsia="Times New Roman" w:hAnsi="Times New Roman" w:cs="Times New Roman"/>
                <w:b/>
                <w:bCs/>
                <w:color w:val="000000"/>
                <w:sz w:val="24"/>
                <w:lang w:eastAsia="es-PE"/>
              </w:rPr>
              <w:t>Auditor</w:t>
            </w:r>
          </w:p>
        </w:tc>
        <w:tc>
          <w:tcPr>
            <w:tcW w:w="4025" w:type="dxa"/>
          </w:tcPr>
          <w:p w14:paraId="4EE15D2F" w14:textId="77777777" w:rsidR="003D0035" w:rsidRPr="004772D1" w:rsidRDefault="00C930FA" w:rsidP="002D1EB6">
            <w:pPr>
              <w:pStyle w:val="InfoBlue"/>
              <w:spacing w:line="276" w:lineRule="auto"/>
              <w:rPr>
                <w:rFonts w:ascii="Calibri" w:hAnsi="Calibri" w:cs="Calibri"/>
                <w:i w:val="0"/>
                <w:color w:val="0070C0"/>
                <w:sz w:val="24"/>
                <w:u w:val="single"/>
              </w:rPr>
            </w:pPr>
            <w:r w:rsidRPr="006F15CF">
              <w:rPr>
                <w:rFonts w:ascii="Times New Roman" w:eastAsia="Times New Roman" w:hAnsi="Times New Roman" w:cs="Times New Roman"/>
                <w:color w:val="000000"/>
                <w:sz w:val="24"/>
                <w:lang w:eastAsia="es-PE"/>
              </w:rPr>
              <w:t>Verifica y valida que una configuración propuesta sea completa y consistente. Provee una evaluación objetiva del producto y procesos para verificar el uso de estándares, directrices, especificaciones y procedimientos.</w:t>
            </w:r>
          </w:p>
        </w:tc>
      </w:tr>
      <w:tr w:rsidR="004772D1" w:rsidRPr="00047F0D" w14:paraId="6DDC2036" w14:textId="77777777" w:rsidTr="00406976">
        <w:tc>
          <w:tcPr>
            <w:tcW w:w="2093" w:type="dxa"/>
          </w:tcPr>
          <w:p w14:paraId="1B01C2FB" w14:textId="77777777" w:rsidR="004772D1" w:rsidRDefault="00EF7CD1" w:rsidP="002D1EB6">
            <w:pPr>
              <w:pStyle w:val="InfoBlue"/>
              <w:spacing w:line="276" w:lineRule="auto"/>
              <w:rPr>
                <w:rFonts w:ascii="Calibri" w:hAnsi="Calibri" w:cs="Calibri"/>
                <w:i w:val="0"/>
                <w:color w:val="auto"/>
                <w:sz w:val="24"/>
              </w:rPr>
            </w:pPr>
            <w:r>
              <w:rPr>
                <w:rFonts w:ascii="Calibri" w:hAnsi="Calibri" w:cs="Calibri"/>
                <w:i w:val="0"/>
                <w:color w:val="auto"/>
                <w:sz w:val="24"/>
              </w:rPr>
              <w:t xml:space="preserve">Julio </w:t>
            </w:r>
            <w:proofErr w:type="spellStart"/>
            <w:r w:rsidR="00162987">
              <w:rPr>
                <w:rFonts w:ascii="Calibri" w:hAnsi="Calibri" w:cs="Calibri"/>
                <w:i w:val="0"/>
                <w:color w:val="auto"/>
                <w:sz w:val="24"/>
              </w:rPr>
              <w:t>Rodriguez</w:t>
            </w:r>
            <w:proofErr w:type="spellEnd"/>
          </w:p>
        </w:tc>
        <w:tc>
          <w:tcPr>
            <w:tcW w:w="3787" w:type="dxa"/>
          </w:tcPr>
          <w:p w14:paraId="2DA1DCB8" w14:textId="77777777" w:rsidR="004772D1" w:rsidRDefault="00C930FA" w:rsidP="002D1EB6">
            <w:pPr>
              <w:pStyle w:val="InfoBlue"/>
              <w:spacing w:line="276" w:lineRule="auto"/>
              <w:rPr>
                <w:rFonts w:ascii="Calibri" w:hAnsi="Calibri" w:cs="Calibri"/>
                <w:i w:val="0"/>
                <w:color w:val="auto"/>
                <w:sz w:val="24"/>
              </w:rPr>
            </w:pPr>
            <w:r w:rsidRPr="006F15CF">
              <w:rPr>
                <w:rFonts w:ascii="Times New Roman" w:eastAsia="Times New Roman" w:hAnsi="Times New Roman" w:cs="Times New Roman"/>
                <w:b/>
                <w:bCs/>
                <w:color w:val="000000"/>
                <w:sz w:val="24"/>
                <w:lang w:eastAsia="es-PE"/>
              </w:rPr>
              <w:t>Gestor de control de cambios</w:t>
            </w:r>
          </w:p>
        </w:tc>
        <w:tc>
          <w:tcPr>
            <w:tcW w:w="4025" w:type="dxa"/>
          </w:tcPr>
          <w:p w14:paraId="359D47E6" w14:textId="77777777" w:rsidR="004772D1" w:rsidRPr="004772D1" w:rsidRDefault="00C930FA" w:rsidP="002D1EB6">
            <w:pPr>
              <w:pStyle w:val="InfoBlue"/>
              <w:spacing w:line="276" w:lineRule="auto"/>
              <w:rPr>
                <w:rFonts w:ascii="Calibri" w:hAnsi="Calibri" w:cs="Calibri"/>
                <w:i w:val="0"/>
                <w:color w:val="0070C0"/>
                <w:sz w:val="24"/>
                <w:u w:val="single"/>
              </w:rPr>
            </w:pPr>
            <w:r w:rsidRPr="006F15CF">
              <w:rPr>
                <w:rFonts w:ascii="Times New Roman" w:eastAsia="Times New Roman" w:hAnsi="Times New Roman" w:cs="Times New Roman"/>
                <w:color w:val="222222"/>
                <w:sz w:val="24"/>
                <w:shd w:val="clear" w:color="auto" w:fill="FFFFFF"/>
                <w:lang w:eastAsia="es-PE"/>
              </w:rPr>
              <w:t>Es responsable de definir el formato de solicitud de cambios y realizar el plan de gestión de cambios. Se encarga de dar seguimiento al control de cambios.</w:t>
            </w:r>
          </w:p>
        </w:tc>
      </w:tr>
      <w:tr w:rsidR="00162987" w:rsidRPr="00047F0D" w14:paraId="57E571DD" w14:textId="77777777" w:rsidTr="00406976">
        <w:tc>
          <w:tcPr>
            <w:tcW w:w="2093" w:type="dxa"/>
          </w:tcPr>
          <w:p w14:paraId="30CCB9C5" w14:textId="77777777" w:rsidR="00162987" w:rsidRDefault="00162987" w:rsidP="002D1EB6">
            <w:pPr>
              <w:pStyle w:val="InfoBlue"/>
              <w:spacing w:line="276" w:lineRule="auto"/>
              <w:rPr>
                <w:rFonts w:ascii="Calibri" w:hAnsi="Calibri" w:cs="Calibri"/>
                <w:i w:val="0"/>
                <w:color w:val="auto"/>
                <w:sz w:val="24"/>
              </w:rPr>
            </w:pPr>
            <w:r>
              <w:rPr>
                <w:rFonts w:ascii="Calibri" w:hAnsi="Calibri" w:cs="Calibri"/>
                <w:i w:val="0"/>
                <w:color w:val="auto"/>
                <w:sz w:val="24"/>
              </w:rPr>
              <w:t>Rolando</w:t>
            </w:r>
            <w:r w:rsidR="00EF7CD1">
              <w:rPr>
                <w:rFonts w:ascii="Calibri" w:hAnsi="Calibri" w:cs="Calibri"/>
                <w:i w:val="0"/>
                <w:color w:val="auto"/>
                <w:sz w:val="24"/>
              </w:rPr>
              <w:t xml:space="preserve"> Zapata</w:t>
            </w:r>
          </w:p>
        </w:tc>
        <w:tc>
          <w:tcPr>
            <w:tcW w:w="3787" w:type="dxa"/>
          </w:tcPr>
          <w:p w14:paraId="38FF81AD" w14:textId="77777777" w:rsidR="00162987" w:rsidRDefault="00C930FA" w:rsidP="002D1EB6">
            <w:pPr>
              <w:pStyle w:val="InfoBlue"/>
              <w:spacing w:line="276" w:lineRule="auto"/>
              <w:rPr>
                <w:rFonts w:ascii="Calibri" w:hAnsi="Calibri" w:cs="Calibri"/>
                <w:i w:val="0"/>
                <w:color w:val="auto"/>
                <w:sz w:val="24"/>
              </w:rPr>
            </w:pPr>
            <w:r w:rsidRPr="006F15CF">
              <w:rPr>
                <w:rFonts w:ascii="Times New Roman" w:eastAsia="Times New Roman" w:hAnsi="Times New Roman" w:cs="Times New Roman"/>
                <w:b/>
                <w:bCs/>
                <w:color w:val="000000"/>
                <w:sz w:val="24"/>
                <w:lang w:eastAsia="es-PE"/>
              </w:rPr>
              <w:t>Gestor de la gestión de la configuración</w:t>
            </w:r>
          </w:p>
        </w:tc>
        <w:tc>
          <w:tcPr>
            <w:tcW w:w="4025" w:type="dxa"/>
          </w:tcPr>
          <w:p w14:paraId="3D1E8BC9" w14:textId="77777777" w:rsidR="00162987" w:rsidRDefault="00C930FA" w:rsidP="002D1EB6">
            <w:pPr>
              <w:pStyle w:val="InfoBlue"/>
              <w:spacing w:line="276" w:lineRule="auto"/>
              <w:rPr>
                <w:rFonts w:ascii="Calibri" w:hAnsi="Calibri" w:cs="Calibri"/>
                <w:i w:val="0"/>
                <w:color w:val="0070C0"/>
                <w:sz w:val="24"/>
                <w:u w:val="single"/>
              </w:rPr>
            </w:pPr>
            <w:r w:rsidRPr="006F15CF">
              <w:rPr>
                <w:rFonts w:ascii="Times New Roman" w:eastAsia="Times New Roman" w:hAnsi="Times New Roman" w:cs="Times New Roman"/>
                <w:color w:val="000000"/>
                <w:sz w:val="24"/>
                <w:lang w:eastAsia="es-PE"/>
              </w:rPr>
              <w:t>Es responsable de elaborar el plan SCM e informar las estadísticas de progreso basadas en las solicitudes de cambio. Garantiza que el entorno de CM facilita las tareas de revisión del producto, seguimiento de cambios y defectos.</w:t>
            </w:r>
          </w:p>
        </w:tc>
      </w:tr>
      <w:tr w:rsidR="00C930FA" w:rsidRPr="00047F0D" w14:paraId="2D215FCA" w14:textId="77777777" w:rsidTr="00406976">
        <w:tc>
          <w:tcPr>
            <w:tcW w:w="2093" w:type="dxa"/>
          </w:tcPr>
          <w:p w14:paraId="184E0EF1" w14:textId="77777777" w:rsidR="00C930FA" w:rsidRDefault="00C930FA" w:rsidP="002D1EB6">
            <w:pPr>
              <w:pStyle w:val="InfoBlue"/>
              <w:spacing w:line="276" w:lineRule="auto"/>
              <w:rPr>
                <w:rFonts w:ascii="Calibri" w:hAnsi="Calibri" w:cs="Calibri"/>
                <w:i w:val="0"/>
                <w:color w:val="auto"/>
                <w:sz w:val="24"/>
              </w:rPr>
            </w:pPr>
            <w:r>
              <w:rPr>
                <w:rFonts w:ascii="Calibri" w:hAnsi="Calibri" w:cs="Calibri"/>
                <w:i w:val="0"/>
                <w:color w:val="auto"/>
                <w:sz w:val="24"/>
              </w:rPr>
              <w:t>Roxana</w:t>
            </w:r>
            <w:r w:rsidR="00EF7CD1">
              <w:rPr>
                <w:rFonts w:ascii="Calibri" w:hAnsi="Calibri" w:cs="Calibri"/>
                <w:i w:val="0"/>
                <w:color w:val="auto"/>
                <w:sz w:val="24"/>
              </w:rPr>
              <w:t xml:space="preserve"> </w:t>
            </w:r>
          </w:p>
        </w:tc>
        <w:tc>
          <w:tcPr>
            <w:tcW w:w="3787" w:type="dxa"/>
          </w:tcPr>
          <w:p w14:paraId="059FFD5C" w14:textId="77777777" w:rsidR="00C930FA" w:rsidRPr="006F15CF" w:rsidRDefault="00C930FA" w:rsidP="002D1EB6">
            <w:pPr>
              <w:pStyle w:val="InfoBlue"/>
              <w:spacing w:line="276" w:lineRule="auto"/>
              <w:rPr>
                <w:rFonts w:ascii="Times New Roman" w:eastAsia="Times New Roman" w:hAnsi="Times New Roman" w:cs="Times New Roman"/>
                <w:b/>
                <w:bCs/>
                <w:color w:val="000000"/>
                <w:sz w:val="24"/>
                <w:lang w:eastAsia="es-PE"/>
              </w:rPr>
            </w:pPr>
            <w:r w:rsidRPr="006F15CF">
              <w:rPr>
                <w:rFonts w:ascii="Times New Roman" w:eastAsia="Times New Roman" w:hAnsi="Times New Roman" w:cs="Times New Roman"/>
                <w:b/>
                <w:bCs/>
                <w:color w:val="000000"/>
                <w:sz w:val="24"/>
                <w:lang w:eastAsia="es-PE"/>
              </w:rPr>
              <w:t>Gestor de despliegue</w:t>
            </w:r>
          </w:p>
        </w:tc>
        <w:tc>
          <w:tcPr>
            <w:tcW w:w="4025" w:type="dxa"/>
          </w:tcPr>
          <w:p w14:paraId="65C762AC" w14:textId="77777777" w:rsidR="00C930FA" w:rsidRDefault="00C930FA" w:rsidP="002D1EB6">
            <w:pPr>
              <w:pStyle w:val="InfoBlue"/>
              <w:spacing w:line="276" w:lineRule="auto"/>
              <w:rPr>
                <w:rFonts w:ascii="Calibri" w:hAnsi="Calibri" w:cs="Calibri"/>
                <w:i w:val="0"/>
                <w:color w:val="0070C0"/>
                <w:sz w:val="24"/>
                <w:u w:val="single"/>
              </w:rPr>
            </w:pPr>
            <w:r w:rsidRPr="006F15CF">
              <w:rPr>
                <w:rFonts w:ascii="Times New Roman" w:eastAsia="Times New Roman" w:hAnsi="Times New Roman" w:cs="Times New Roman"/>
                <w:color w:val="000000"/>
                <w:sz w:val="24"/>
                <w:lang w:eastAsia="es-PE"/>
              </w:rPr>
              <w:t xml:space="preserve">Es responsable de definir la </w:t>
            </w:r>
            <w:r w:rsidRPr="006F15CF">
              <w:rPr>
                <w:rFonts w:ascii="Times New Roman" w:eastAsia="Times New Roman" w:hAnsi="Times New Roman" w:cs="Times New Roman"/>
                <w:color w:val="000000"/>
                <w:sz w:val="24"/>
                <w:shd w:val="clear" w:color="auto" w:fill="FFFFFF"/>
                <w:lang w:eastAsia="es-PE"/>
              </w:rPr>
              <w:t>Estructura del Paquete de Liberación, realizar el Formato de documento de Liberación y mantener la Librería actualizada</w:t>
            </w:r>
            <w:r>
              <w:rPr>
                <w:rFonts w:ascii="Times New Roman" w:eastAsia="Times New Roman" w:hAnsi="Times New Roman" w:cs="Times New Roman"/>
                <w:color w:val="000000"/>
                <w:sz w:val="24"/>
                <w:shd w:val="clear" w:color="auto" w:fill="FFFFFF"/>
                <w:lang w:eastAsia="es-PE"/>
              </w:rPr>
              <w:t>.</w:t>
            </w:r>
          </w:p>
        </w:tc>
      </w:tr>
    </w:tbl>
    <w:p w14:paraId="74649329" w14:textId="77777777" w:rsidR="003D0035" w:rsidRDefault="003D0035" w:rsidP="002D1EB6">
      <w:pPr>
        <w:pStyle w:val="InfoBlue"/>
        <w:spacing w:line="276" w:lineRule="auto"/>
        <w:rPr>
          <w:rFonts w:ascii="Calibri" w:hAnsi="Calibri" w:cs="Calibri"/>
          <w:i w:val="0"/>
          <w:color w:val="auto"/>
          <w:sz w:val="32"/>
        </w:rPr>
      </w:pPr>
    </w:p>
    <w:p w14:paraId="516E705F" w14:textId="77777777" w:rsidR="003D0035" w:rsidRDefault="003D0035" w:rsidP="002D1EB6">
      <w:pPr>
        <w:pStyle w:val="MTemaNormal"/>
        <w:spacing w:after="0" w:line="276" w:lineRule="auto"/>
        <w:ind w:left="0"/>
        <w:jc w:val="both"/>
        <w:rPr>
          <w:rFonts w:ascii="Calibri" w:hAnsi="Calibri" w:cs="Calibri"/>
          <w:sz w:val="24"/>
          <w:lang w:val="es-CO" w:eastAsia="es-CO"/>
        </w:rPr>
      </w:pPr>
      <w:r w:rsidRPr="000F026E">
        <w:rPr>
          <w:rFonts w:ascii="Calibri" w:hAnsi="Calibri" w:cs="Calibri"/>
          <w:sz w:val="24"/>
          <w:lang w:val="es-CO" w:eastAsia="es-CO"/>
        </w:rPr>
        <w:t xml:space="preserve">El plan de gestión de la configuración está presente en las siguientes </w:t>
      </w:r>
      <w:r w:rsidR="00C930FA">
        <w:rPr>
          <w:rFonts w:ascii="Calibri" w:hAnsi="Calibri" w:cs="Calibri"/>
          <w:sz w:val="24"/>
          <w:lang w:val="es-CO" w:eastAsia="es-CO"/>
        </w:rPr>
        <w:t>actividades</w:t>
      </w:r>
      <w:r w:rsidRPr="000F026E">
        <w:rPr>
          <w:rFonts w:ascii="Calibri" w:hAnsi="Calibri" w:cs="Calibri"/>
          <w:sz w:val="24"/>
          <w:lang w:val="es-CO" w:eastAsia="es-CO"/>
        </w:rPr>
        <w:t>:</w:t>
      </w:r>
    </w:p>
    <w:p w14:paraId="14D9DCAF" w14:textId="77777777" w:rsidR="003D0035" w:rsidRPr="000F026E" w:rsidRDefault="003D0035" w:rsidP="002D1EB6">
      <w:pPr>
        <w:pStyle w:val="MTemaNormal"/>
        <w:spacing w:after="0" w:line="276" w:lineRule="auto"/>
        <w:ind w:left="0"/>
        <w:jc w:val="both"/>
        <w:rPr>
          <w:rFonts w:ascii="Calibri" w:hAnsi="Calibri" w:cs="Calibri"/>
          <w:sz w:val="24"/>
          <w:lang w:val="es-CO" w:eastAsia="es-CO"/>
        </w:rPr>
      </w:pPr>
    </w:p>
    <w:p w14:paraId="04F3D5D5" w14:textId="77777777" w:rsidR="003D0035" w:rsidRPr="000F026E" w:rsidRDefault="003D0035" w:rsidP="002D1EB6">
      <w:pPr>
        <w:pStyle w:val="MTemaNormal"/>
        <w:numPr>
          <w:ilvl w:val="0"/>
          <w:numId w:val="25"/>
        </w:numPr>
        <w:spacing w:after="0" w:line="276" w:lineRule="auto"/>
        <w:jc w:val="both"/>
        <w:rPr>
          <w:rFonts w:ascii="Calibri" w:hAnsi="Calibri" w:cs="Calibri"/>
          <w:sz w:val="24"/>
        </w:rPr>
      </w:pPr>
      <w:r w:rsidRPr="000F026E">
        <w:rPr>
          <w:rFonts w:ascii="Calibri" w:hAnsi="Calibri" w:cs="Calibri"/>
          <w:sz w:val="24"/>
        </w:rPr>
        <w:t>Gestión del Proyecto.</w:t>
      </w:r>
    </w:p>
    <w:p w14:paraId="195EFEF5" w14:textId="77777777" w:rsidR="003D0035" w:rsidRDefault="003D0035" w:rsidP="002D1EB6">
      <w:pPr>
        <w:pStyle w:val="MTemaNormal"/>
        <w:numPr>
          <w:ilvl w:val="0"/>
          <w:numId w:val="25"/>
        </w:numPr>
        <w:spacing w:after="0" w:line="276" w:lineRule="auto"/>
        <w:jc w:val="both"/>
        <w:rPr>
          <w:rFonts w:ascii="Calibri" w:hAnsi="Calibri"/>
          <w:sz w:val="24"/>
        </w:rPr>
      </w:pPr>
      <w:r>
        <w:rPr>
          <w:rFonts w:ascii="Calibri" w:hAnsi="Calibri"/>
          <w:sz w:val="24"/>
        </w:rPr>
        <w:lastRenderedPageBreak/>
        <w:t>Comunicación Gestión de Calidad.</w:t>
      </w:r>
    </w:p>
    <w:p w14:paraId="6C67C7C8" w14:textId="77777777" w:rsidR="003D0035" w:rsidRDefault="003D0035" w:rsidP="002D1EB6">
      <w:pPr>
        <w:pStyle w:val="MTemaNormal"/>
        <w:numPr>
          <w:ilvl w:val="0"/>
          <w:numId w:val="25"/>
        </w:numPr>
        <w:spacing w:after="0" w:line="276" w:lineRule="auto"/>
        <w:jc w:val="both"/>
        <w:rPr>
          <w:rFonts w:ascii="Calibri" w:hAnsi="Calibri"/>
          <w:sz w:val="24"/>
        </w:rPr>
      </w:pPr>
      <w:r>
        <w:rPr>
          <w:rFonts w:ascii="Calibri" w:hAnsi="Calibri"/>
          <w:sz w:val="24"/>
        </w:rPr>
        <w:t>Gestión de configuración.</w:t>
      </w:r>
    </w:p>
    <w:p w14:paraId="64682822" w14:textId="77777777" w:rsidR="003D0035" w:rsidRDefault="003D0035" w:rsidP="002D1EB6">
      <w:pPr>
        <w:pStyle w:val="MTemaNormal"/>
        <w:numPr>
          <w:ilvl w:val="0"/>
          <w:numId w:val="25"/>
        </w:numPr>
        <w:spacing w:after="0" w:line="276" w:lineRule="auto"/>
        <w:jc w:val="both"/>
        <w:rPr>
          <w:rFonts w:ascii="Calibri" w:hAnsi="Calibri"/>
          <w:sz w:val="24"/>
        </w:rPr>
      </w:pPr>
      <w:r>
        <w:rPr>
          <w:rFonts w:ascii="Calibri" w:hAnsi="Calibri"/>
          <w:sz w:val="24"/>
        </w:rPr>
        <w:t>Control de cambios (SCM).</w:t>
      </w:r>
    </w:p>
    <w:p w14:paraId="0AD89086" w14:textId="77777777" w:rsidR="003D0035" w:rsidRPr="004E60E8" w:rsidRDefault="003D0035" w:rsidP="002D1EB6">
      <w:pPr>
        <w:pStyle w:val="InfoBlue"/>
        <w:spacing w:line="276" w:lineRule="auto"/>
        <w:rPr>
          <w:rFonts w:ascii="Calibri" w:hAnsi="Calibri" w:cs="Calibri"/>
          <w:i w:val="0"/>
          <w:color w:val="auto"/>
          <w:sz w:val="32"/>
        </w:rPr>
      </w:pPr>
    </w:p>
    <w:p w14:paraId="312D14EF" w14:textId="77777777" w:rsidR="00E51BBD" w:rsidRDefault="00E51BBD" w:rsidP="002D1EB6">
      <w:pPr>
        <w:pStyle w:val="Heading2"/>
        <w:numPr>
          <w:ilvl w:val="1"/>
          <w:numId w:val="21"/>
        </w:numPr>
        <w:tabs>
          <w:tab w:val="left" w:pos="726"/>
        </w:tabs>
        <w:spacing w:after="0" w:line="276" w:lineRule="auto"/>
        <w:jc w:val="both"/>
        <w:rPr>
          <w:szCs w:val="24"/>
        </w:rPr>
      </w:pPr>
      <w:bookmarkStart w:id="28" w:name="_Toc21010181"/>
      <w:r w:rsidRPr="00E51BBD">
        <w:rPr>
          <w:szCs w:val="24"/>
        </w:rPr>
        <w:t>Calendario</w:t>
      </w:r>
      <w:bookmarkEnd w:id="28"/>
    </w:p>
    <w:tbl>
      <w:tblPr>
        <w:tblW w:w="8822" w:type="dxa"/>
        <w:tblLayout w:type="fixed"/>
        <w:tblCellMar>
          <w:left w:w="0" w:type="dxa"/>
          <w:right w:w="0" w:type="dxa"/>
        </w:tblCellMar>
        <w:tblLook w:val="04A0" w:firstRow="1" w:lastRow="0" w:firstColumn="1" w:lastColumn="0" w:noHBand="0" w:noVBand="1"/>
      </w:tblPr>
      <w:tblGrid>
        <w:gridCol w:w="3949"/>
        <w:gridCol w:w="1460"/>
        <w:gridCol w:w="3413"/>
      </w:tblGrid>
      <w:tr w:rsidR="005B07E8" w:rsidRPr="006F15CF" w14:paraId="26D8F27D" w14:textId="77777777" w:rsidTr="00245B6F">
        <w:trPr>
          <w:trHeight w:val="315"/>
        </w:trPr>
        <w:tc>
          <w:tcPr>
            <w:tcW w:w="3949" w:type="dxa"/>
            <w:tcBorders>
              <w:top w:val="single" w:sz="6" w:space="0" w:color="000000"/>
              <w:left w:val="single" w:sz="6" w:space="0" w:color="000000"/>
              <w:bottom w:val="single" w:sz="6" w:space="0" w:color="000000"/>
              <w:right w:val="single" w:sz="6" w:space="0" w:color="000000"/>
            </w:tcBorders>
            <w:shd w:val="clear" w:color="auto" w:fill="D0CECE"/>
            <w:tcMar>
              <w:top w:w="30" w:type="dxa"/>
              <w:left w:w="45" w:type="dxa"/>
              <w:bottom w:w="30" w:type="dxa"/>
              <w:right w:w="45" w:type="dxa"/>
            </w:tcMar>
            <w:vAlign w:val="center"/>
          </w:tcPr>
          <w:p w14:paraId="2988EDC4" w14:textId="77777777" w:rsidR="005B07E8" w:rsidRPr="006F15CF" w:rsidRDefault="005B07E8" w:rsidP="002D1EB6">
            <w:pPr>
              <w:spacing w:line="276" w:lineRule="auto"/>
              <w:jc w:val="center"/>
              <w:rPr>
                <w:rFonts w:ascii="Times New Roman" w:eastAsia="Times New Roman" w:hAnsi="Times New Roman" w:cs="Times New Roman"/>
                <w:b/>
                <w:bCs/>
                <w:color w:val="000000"/>
                <w:lang w:eastAsia="es-PE"/>
              </w:rPr>
            </w:pPr>
            <w:r w:rsidRPr="006F15CF">
              <w:rPr>
                <w:rFonts w:ascii="Times New Roman" w:eastAsia="Times New Roman" w:hAnsi="Times New Roman" w:cs="Times New Roman"/>
                <w:b/>
                <w:bCs/>
                <w:color w:val="000000"/>
                <w:lang w:eastAsia="es-PE"/>
              </w:rPr>
              <w:t>ACTIVIDADES</w:t>
            </w:r>
          </w:p>
        </w:tc>
        <w:tc>
          <w:tcPr>
            <w:tcW w:w="1460" w:type="dxa"/>
            <w:tcBorders>
              <w:top w:val="single" w:sz="6" w:space="0" w:color="000000"/>
              <w:left w:val="single" w:sz="6" w:space="0" w:color="CCCCCC"/>
              <w:bottom w:val="single" w:sz="6" w:space="0" w:color="000000"/>
              <w:right w:val="single" w:sz="6" w:space="0" w:color="000000"/>
            </w:tcBorders>
            <w:shd w:val="clear" w:color="auto" w:fill="D0CECE"/>
            <w:tcMar>
              <w:top w:w="30" w:type="dxa"/>
              <w:left w:w="45" w:type="dxa"/>
              <w:bottom w:w="30" w:type="dxa"/>
              <w:right w:w="45" w:type="dxa"/>
            </w:tcMar>
            <w:vAlign w:val="center"/>
          </w:tcPr>
          <w:p w14:paraId="051642FC" w14:textId="77777777" w:rsidR="005B07E8" w:rsidRPr="006F15CF" w:rsidRDefault="005B07E8" w:rsidP="002D1EB6">
            <w:pPr>
              <w:spacing w:line="276" w:lineRule="auto"/>
              <w:jc w:val="center"/>
              <w:rPr>
                <w:rFonts w:ascii="Times New Roman" w:eastAsia="Times New Roman" w:hAnsi="Times New Roman" w:cs="Times New Roman"/>
                <w:b/>
                <w:bCs/>
                <w:color w:val="000000"/>
                <w:lang w:eastAsia="es-PE"/>
              </w:rPr>
            </w:pPr>
            <w:r w:rsidRPr="006F15CF">
              <w:rPr>
                <w:rFonts w:ascii="Times New Roman" w:eastAsia="Times New Roman" w:hAnsi="Times New Roman" w:cs="Times New Roman"/>
                <w:b/>
                <w:bCs/>
                <w:color w:val="000000"/>
                <w:lang w:eastAsia="es-PE"/>
              </w:rPr>
              <w:t>TIEMPO (DÍAS)</w:t>
            </w:r>
          </w:p>
        </w:tc>
        <w:tc>
          <w:tcPr>
            <w:tcW w:w="3413" w:type="dxa"/>
            <w:tcBorders>
              <w:top w:val="single" w:sz="6" w:space="0" w:color="000000"/>
              <w:left w:val="single" w:sz="6" w:space="0" w:color="CCCCCC"/>
              <w:bottom w:val="single" w:sz="6" w:space="0" w:color="000000"/>
              <w:right w:val="single" w:sz="6" w:space="0" w:color="000000"/>
            </w:tcBorders>
            <w:shd w:val="clear" w:color="auto" w:fill="D0CECE"/>
            <w:tcMar>
              <w:top w:w="30" w:type="dxa"/>
              <w:left w:w="45" w:type="dxa"/>
              <w:bottom w:w="30" w:type="dxa"/>
              <w:right w:w="45" w:type="dxa"/>
            </w:tcMar>
            <w:vAlign w:val="center"/>
          </w:tcPr>
          <w:p w14:paraId="42147BAA" w14:textId="77777777" w:rsidR="005B07E8" w:rsidRPr="006F15CF" w:rsidRDefault="005B07E8" w:rsidP="002D1EB6">
            <w:pPr>
              <w:spacing w:line="276" w:lineRule="auto"/>
              <w:jc w:val="center"/>
              <w:rPr>
                <w:rFonts w:ascii="Times New Roman" w:eastAsia="Times New Roman" w:hAnsi="Times New Roman" w:cs="Times New Roman"/>
                <w:b/>
                <w:bCs/>
                <w:color w:val="000000"/>
                <w:lang w:eastAsia="es-PE"/>
              </w:rPr>
            </w:pPr>
            <w:r w:rsidRPr="006F15CF">
              <w:rPr>
                <w:rFonts w:ascii="Times New Roman" w:eastAsia="Times New Roman" w:hAnsi="Times New Roman" w:cs="Times New Roman"/>
                <w:b/>
                <w:bCs/>
                <w:color w:val="000000"/>
                <w:lang w:eastAsia="es-PE"/>
              </w:rPr>
              <w:t>ROL</w:t>
            </w:r>
          </w:p>
        </w:tc>
      </w:tr>
      <w:tr w:rsidR="005B07E8" w:rsidRPr="006F15CF" w14:paraId="0E1BDC05"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BDB750E" w14:textId="77777777" w:rsidR="005B07E8" w:rsidRPr="006F15CF" w:rsidRDefault="005B07E8" w:rsidP="002D1EB6">
            <w:pPr>
              <w:spacing w:line="276" w:lineRule="auto"/>
              <w:rPr>
                <w:rFonts w:ascii="Times New Roman" w:eastAsia="Times New Roman" w:hAnsi="Times New Roman" w:cs="Times New Roman"/>
                <w:lang w:eastAsia="es-PE"/>
              </w:rPr>
            </w:pPr>
            <w:r>
              <w:rPr>
                <w:rFonts w:ascii="Times New Roman" w:eastAsia="Times New Roman" w:hAnsi="Times New Roman" w:cs="Times New Roman"/>
                <w:lang w:eastAsia="es-PE"/>
              </w:rPr>
              <w:t xml:space="preserve">Definir </w:t>
            </w:r>
            <w:r w:rsidRPr="006F15CF">
              <w:rPr>
                <w:rFonts w:ascii="Times New Roman" w:eastAsia="Times New Roman" w:hAnsi="Times New Roman" w:cs="Times New Roman"/>
                <w:lang w:eastAsia="es-PE"/>
              </w:rPr>
              <w:t>Repositorio</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D269D82"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1</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D757525"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Bibliotecario</w:t>
            </w:r>
          </w:p>
        </w:tc>
      </w:tr>
      <w:tr w:rsidR="005B07E8" w:rsidRPr="006F15CF" w14:paraId="7FAF05EC"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5DD45B8B"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Repositorio actualizado con ramas, usuarios, plan del proyecto</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6C8D863"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1</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2220F3A"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Bibliotecario</w:t>
            </w:r>
          </w:p>
        </w:tc>
      </w:tr>
      <w:tr w:rsidR="005B07E8" w:rsidRPr="006F15CF" w14:paraId="037DA72B"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7883377A" w14:textId="77777777" w:rsidR="005B07E8" w:rsidRPr="006F15CF" w:rsidRDefault="005B07E8" w:rsidP="002D1EB6">
            <w:pPr>
              <w:spacing w:line="276" w:lineRule="auto"/>
              <w:rPr>
                <w:rFonts w:ascii="Times New Roman" w:eastAsia="Times New Roman" w:hAnsi="Times New Roman" w:cs="Times New Roman"/>
                <w:b/>
                <w:bCs/>
                <w:lang w:eastAsia="es-PE"/>
              </w:rPr>
            </w:pPr>
            <w:r w:rsidRPr="006F15CF">
              <w:rPr>
                <w:rFonts w:ascii="Times New Roman" w:eastAsia="Times New Roman" w:hAnsi="Times New Roman" w:cs="Times New Roman"/>
                <w:b/>
                <w:bCs/>
                <w:lang w:eastAsia="es-PE"/>
              </w:rPr>
              <w:t>Plan</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CF43031" w14:textId="77777777" w:rsidR="005B07E8" w:rsidRPr="006F15CF" w:rsidRDefault="005B07E8" w:rsidP="002D1EB6">
            <w:pPr>
              <w:spacing w:line="276" w:lineRule="auto"/>
              <w:rPr>
                <w:rFonts w:ascii="Times New Roman" w:eastAsia="Times New Roman" w:hAnsi="Times New Roman" w:cs="Times New Roman"/>
                <w:b/>
                <w:bCs/>
                <w:lang w:eastAsia="es-PE"/>
              </w:rPr>
            </w:pP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EE99ECB" w14:textId="77777777" w:rsidR="005B07E8" w:rsidRPr="006F15CF" w:rsidRDefault="005B07E8" w:rsidP="002D1EB6">
            <w:pPr>
              <w:spacing w:line="276" w:lineRule="auto"/>
              <w:rPr>
                <w:rFonts w:ascii="Times New Roman" w:eastAsia="Times New Roman" w:hAnsi="Times New Roman" w:cs="Times New Roman"/>
                <w:lang w:eastAsia="es-PE"/>
              </w:rPr>
            </w:pPr>
          </w:p>
        </w:tc>
      </w:tr>
      <w:tr w:rsidR="005B07E8" w:rsidRPr="006F15CF" w14:paraId="50A51B63"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682D2CC"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Problemática de la empresa y propósito del plan</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3DD9C19"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1</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7BA4991"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la gestión de la configuración</w:t>
            </w:r>
          </w:p>
        </w:tc>
      </w:tr>
      <w:tr w:rsidR="005B07E8" w:rsidRPr="006F15CF" w14:paraId="5C9747C3"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9188B64"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Roles y responsabilidades (cantidad de roles)</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DA860C7"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1</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F95B03F"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la gestión de la configuración</w:t>
            </w:r>
          </w:p>
        </w:tc>
      </w:tr>
      <w:tr w:rsidR="005B07E8" w:rsidRPr="006F15CF" w14:paraId="394AC8F5"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2A8ECD1"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Políticas, Directrices y procedimientos</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591D3C3"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1</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6759E68"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la gestión de la configuración</w:t>
            </w:r>
          </w:p>
        </w:tc>
      </w:tr>
      <w:tr w:rsidR="005B07E8" w:rsidRPr="006F15CF" w14:paraId="0D918126"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50C3C4B"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Herramientas, entorno e Infraestructura</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171C231"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6</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433AD70"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la gestión de la configuración</w:t>
            </w:r>
          </w:p>
        </w:tc>
      </w:tr>
      <w:tr w:rsidR="005B07E8" w:rsidRPr="006F15CF" w14:paraId="0A4C9198" w14:textId="77777777" w:rsidTr="00245B6F">
        <w:trPr>
          <w:trHeight w:val="315"/>
        </w:trPr>
        <w:tc>
          <w:tcPr>
            <w:tcW w:w="3949"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tcPr>
          <w:p w14:paraId="22145204" w14:textId="77777777" w:rsidR="005B07E8" w:rsidRPr="006F15CF" w:rsidRDefault="005B07E8" w:rsidP="002D1EB6">
            <w:pPr>
              <w:spacing w:line="276" w:lineRule="auto"/>
              <w:rPr>
                <w:rFonts w:ascii="Times New Roman" w:eastAsia="Times New Roman" w:hAnsi="Times New Roman" w:cs="Times New Roman"/>
                <w:b/>
                <w:bCs/>
                <w:lang w:eastAsia="es-PE"/>
              </w:rPr>
            </w:pPr>
            <w:r w:rsidRPr="006F15CF">
              <w:rPr>
                <w:rFonts w:ascii="Times New Roman" w:eastAsia="Times New Roman" w:hAnsi="Times New Roman" w:cs="Times New Roman"/>
                <w:b/>
                <w:bCs/>
                <w:lang w:eastAsia="es-PE"/>
              </w:rPr>
              <w:t>Identificación</w:t>
            </w:r>
          </w:p>
        </w:tc>
        <w:tc>
          <w:tcPr>
            <w:tcW w:w="14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009B3AAD" w14:textId="77777777" w:rsidR="005B07E8" w:rsidRPr="006F15CF" w:rsidRDefault="005B07E8" w:rsidP="002D1EB6">
            <w:pPr>
              <w:spacing w:line="276" w:lineRule="auto"/>
              <w:rPr>
                <w:rFonts w:ascii="Times New Roman" w:eastAsia="Times New Roman" w:hAnsi="Times New Roman" w:cs="Times New Roman"/>
                <w:b/>
                <w:bCs/>
                <w:lang w:eastAsia="es-PE"/>
              </w:rPr>
            </w:pPr>
          </w:p>
        </w:tc>
        <w:tc>
          <w:tcPr>
            <w:tcW w:w="341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5E269C71" w14:textId="77777777" w:rsidR="005B07E8" w:rsidRPr="006F15CF" w:rsidRDefault="005B07E8" w:rsidP="002D1EB6">
            <w:pPr>
              <w:spacing w:line="276" w:lineRule="auto"/>
              <w:rPr>
                <w:rFonts w:ascii="Times New Roman" w:eastAsia="Times New Roman" w:hAnsi="Times New Roman" w:cs="Times New Roman"/>
                <w:lang w:eastAsia="es-PE"/>
              </w:rPr>
            </w:pPr>
          </w:p>
        </w:tc>
      </w:tr>
      <w:tr w:rsidR="005B07E8" w:rsidRPr="006F15CF" w14:paraId="1D859E31" w14:textId="77777777" w:rsidTr="00245B6F">
        <w:trPr>
          <w:trHeight w:val="285"/>
        </w:trPr>
        <w:tc>
          <w:tcPr>
            <w:tcW w:w="3949" w:type="dxa"/>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tcPr>
          <w:p w14:paraId="367A1A6F"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Nomenclatura de la Identificación</w:t>
            </w:r>
          </w:p>
        </w:tc>
        <w:tc>
          <w:tcPr>
            <w:tcW w:w="14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0554E03B"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3</w:t>
            </w:r>
          </w:p>
        </w:tc>
        <w:tc>
          <w:tcPr>
            <w:tcW w:w="341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242AEAFC"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la gestión de la configuración</w:t>
            </w:r>
          </w:p>
        </w:tc>
      </w:tr>
      <w:tr w:rsidR="005B07E8" w:rsidRPr="006F15CF" w14:paraId="795ECD9D" w14:textId="77777777" w:rsidTr="00245B6F">
        <w:trPr>
          <w:trHeight w:val="315"/>
        </w:trPr>
        <w:tc>
          <w:tcPr>
            <w:tcW w:w="3949"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tcPr>
          <w:p w14:paraId="2A126CB5"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Cuadro con los CI clasificados e identificados</w:t>
            </w:r>
          </w:p>
        </w:tc>
        <w:tc>
          <w:tcPr>
            <w:tcW w:w="14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1FE12A5B"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5</w:t>
            </w:r>
          </w:p>
        </w:tc>
        <w:tc>
          <w:tcPr>
            <w:tcW w:w="341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1C22AD4B"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la gestión de la configuración</w:t>
            </w:r>
          </w:p>
        </w:tc>
      </w:tr>
      <w:tr w:rsidR="005B07E8" w:rsidRPr="006F15CF" w14:paraId="7AB900B3" w14:textId="77777777" w:rsidTr="00245B6F">
        <w:trPr>
          <w:trHeight w:val="315"/>
        </w:trPr>
        <w:tc>
          <w:tcPr>
            <w:tcW w:w="3949" w:type="dxa"/>
            <w:tcBorders>
              <w:top w:val="single" w:sz="6" w:space="0" w:color="000000"/>
              <w:left w:val="single" w:sz="6" w:space="0" w:color="000000"/>
              <w:bottom w:val="single" w:sz="4" w:space="0" w:color="auto"/>
              <w:right w:val="single" w:sz="6" w:space="0" w:color="000000"/>
            </w:tcBorders>
            <w:tcMar>
              <w:top w:w="30" w:type="dxa"/>
              <w:left w:w="45" w:type="dxa"/>
              <w:bottom w:w="30" w:type="dxa"/>
              <w:right w:w="45" w:type="dxa"/>
            </w:tcMar>
            <w:vAlign w:val="bottom"/>
          </w:tcPr>
          <w:p w14:paraId="45030927"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 xml:space="preserve">Lista de </w:t>
            </w:r>
            <w:proofErr w:type="spellStart"/>
            <w:r w:rsidRPr="006F15CF">
              <w:rPr>
                <w:rFonts w:ascii="Times New Roman" w:eastAsia="Times New Roman" w:hAnsi="Times New Roman" w:cs="Times New Roman"/>
                <w:lang w:eastAsia="es-PE"/>
              </w:rPr>
              <w:t>Item</w:t>
            </w:r>
            <w:proofErr w:type="spellEnd"/>
            <w:r w:rsidRPr="006F15CF">
              <w:rPr>
                <w:rFonts w:ascii="Times New Roman" w:eastAsia="Times New Roman" w:hAnsi="Times New Roman" w:cs="Times New Roman"/>
                <w:lang w:eastAsia="es-PE"/>
              </w:rPr>
              <w:t xml:space="preserve"> con la nomenclatura</w:t>
            </w:r>
          </w:p>
        </w:tc>
        <w:tc>
          <w:tcPr>
            <w:tcW w:w="1460" w:type="dxa"/>
            <w:tcBorders>
              <w:top w:val="single" w:sz="6" w:space="0" w:color="000000"/>
              <w:left w:val="single" w:sz="6" w:space="0" w:color="CCCCCC"/>
              <w:bottom w:val="single" w:sz="4" w:space="0" w:color="auto"/>
              <w:right w:val="single" w:sz="6" w:space="0" w:color="000000"/>
            </w:tcBorders>
            <w:tcMar>
              <w:top w:w="30" w:type="dxa"/>
              <w:left w:w="45" w:type="dxa"/>
              <w:bottom w:w="30" w:type="dxa"/>
              <w:right w:w="45" w:type="dxa"/>
            </w:tcMar>
            <w:vAlign w:val="bottom"/>
          </w:tcPr>
          <w:p w14:paraId="20830698"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3</w:t>
            </w:r>
          </w:p>
        </w:tc>
        <w:tc>
          <w:tcPr>
            <w:tcW w:w="3413" w:type="dxa"/>
            <w:tcBorders>
              <w:top w:val="single" w:sz="6" w:space="0" w:color="000000"/>
              <w:left w:val="single" w:sz="6" w:space="0" w:color="CCCCCC"/>
              <w:bottom w:val="single" w:sz="4" w:space="0" w:color="auto"/>
              <w:right w:val="single" w:sz="6" w:space="0" w:color="000000"/>
            </w:tcBorders>
            <w:tcMar>
              <w:top w:w="30" w:type="dxa"/>
              <w:left w:w="45" w:type="dxa"/>
              <w:bottom w:w="30" w:type="dxa"/>
              <w:right w:w="45" w:type="dxa"/>
            </w:tcMar>
            <w:vAlign w:val="bottom"/>
          </w:tcPr>
          <w:p w14:paraId="5DA0BE7F"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la gestión de la configuración</w:t>
            </w:r>
          </w:p>
        </w:tc>
      </w:tr>
      <w:tr w:rsidR="005B07E8" w:rsidRPr="006F15CF" w14:paraId="2E34E792" w14:textId="77777777" w:rsidTr="00245B6F">
        <w:trPr>
          <w:trHeight w:val="315"/>
        </w:trPr>
        <w:tc>
          <w:tcPr>
            <w:tcW w:w="3949" w:type="dxa"/>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vAlign w:val="bottom"/>
          </w:tcPr>
          <w:p w14:paraId="265CC8D1" w14:textId="77777777" w:rsidR="005B07E8" w:rsidRPr="006F15CF" w:rsidRDefault="005B07E8" w:rsidP="002D1EB6">
            <w:pPr>
              <w:spacing w:line="276" w:lineRule="auto"/>
              <w:rPr>
                <w:rFonts w:ascii="Times New Roman" w:eastAsia="Times New Roman" w:hAnsi="Times New Roman" w:cs="Times New Roman"/>
                <w:b/>
                <w:bCs/>
                <w:lang w:eastAsia="es-PE"/>
              </w:rPr>
            </w:pPr>
            <w:r w:rsidRPr="006F15CF">
              <w:rPr>
                <w:rFonts w:ascii="Times New Roman" w:eastAsia="Times New Roman" w:hAnsi="Times New Roman" w:cs="Times New Roman"/>
                <w:b/>
                <w:bCs/>
                <w:lang w:eastAsia="es-PE"/>
              </w:rPr>
              <w:t>Control</w:t>
            </w:r>
          </w:p>
        </w:tc>
        <w:tc>
          <w:tcPr>
            <w:tcW w:w="146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5090C215" w14:textId="77777777" w:rsidR="005B07E8" w:rsidRPr="006F15CF" w:rsidRDefault="005B07E8" w:rsidP="002D1EB6">
            <w:pPr>
              <w:spacing w:line="276" w:lineRule="auto"/>
              <w:rPr>
                <w:rFonts w:ascii="Times New Roman" w:eastAsia="Times New Roman" w:hAnsi="Times New Roman" w:cs="Times New Roman"/>
                <w:b/>
                <w:bCs/>
                <w:lang w:eastAsia="es-PE"/>
              </w:rPr>
            </w:pPr>
          </w:p>
        </w:tc>
        <w:tc>
          <w:tcPr>
            <w:tcW w:w="3413"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5C727665" w14:textId="77777777" w:rsidR="005B07E8" w:rsidRPr="006F15CF" w:rsidRDefault="005B07E8" w:rsidP="002D1EB6">
            <w:pPr>
              <w:spacing w:line="276" w:lineRule="auto"/>
              <w:rPr>
                <w:rFonts w:ascii="Times New Roman" w:eastAsia="Times New Roman" w:hAnsi="Times New Roman" w:cs="Times New Roman"/>
                <w:lang w:eastAsia="es-PE"/>
              </w:rPr>
            </w:pPr>
          </w:p>
        </w:tc>
      </w:tr>
      <w:tr w:rsidR="005B07E8" w:rsidRPr="006F15CF" w14:paraId="73B9D1EE"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EA48E93"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Definición de Líneas Base</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9FE82A1"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6</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3E6438A"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la gestión de la configuración</w:t>
            </w:r>
          </w:p>
        </w:tc>
      </w:tr>
      <w:tr w:rsidR="005B07E8" w:rsidRPr="006F15CF" w14:paraId="161724C8"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AB79EA2"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Definición de la estructura de las librerías</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14D7A67"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2</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45D9B30"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la gestión de la configuración</w:t>
            </w:r>
          </w:p>
        </w:tc>
      </w:tr>
      <w:tr w:rsidR="005B07E8" w:rsidRPr="006F15CF" w14:paraId="267EE634"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0EAC3CF"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lastRenderedPageBreak/>
              <w:t>Definición del formato de la Solicitud de cambio (ejemplos)</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96683B0"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5</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CD6C637"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control de cambios</w:t>
            </w:r>
          </w:p>
        </w:tc>
      </w:tr>
      <w:tr w:rsidR="005B07E8" w:rsidRPr="006F15CF" w14:paraId="0F7F674D"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D521189"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Plan de Gestión de cambios</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0779AE7"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6</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77E3337"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control de cambios</w:t>
            </w:r>
          </w:p>
        </w:tc>
      </w:tr>
      <w:tr w:rsidR="005B07E8" w:rsidRPr="006F15CF" w14:paraId="1E5E28D8"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5AABB4B" w14:textId="77777777" w:rsidR="005B07E8" w:rsidRPr="006F15CF" w:rsidRDefault="005B07E8" w:rsidP="002D1EB6">
            <w:pPr>
              <w:spacing w:line="276" w:lineRule="auto"/>
              <w:rPr>
                <w:rFonts w:ascii="Times New Roman" w:eastAsia="Times New Roman" w:hAnsi="Times New Roman" w:cs="Times New Roman"/>
                <w:b/>
                <w:bCs/>
                <w:lang w:eastAsia="es-PE"/>
              </w:rPr>
            </w:pPr>
            <w:r w:rsidRPr="006F15CF">
              <w:rPr>
                <w:rFonts w:ascii="Times New Roman" w:eastAsia="Times New Roman" w:hAnsi="Times New Roman" w:cs="Times New Roman"/>
                <w:b/>
                <w:bCs/>
                <w:lang w:eastAsia="es-PE"/>
              </w:rPr>
              <w:t>Estado</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1E004ED" w14:textId="77777777" w:rsidR="005B07E8" w:rsidRPr="006F15CF" w:rsidRDefault="005B07E8" w:rsidP="002D1EB6">
            <w:pPr>
              <w:spacing w:line="276" w:lineRule="auto"/>
              <w:rPr>
                <w:rFonts w:ascii="Times New Roman" w:eastAsia="Times New Roman" w:hAnsi="Times New Roman" w:cs="Times New Roman"/>
                <w:b/>
                <w:bCs/>
                <w:lang w:eastAsia="es-PE"/>
              </w:rPr>
            </w:pP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A29BDAC" w14:textId="77777777" w:rsidR="005B07E8" w:rsidRPr="006F15CF" w:rsidRDefault="005B07E8" w:rsidP="002D1EB6">
            <w:pPr>
              <w:spacing w:line="276" w:lineRule="auto"/>
              <w:rPr>
                <w:rFonts w:ascii="Times New Roman" w:eastAsia="Times New Roman" w:hAnsi="Times New Roman" w:cs="Times New Roman"/>
                <w:lang w:eastAsia="es-PE"/>
              </w:rPr>
            </w:pPr>
          </w:p>
        </w:tc>
      </w:tr>
      <w:tr w:rsidR="005B07E8" w:rsidRPr="006F15CF" w14:paraId="3D51DE0A"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D51AEE4"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Definición de Reportes para el Estado (</w:t>
            </w:r>
            <w:proofErr w:type="gramStart"/>
            <w:r w:rsidRPr="006F15CF">
              <w:rPr>
                <w:rFonts w:ascii="Times New Roman" w:eastAsia="Times New Roman" w:hAnsi="Times New Roman" w:cs="Times New Roman"/>
                <w:lang w:eastAsia="es-PE"/>
              </w:rPr>
              <w:t>Jefe</w:t>
            </w:r>
            <w:proofErr w:type="gramEnd"/>
            <w:r w:rsidRPr="006F15CF">
              <w:rPr>
                <w:rFonts w:ascii="Times New Roman" w:eastAsia="Times New Roman" w:hAnsi="Times New Roman" w:cs="Times New Roman"/>
                <w:lang w:eastAsia="es-PE"/>
              </w:rPr>
              <w:t xml:space="preserve"> de PY - 4)</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1AF1670"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5</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4FCB253"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la gestión de la configuración y Bibliotecario</w:t>
            </w:r>
          </w:p>
        </w:tc>
      </w:tr>
      <w:tr w:rsidR="005B07E8" w:rsidRPr="006F15CF" w14:paraId="621133F3"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8BFEED7"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Definición de Reportes para el desarrollador (3)</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63A7357"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5</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B67A426"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la gestión de la configuración y Bibliotecario</w:t>
            </w:r>
          </w:p>
        </w:tc>
      </w:tr>
      <w:tr w:rsidR="005B07E8" w:rsidRPr="006F15CF" w14:paraId="576E8467"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902CB91" w14:textId="77777777" w:rsidR="005B07E8" w:rsidRPr="006F15CF" w:rsidRDefault="005B07E8" w:rsidP="002D1EB6">
            <w:pPr>
              <w:spacing w:line="276" w:lineRule="auto"/>
              <w:rPr>
                <w:rFonts w:ascii="Times New Roman" w:eastAsia="Times New Roman" w:hAnsi="Times New Roman" w:cs="Times New Roman"/>
                <w:b/>
                <w:bCs/>
                <w:lang w:eastAsia="es-PE"/>
              </w:rPr>
            </w:pPr>
            <w:r w:rsidRPr="006F15CF">
              <w:rPr>
                <w:rFonts w:ascii="Times New Roman" w:eastAsia="Times New Roman" w:hAnsi="Times New Roman" w:cs="Times New Roman"/>
                <w:b/>
                <w:bCs/>
                <w:lang w:eastAsia="es-PE"/>
              </w:rPr>
              <w:t>Auditoria</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B484ECC" w14:textId="77777777" w:rsidR="005B07E8" w:rsidRPr="006F15CF" w:rsidRDefault="005B07E8" w:rsidP="002D1EB6">
            <w:pPr>
              <w:spacing w:line="276" w:lineRule="auto"/>
              <w:rPr>
                <w:rFonts w:ascii="Times New Roman" w:eastAsia="Times New Roman" w:hAnsi="Times New Roman" w:cs="Times New Roman"/>
                <w:b/>
                <w:bCs/>
                <w:lang w:eastAsia="es-PE"/>
              </w:rPr>
            </w:pP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003A8C5" w14:textId="77777777" w:rsidR="005B07E8" w:rsidRPr="006F15CF" w:rsidRDefault="005B07E8" w:rsidP="002D1EB6">
            <w:pPr>
              <w:spacing w:line="276" w:lineRule="auto"/>
              <w:rPr>
                <w:rFonts w:ascii="Times New Roman" w:eastAsia="Times New Roman" w:hAnsi="Times New Roman" w:cs="Times New Roman"/>
                <w:lang w:eastAsia="es-PE"/>
              </w:rPr>
            </w:pPr>
          </w:p>
        </w:tc>
      </w:tr>
      <w:tr w:rsidR="005B07E8" w:rsidRPr="006F15CF" w14:paraId="59CFC6CF"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5DA408E"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Reportes de Auditorias (10)</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0EB58F5"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5</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FC092E2"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Auditor</w:t>
            </w:r>
          </w:p>
        </w:tc>
      </w:tr>
      <w:tr w:rsidR="005B07E8" w:rsidRPr="006F15CF" w14:paraId="07704A71"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30AE3D2" w14:textId="77777777" w:rsidR="005B07E8" w:rsidRPr="006F15CF" w:rsidRDefault="005B07E8" w:rsidP="002D1EB6">
            <w:pPr>
              <w:spacing w:line="276" w:lineRule="auto"/>
              <w:rPr>
                <w:rFonts w:ascii="Times New Roman" w:eastAsia="Times New Roman" w:hAnsi="Times New Roman" w:cs="Times New Roman"/>
                <w:b/>
                <w:bCs/>
                <w:lang w:eastAsia="es-PE"/>
              </w:rPr>
            </w:pPr>
            <w:r w:rsidRPr="006F15CF">
              <w:rPr>
                <w:rFonts w:ascii="Times New Roman" w:eastAsia="Times New Roman" w:hAnsi="Times New Roman" w:cs="Times New Roman"/>
                <w:b/>
                <w:bCs/>
                <w:lang w:eastAsia="es-PE"/>
              </w:rPr>
              <w:t xml:space="preserve">Entrega y Gestión de </w:t>
            </w:r>
            <w:proofErr w:type="spellStart"/>
            <w:r w:rsidRPr="006F15CF">
              <w:rPr>
                <w:rFonts w:ascii="Times New Roman" w:eastAsia="Times New Roman" w:hAnsi="Times New Roman" w:cs="Times New Roman"/>
                <w:b/>
                <w:bCs/>
                <w:lang w:eastAsia="es-PE"/>
              </w:rPr>
              <w:t>Release</w:t>
            </w:r>
            <w:proofErr w:type="spellEnd"/>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3D2A2FE" w14:textId="77777777" w:rsidR="005B07E8" w:rsidRPr="006F15CF" w:rsidRDefault="005B07E8" w:rsidP="002D1EB6">
            <w:pPr>
              <w:spacing w:line="276" w:lineRule="auto"/>
              <w:rPr>
                <w:rFonts w:ascii="Times New Roman" w:eastAsia="Times New Roman" w:hAnsi="Times New Roman" w:cs="Times New Roman"/>
                <w:b/>
                <w:bCs/>
                <w:lang w:eastAsia="es-PE"/>
              </w:rPr>
            </w:pP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2C3AA7C" w14:textId="77777777" w:rsidR="005B07E8" w:rsidRPr="006F15CF" w:rsidRDefault="005B07E8" w:rsidP="002D1EB6">
            <w:pPr>
              <w:spacing w:line="276" w:lineRule="auto"/>
              <w:rPr>
                <w:rFonts w:ascii="Times New Roman" w:eastAsia="Times New Roman" w:hAnsi="Times New Roman" w:cs="Times New Roman"/>
                <w:lang w:eastAsia="es-PE"/>
              </w:rPr>
            </w:pPr>
          </w:p>
        </w:tc>
      </w:tr>
      <w:tr w:rsidR="005B07E8" w:rsidRPr="006F15CF" w14:paraId="00BC2D98"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79E47A09"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Estructura del Paquete de Liberación</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D2A92D2"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2</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54F5D53"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despliegue</w:t>
            </w:r>
          </w:p>
        </w:tc>
      </w:tr>
      <w:tr w:rsidR="005B07E8" w:rsidRPr="006F15CF" w14:paraId="4D9F16AD"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E2DDE2F"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Formato de documento de Liberación</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0B1933B"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2</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76A21CA"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despliegue</w:t>
            </w:r>
          </w:p>
        </w:tc>
      </w:tr>
      <w:tr w:rsidR="005B07E8" w:rsidRPr="006F15CF" w14:paraId="14B9E6CD" w14:textId="77777777" w:rsidTr="00245B6F">
        <w:trPr>
          <w:trHeight w:val="315"/>
        </w:trPr>
        <w:tc>
          <w:tcPr>
            <w:tcW w:w="394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B35D1F2"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 xml:space="preserve">Librería actualizada (Gestión de </w:t>
            </w:r>
            <w:proofErr w:type="spellStart"/>
            <w:r w:rsidRPr="006F15CF">
              <w:rPr>
                <w:rFonts w:ascii="Times New Roman" w:eastAsia="Times New Roman" w:hAnsi="Times New Roman" w:cs="Times New Roman"/>
                <w:lang w:eastAsia="es-PE"/>
              </w:rPr>
              <w:t>Release</w:t>
            </w:r>
            <w:proofErr w:type="spellEnd"/>
            <w:r w:rsidRPr="006F15CF">
              <w:rPr>
                <w:rFonts w:ascii="Times New Roman" w:eastAsia="Times New Roman" w:hAnsi="Times New Roman" w:cs="Times New Roman"/>
                <w:lang w:eastAsia="es-PE"/>
              </w:rPr>
              <w:t>)</w:t>
            </w:r>
          </w:p>
        </w:tc>
        <w:tc>
          <w:tcPr>
            <w:tcW w:w="14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AC42EB9" w14:textId="77777777" w:rsidR="005B07E8" w:rsidRPr="006F15CF" w:rsidRDefault="005B07E8" w:rsidP="002D1EB6">
            <w:pPr>
              <w:spacing w:line="276" w:lineRule="auto"/>
              <w:jc w:val="center"/>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60</w:t>
            </w:r>
          </w:p>
        </w:tc>
        <w:tc>
          <w:tcPr>
            <w:tcW w:w="34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34121C9" w14:textId="77777777" w:rsidR="005B07E8" w:rsidRPr="006F15CF" w:rsidRDefault="005B07E8" w:rsidP="002D1EB6">
            <w:pPr>
              <w:spacing w:line="276" w:lineRule="auto"/>
              <w:rPr>
                <w:rFonts w:ascii="Times New Roman" w:eastAsia="Times New Roman" w:hAnsi="Times New Roman" w:cs="Times New Roman"/>
                <w:lang w:eastAsia="es-PE"/>
              </w:rPr>
            </w:pPr>
            <w:r w:rsidRPr="006F15CF">
              <w:rPr>
                <w:rFonts w:ascii="Times New Roman" w:eastAsia="Times New Roman" w:hAnsi="Times New Roman" w:cs="Times New Roman"/>
                <w:lang w:eastAsia="es-PE"/>
              </w:rPr>
              <w:t>Gestor de despliegue</w:t>
            </w:r>
          </w:p>
        </w:tc>
      </w:tr>
    </w:tbl>
    <w:p w14:paraId="3AD80497" w14:textId="77777777" w:rsidR="0057572B" w:rsidRPr="00D8024B" w:rsidRDefault="0057572B" w:rsidP="002D1EB6">
      <w:pPr>
        <w:pStyle w:val="InfoBlue"/>
        <w:spacing w:line="276" w:lineRule="auto"/>
        <w:ind w:left="870"/>
        <w:rPr>
          <w:rFonts w:ascii="Calibri" w:hAnsi="Calibri"/>
          <w:sz w:val="24"/>
        </w:rPr>
      </w:pPr>
    </w:p>
    <w:p w14:paraId="0C34DE97" w14:textId="77777777" w:rsidR="00741265" w:rsidRDefault="00741265" w:rsidP="002D1EB6">
      <w:pPr>
        <w:pStyle w:val="TOC1"/>
        <w:tabs>
          <w:tab w:val="clear" w:pos="9637"/>
          <w:tab w:val="right" w:leader="dot" w:pos="9689"/>
        </w:tabs>
        <w:spacing w:before="0" w:after="0" w:line="276" w:lineRule="auto"/>
        <w:jc w:val="both"/>
        <w:rPr>
          <w:rFonts w:ascii="Calibri" w:hAnsi="Calibri"/>
          <w:b/>
          <w:sz w:val="24"/>
        </w:rPr>
      </w:pPr>
      <w:r w:rsidRPr="00CF2025">
        <w:rPr>
          <w:rFonts w:ascii="Calibri" w:hAnsi="Calibri"/>
          <w:b/>
          <w:sz w:val="24"/>
        </w:rPr>
        <w:t>3</w:t>
      </w:r>
      <w:r w:rsidR="00287B9B">
        <w:rPr>
          <w:rFonts w:ascii="Calibri" w:hAnsi="Calibri"/>
          <w:b/>
          <w:sz w:val="24"/>
        </w:rPr>
        <w:t>.</w:t>
      </w:r>
      <w:r w:rsidRPr="00CF2025">
        <w:rPr>
          <w:rFonts w:ascii="Calibri" w:hAnsi="Calibri"/>
          <w:b/>
          <w:sz w:val="24"/>
        </w:rPr>
        <w:t xml:space="preserve"> Actividades De</w:t>
      </w:r>
      <w:r>
        <w:rPr>
          <w:rFonts w:ascii="Calibri" w:hAnsi="Calibri"/>
          <w:b/>
          <w:sz w:val="24"/>
        </w:rPr>
        <w:t xml:space="preserve"> SCM</w:t>
      </w:r>
    </w:p>
    <w:p w14:paraId="634BF024" w14:textId="77777777" w:rsidR="0057572B" w:rsidRPr="002D04B5" w:rsidRDefault="0057572B" w:rsidP="002D1EB6">
      <w:pPr>
        <w:pStyle w:val="TOC1"/>
        <w:tabs>
          <w:tab w:val="clear" w:pos="9637"/>
          <w:tab w:val="right" w:leader="dot" w:pos="9689"/>
        </w:tabs>
        <w:spacing w:before="0" w:after="0" w:line="276" w:lineRule="auto"/>
        <w:jc w:val="both"/>
        <w:rPr>
          <w:rFonts w:ascii="Calibri" w:hAnsi="Calibri"/>
          <w:b/>
          <w:color w:val="4F6228"/>
          <w:sz w:val="24"/>
        </w:rPr>
      </w:pPr>
    </w:p>
    <w:p w14:paraId="73487223" w14:textId="77777777" w:rsidR="00406976" w:rsidRDefault="00406976" w:rsidP="002D1EB6">
      <w:pPr>
        <w:pStyle w:val="MTemaNormal"/>
        <w:spacing w:after="0" w:line="276" w:lineRule="auto"/>
        <w:ind w:left="0"/>
        <w:jc w:val="both"/>
        <w:rPr>
          <w:rFonts w:ascii="Calibri" w:hAnsi="Calibri" w:cs="Calibri"/>
          <w:sz w:val="24"/>
          <w:lang w:val="es-CO" w:eastAsia="es-CO"/>
        </w:rPr>
      </w:pPr>
      <w:r w:rsidRPr="00381215">
        <w:rPr>
          <w:rFonts w:ascii="Calibri" w:hAnsi="Calibri" w:cs="Calibri"/>
          <w:sz w:val="24"/>
          <w:lang w:val="es-CO" w:eastAsia="es-CO"/>
        </w:rPr>
        <w:t>Identificación de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14:paraId="3D4F997B" w14:textId="77777777" w:rsidR="008639CC" w:rsidRDefault="008639CC" w:rsidP="002D1EB6">
      <w:pPr>
        <w:pStyle w:val="MTemaNormal"/>
        <w:spacing w:after="0" w:line="276" w:lineRule="auto"/>
        <w:ind w:left="0"/>
        <w:jc w:val="both"/>
        <w:rPr>
          <w:rFonts w:ascii="Calibri" w:hAnsi="Calibri" w:cs="Calibri"/>
          <w:sz w:val="24"/>
          <w:lang w:val="es-CO" w:eastAsia="es-CO"/>
        </w:rPr>
      </w:pPr>
      <w:r>
        <w:rPr>
          <w:rFonts w:ascii="Calibri" w:hAnsi="Calibri" w:cs="Calibri"/>
          <w:sz w:val="24"/>
          <w:lang w:val="es-CO" w:eastAsia="es-CO"/>
        </w:rPr>
        <w:t>Nomenclatura</w:t>
      </w:r>
    </w:p>
    <w:p w14:paraId="31BFEBC3" w14:textId="77777777" w:rsidR="0057572B" w:rsidRDefault="0057572B" w:rsidP="002D1EB6">
      <w:pPr>
        <w:pStyle w:val="MTemaNormal"/>
        <w:spacing w:after="0" w:line="276" w:lineRule="auto"/>
        <w:ind w:left="0"/>
        <w:jc w:val="both"/>
        <w:rPr>
          <w:rFonts w:ascii="Calibri" w:hAnsi="Calibri"/>
          <w:sz w:val="24"/>
        </w:rPr>
      </w:pPr>
    </w:p>
    <w:p w14:paraId="2AC456C8" w14:textId="77777777" w:rsidR="008639CC" w:rsidRDefault="008639CC" w:rsidP="002D1EB6">
      <w:pPr>
        <w:pStyle w:val="MTemaNormal"/>
        <w:spacing w:after="0" w:line="276" w:lineRule="auto"/>
        <w:ind w:left="0"/>
        <w:jc w:val="both"/>
        <w:rPr>
          <w:rFonts w:ascii="Calibri" w:hAnsi="Calibri"/>
          <w:sz w:val="24"/>
        </w:rPr>
      </w:pPr>
    </w:p>
    <w:p w14:paraId="4942004F" w14:textId="77777777" w:rsidR="00741265" w:rsidRDefault="00741265" w:rsidP="002D1EB6">
      <w:pPr>
        <w:pStyle w:val="MTemaNormal"/>
        <w:spacing w:after="0" w:line="276" w:lineRule="auto"/>
        <w:ind w:left="0"/>
        <w:jc w:val="both"/>
        <w:rPr>
          <w:rFonts w:ascii="Calibri" w:hAnsi="Calibri"/>
          <w:b/>
          <w:sz w:val="24"/>
        </w:rPr>
      </w:pPr>
      <w:r w:rsidRPr="00CF2025">
        <w:rPr>
          <w:rFonts w:ascii="Calibri" w:hAnsi="Calibri"/>
          <w:b/>
          <w:sz w:val="24"/>
        </w:rPr>
        <w:t>3.1 Identificación de la Configuración</w:t>
      </w:r>
    </w:p>
    <w:p w14:paraId="0412C5BF" w14:textId="77777777" w:rsidR="0057572B" w:rsidRDefault="0057572B" w:rsidP="002D1EB6">
      <w:pPr>
        <w:pStyle w:val="MTemaNormal"/>
        <w:spacing w:after="0" w:line="276" w:lineRule="auto"/>
        <w:ind w:left="0"/>
        <w:jc w:val="both"/>
        <w:rPr>
          <w:rFonts w:ascii="Calibri" w:hAnsi="Calibri"/>
          <w:color w:val="31849B"/>
          <w:sz w:val="24"/>
        </w:rPr>
      </w:pPr>
    </w:p>
    <w:p w14:paraId="5F38EB34" w14:textId="77777777" w:rsidR="00406976" w:rsidRPr="00381215" w:rsidRDefault="00406976" w:rsidP="002D1EB6">
      <w:pPr>
        <w:pStyle w:val="TOC2"/>
        <w:tabs>
          <w:tab w:val="clear" w:pos="9637"/>
          <w:tab w:val="left" w:pos="340"/>
          <w:tab w:val="right" w:leader="dot" w:pos="9689"/>
        </w:tabs>
        <w:spacing w:line="276" w:lineRule="auto"/>
        <w:ind w:left="0"/>
        <w:jc w:val="both"/>
        <w:rPr>
          <w:rFonts w:ascii="Calibri" w:eastAsia="Times New Roman" w:hAnsi="Calibri" w:cs="Calibri"/>
          <w:sz w:val="24"/>
          <w:lang w:val="es-CO" w:eastAsia="es-CO" w:bidi="ar-SA"/>
        </w:rPr>
      </w:pPr>
      <w:r w:rsidRPr="00381215">
        <w:rPr>
          <w:rFonts w:ascii="Calibri" w:eastAsia="Times New Roman" w:hAnsi="Calibri" w:cs="Calibri"/>
          <w:sz w:val="24"/>
          <w:lang w:val="es-CO" w:eastAsia="es-CO" w:bidi="ar-SA"/>
        </w:rPr>
        <w:t xml:space="preserve">CONFIGURACIÓN: Las características funcionales y físicas de una versión específica de hardware y elementos de software que combinados </w:t>
      </w:r>
      <w:proofErr w:type="gramStart"/>
      <w:r w:rsidRPr="00381215">
        <w:rPr>
          <w:rFonts w:ascii="Calibri" w:eastAsia="Times New Roman" w:hAnsi="Calibri" w:cs="Calibri"/>
          <w:sz w:val="24"/>
          <w:lang w:val="es-CO" w:eastAsia="es-CO" w:bidi="ar-SA"/>
        </w:rPr>
        <w:t>de acuerdo a</w:t>
      </w:r>
      <w:proofErr w:type="gramEnd"/>
      <w:r w:rsidRPr="00381215">
        <w:rPr>
          <w:rFonts w:ascii="Calibri" w:eastAsia="Times New Roman" w:hAnsi="Calibri" w:cs="Calibri"/>
          <w:sz w:val="24"/>
          <w:lang w:val="es-CO" w:eastAsia="es-CO" w:bidi="ar-SA"/>
        </w:rPr>
        <w:t xml:space="preserve"> procedimientos de construcción específicos cumplen un propósito particular.</w:t>
      </w:r>
    </w:p>
    <w:p w14:paraId="25A41A49" w14:textId="77777777" w:rsidR="00A9376F" w:rsidRDefault="00A9376F" w:rsidP="002D1EB6">
      <w:pPr>
        <w:pStyle w:val="TOC2"/>
        <w:tabs>
          <w:tab w:val="clear" w:pos="9637"/>
          <w:tab w:val="left" w:pos="340"/>
          <w:tab w:val="right" w:leader="dot" w:pos="9689"/>
        </w:tabs>
        <w:spacing w:line="276" w:lineRule="auto"/>
        <w:ind w:left="0"/>
        <w:jc w:val="both"/>
        <w:rPr>
          <w:rFonts w:ascii="Calibri" w:hAnsi="Calibri"/>
          <w:b/>
          <w:sz w:val="24"/>
        </w:rPr>
      </w:pPr>
    </w:p>
    <w:p w14:paraId="239127AE" w14:textId="77777777" w:rsidR="008639CC" w:rsidRPr="008639CC" w:rsidRDefault="008639CC" w:rsidP="002D1EB6">
      <w:pPr>
        <w:pStyle w:val="MTemaNormal"/>
        <w:spacing w:after="0" w:line="276" w:lineRule="auto"/>
        <w:ind w:left="0"/>
        <w:jc w:val="both"/>
        <w:rPr>
          <w:rFonts w:ascii="Calibri" w:hAnsi="Calibri" w:cs="Calibri"/>
          <w:b/>
          <w:sz w:val="24"/>
          <w:lang w:val="es-CO" w:eastAsia="es-CO"/>
        </w:rPr>
      </w:pPr>
      <w:r w:rsidRPr="008639CC">
        <w:rPr>
          <w:rFonts w:ascii="Calibri" w:hAnsi="Calibri" w:cs="Calibri"/>
          <w:b/>
          <w:sz w:val="24"/>
          <w:lang w:val="es-CO" w:eastAsia="es-CO"/>
        </w:rPr>
        <w:t>Nomenclatura para los documentos</w:t>
      </w:r>
    </w:p>
    <w:p w14:paraId="12AC0ACA" w14:textId="77777777" w:rsidR="008639CC" w:rsidRPr="008639CC" w:rsidRDefault="008639CC" w:rsidP="002D1EB6">
      <w:pPr>
        <w:pStyle w:val="MTemaNormal"/>
        <w:spacing w:after="0" w:line="276" w:lineRule="auto"/>
        <w:ind w:left="0"/>
        <w:jc w:val="both"/>
        <w:rPr>
          <w:rFonts w:ascii="Calibri" w:hAnsi="Calibri" w:cs="Calibri"/>
          <w:b/>
          <w:sz w:val="24"/>
          <w:lang w:val="es-CO" w:eastAsia="es-CO"/>
        </w:rPr>
      </w:pPr>
      <w:r w:rsidRPr="008639CC">
        <w:rPr>
          <w:rFonts w:ascii="Calibri" w:hAnsi="Calibri" w:cs="Calibri"/>
          <w:b/>
          <w:sz w:val="24"/>
          <w:lang w:val="es-CO" w:eastAsia="es-CO"/>
        </w:rPr>
        <w:lastRenderedPageBreak/>
        <w:t>Para elementos únicos.</w:t>
      </w:r>
    </w:p>
    <w:p w14:paraId="6D26B348" w14:textId="77777777" w:rsidR="008639CC" w:rsidRDefault="008639CC" w:rsidP="002D1EB6">
      <w:pPr>
        <w:pStyle w:val="MTemaNormal"/>
        <w:spacing w:after="0" w:line="276" w:lineRule="auto"/>
        <w:ind w:left="0"/>
        <w:jc w:val="both"/>
        <w:rPr>
          <w:rFonts w:ascii="Calibri" w:hAnsi="Calibri" w:cs="Calibri"/>
          <w:sz w:val="24"/>
          <w:lang w:val="es-CO" w:eastAsia="es-CO"/>
        </w:rPr>
      </w:pPr>
      <w:r>
        <w:rPr>
          <w:rFonts w:ascii="Calibri" w:hAnsi="Calibri" w:cs="Calibri"/>
          <w:sz w:val="24"/>
          <w:lang w:val="es-CO" w:eastAsia="es-CO"/>
        </w:rPr>
        <w:tab/>
        <w:t>Nombre del archivo = “acrónimo del elemento” + “Acrónimo Proyecto</w:t>
      </w:r>
      <w:proofErr w:type="gramStart"/>
      <w:r>
        <w:rPr>
          <w:rFonts w:ascii="Calibri" w:hAnsi="Calibri" w:cs="Calibri"/>
          <w:sz w:val="24"/>
          <w:lang w:val="es-CO" w:eastAsia="es-CO"/>
        </w:rPr>
        <w:t>” .</w:t>
      </w:r>
      <w:proofErr w:type="gramEnd"/>
      <w:r>
        <w:rPr>
          <w:rFonts w:ascii="Calibri" w:hAnsi="Calibri" w:cs="Calibri"/>
          <w:sz w:val="24"/>
          <w:lang w:val="es-CO" w:eastAsia="es-CO"/>
        </w:rPr>
        <w:t xml:space="preserve"> “Extensión”</w:t>
      </w:r>
    </w:p>
    <w:p w14:paraId="00B8D170" w14:textId="77777777" w:rsidR="008639CC" w:rsidRPr="008639CC" w:rsidRDefault="008639CC" w:rsidP="002D1EB6">
      <w:pPr>
        <w:pStyle w:val="MTemaNormal"/>
        <w:spacing w:after="0" w:line="276" w:lineRule="auto"/>
        <w:ind w:left="0"/>
        <w:jc w:val="both"/>
        <w:rPr>
          <w:rFonts w:ascii="Calibri" w:hAnsi="Calibri" w:cs="Calibri"/>
          <w:b/>
          <w:sz w:val="24"/>
          <w:lang w:val="es-CO" w:eastAsia="es-CO"/>
        </w:rPr>
      </w:pPr>
      <w:r w:rsidRPr="008639CC">
        <w:rPr>
          <w:rFonts w:ascii="Calibri" w:hAnsi="Calibri" w:cs="Calibri"/>
          <w:b/>
          <w:sz w:val="24"/>
          <w:lang w:val="es-CO" w:eastAsia="es-CO"/>
        </w:rPr>
        <w:t>Para elementos que se repite</w:t>
      </w:r>
    </w:p>
    <w:p w14:paraId="4D4767F7" w14:textId="77777777" w:rsidR="008639CC" w:rsidRDefault="008639CC" w:rsidP="002D1EB6">
      <w:pPr>
        <w:pStyle w:val="MTemaNormal"/>
        <w:spacing w:after="0" w:line="276" w:lineRule="auto"/>
        <w:ind w:left="0" w:firstLine="709"/>
        <w:jc w:val="both"/>
        <w:rPr>
          <w:rFonts w:ascii="Calibri" w:hAnsi="Calibri" w:cs="Calibri"/>
          <w:sz w:val="24"/>
          <w:lang w:val="es-CO" w:eastAsia="es-CO"/>
        </w:rPr>
      </w:pPr>
      <w:r>
        <w:rPr>
          <w:rFonts w:ascii="Calibri" w:hAnsi="Calibri" w:cs="Calibri"/>
          <w:sz w:val="24"/>
          <w:lang w:val="es-CO" w:eastAsia="es-CO"/>
        </w:rPr>
        <w:t>Nombre del archivo = “Acrónimo del elemento” + “Acrónimo Proyecto</w:t>
      </w:r>
      <w:proofErr w:type="gramStart"/>
      <w:r>
        <w:rPr>
          <w:rFonts w:ascii="Calibri" w:hAnsi="Calibri" w:cs="Calibri"/>
          <w:sz w:val="24"/>
          <w:lang w:val="es-CO" w:eastAsia="es-CO"/>
        </w:rPr>
        <w:t>” .</w:t>
      </w:r>
      <w:proofErr w:type="gramEnd"/>
      <w:r>
        <w:rPr>
          <w:rFonts w:ascii="Calibri" w:hAnsi="Calibri" w:cs="Calibri"/>
          <w:sz w:val="24"/>
          <w:lang w:val="es-CO" w:eastAsia="es-CO"/>
        </w:rPr>
        <w:t xml:space="preserve"> “Extensión”</w:t>
      </w:r>
    </w:p>
    <w:p w14:paraId="476C4400" w14:textId="77777777" w:rsidR="008639CC" w:rsidRDefault="008639CC" w:rsidP="002D1EB6">
      <w:pPr>
        <w:pStyle w:val="MTemaNormal"/>
        <w:spacing w:after="0" w:line="276" w:lineRule="auto"/>
        <w:ind w:left="0"/>
        <w:jc w:val="both"/>
        <w:rPr>
          <w:rFonts w:ascii="Calibri" w:hAnsi="Calibri" w:cs="Calibri"/>
          <w:sz w:val="24"/>
          <w:lang w:val="es-CO" w:eastAsia="es-CO"/>
        </w:rPr>
      </w:pPr>
    </w:p>
    <w:p w14:paraId="1F798E11" w14:textId="77777777" w:rsidR="00067A77" w:rsidRPr="00404B82" w:rsidRDefault="00067A77" w:rsidP="002D1EB6">
      <w:pPr>
        <w:pStyle w:val="MTemaNormal"/>
        <w:spacing w:after="0" w:line="276" w:lineRule="auto"/>
        <w:ind w:left="0"/>
        <w:jc w:val="both"/>
        <w:rPr>
          <w:rFonts w:ascii="Calibri" w:hAnsi="Calibri" w:cs="Calibri"/>
          <w:b/>
          <w:sz w:val="24"/>
          <w:lang w:val="es-CO" w:eastAsia="es-CO"/>
        </w:rPr>
      </w:pPr>
      <w:r w:rsidRPr="00404B82">
        <w:rPr>
          <w:rFonts w:ascii="Calibri" w:hAnsi="Calibri" w:cs="Calibri"/>
          <w:b/>
          <w:sz w:val="24"/>
          <w:lang w:val="es-CO" w:eastAsia="es-CO"/>
        </w:rPr>
        <w:t xml:space="preserve">Nomenclatura </w:t>
      </w:r>
    </w:p>
    <w:p w14:paraId="154BE264" w14:textId="77777777" w:rsidR="008639CC" w:rsidRPr="00381215" w:rsidRDefault="008639CC" w:rsidP="002D1EB6">
      <w:pPr>
        <w:pStyle w:val="MTemaNormal"/>
        <w:spacing w:after="0" w:line="276" w:lineRule="auto"/>
        <w:ind w:left="0"/>
        <w:jc w:val="both"/>
        <w:rPr>
          <w:rFonts w:ascii="Calibri" w:hAnsi="Calibri" w:cs="Calibri"/>
          <w:sz w:val="24"/>
          <w:lang w:val="es-CO" w:eastAsia="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7"/>
        <w:gridCol w:w="1797"/>
        <w:gridCol w:w="1777"/>
        <w:gridCol w:w="1590"/>
        <w:gridCol w:w="1553"/>
        <w:gridCol w:w="1265"/>
      </w:tblGrid>
      <w:tr w:rsidR="0068658C" w:rsidRPr="0068658C" w14:paraId="2A8C07D1" w14:textId="77777777" w:rsidTr="0068658C">
        <w:tc>
          <w:tcPr>
            <w:tcW w:w="1738" w:type="dxa"/>
            <w:shd w:val="clear" w:color="auto" w:fill="auto"/>
          </w:tcPr>
          <w:p w14:paraId="1B38E35B" w14:textId="77777777" w:rsidR="00067A77" w:rsidRPr="0068658C" w:rsidRDefault="00067A77" w:rsidP="002D1EB6">
            <w:pPr>
              <w:pStyle w:val="MTemaNormal"/>
              <w:spacing w:after="0" w:line="276" w:lineRule="auto"/>
              <w:ind w:left="0"/>
              <w:jc w:val="center"/>
              <w:rPr>
                <w:rFonts w:ascii="Calibri" w:hAnsi="Calibri"/>
                <w:sz w:val="24"/>
                <w:szCs w:val="22"/>
              </w:rPr>
            </w:pPr>
            <w:r w:rsidRPr="0068658C">
              <w:rPr>
                <w:rFonts w:ascii="Calibri" w:hAnsi="Calibri"/>
                <w:sz w:val="24"/>
                <w:szCs w:val="22"/>
              </w:rPr>
              <w:t>Tipo</w:t>
            </w:r>
          </w:p>
          <w:p w14:paraId="7076E968" w14:textId="77777777" w:rsidR="00067A77" w:rsidRPr="0068658C" w:rsidRDefault="00067A77" w:rsidP="002D1EB6">
            <w:pPr>
              <w:pStyle w:val="MTemaNormal"/>
              <w:spacing w:after="0" w:line="276" w:lineRule="auto"/>
              <w:ind w:left="0"/>
              <w:jc w:val="center"/>
              <w:rPr>
                <w:rFonts w:ascii="Calibri" w:hAnsi="Calibri"/>
                <w:sz w:val="24"/>
                <w:szCs w:val="22"/>
              </w:rPr>
            </w:pPr>
            <w:proofErr w:type="gramStart"/>
            <w:r w:rsidRPr="0068658C">
              <w:rPr>
                <w:rFonts w:ascii="Calibri" w:hAnsi="Calibri"/>
                <w:sz w:val="24"/>
                <w:szCs w:val="22"/>
              </w:rPr>
              <w:t>( E</w:t>
            </w:r>
            <w:proofErr w:type="gramEnd"/>
            <w:r w:rsidRPr="0068658C">
              <w:rPr>
                <w:rFonts w:ascii="Calibri" w:hAnsi="Calibri"/>
                <w:sz w:val="24"/>
                <w:szCs w:val="22"/>
              </w:rPr>
              <w:t>=Evolución</w:t>
            </w:r>
          </w:p>
          <w:p w14:paraId="1CE52256" w14:textId="77777777" w:rsidR="00067A77" w:rsidRPr="0068658C" w:rsidRDefault="00067A77" w:rsidP="002D1EB6">
            <w:pPr>
              <w:pStyle w:val="MTemaNormal"/>
              <w:spacing w:after="0" w:line="276" w:lineRule="auto"/>
              <w:ind w:left="0"/>
              <w:jc w:val="center"/>
              <w:rPr>
                <w:rFonts w:ascii="Calibri" w:hAnsi="Calibri"/>
                <w:sz w:val="24"/>
                <w:szCs w:val="22"/>
              </w:rPr>
            </w:pPr>
            <w:r w:rsidRPr="0068658C">
              <w:rPr>
                <w:rFonts w:ascii="Calibri" w:hAnsi="Calibri"/>
                <w:sz w:val="24"/>
                <w:szCs w:val="22"/>
              </w:rPr>
              <w:t>F=Fuente</w:t>
            </w:r>
          </w:p>
        </w:tc>
        <w:tc>
          <w:tcPr>
            <w:tcW w:w="1823" w:type="dxa"/>
            <w:shd w:val="clear" w:color="auto" w:fill="auto"/>
          </w:tcPr>
          <w:p w14:paraId="1D62F1EB" w14:textId="77777777" w:rsidR="00067A77" w:rsidRPr="0068658C" w:rsidRDefault="00067A77" w:rsidP="002D1EB6">
            <w:pPr>
              <w:pStyle w:val="MTemaNormal"/>
              <w:spacing w:after="0" w:line="276" w:lineRule="auto"/>
              <w:ind w:left="0"/>
              <w:jc w:val="center"/>
              <w:rPr>
                <w:rFonts w:ascii="Calibri" w:hAnsi="Calibri"/>
                <w:sz w:val="24"/>
                <w:szCs w:val="22"/>
              </w:rPr>
            </w:pPr>
            <w:r w:rsidRPr="0068658C">
              <w:rPr>
                <w:rFonts w:ascii="Calibri" w:hAnsi="Calibri"/>
                <w:sz w:val="24"/>
                <w:szCs w:val="22"/>
              </w:rPr>
              <w:t>Nombre del Ítem</w:t>
            </w:r>
          </w:p>
        </w:tc>
        <w:tc>
          <w:tcPr>
            <w:tcW w:w="1806" w:type="dxa"/>
            <w:shd w:val="clear" w:color="auto" w:fill="auto"/>
          </w:tcPr>
          <w:p w14:paraId="77E79271" w14:textId="77777777" w:rsidR="00067A77" w:rsidRPr="0068658C" w:rsidRDefault="00067A77" w:rsidP="002D1EB6">
            <w:pPr>
              <w:pStyle w:val="MTemaNormal"/>
              <w:spacing w:after="0" w:line="276" w:lineRule="auto"/>
              <w:ind w:left="0"/>
              <w:jc w:val="center"/>
              <w:rPr>
                <w:rFonts w:ascii="Calibri" w:hAnsi="Calibri"/>
                <w:sz w:val="24"/>
                <w:szCs w:val="22"/>
              </w:rPr>
            </w:pPr>
            <w:r w:rsidRPr="0068658C">
              <w:rPr>
                <w:rFonts w:ascii="Calibri" w:hAnsi="Calibri"/>
                <w:sz w:val="24"/>
                <w:szCs w:val="22"/>
              </w:rPr>
              <w:t>Fuente</w:t>
            </w:r>
          </w:p>
          <w:p w14:paraId="09EA0399" w14:textId="77777777" w:rsidR="00067A77" w:rsidRPr="0068658C" w:rsidRDefault="00067A77" w:rsidP="002D1EB6">
            <w:pPr>
              <w:pStyle w:val="MTemaNormal"/>
              <w:spacing w:after="0" w:line="276" w:lineRule="auto"/>
              <w:ind w:left="0"/>
              <w:jc w:val="center"/>
              <w:rPr>
                <w:rFonts w:ascii="Calibri" w:hAnsi="Calibri"/>
                <w:sz w:val="24"/>
                <w:szCs w:val="22"/>
              </w:rPr>
            </w:pPr>
            <w:proofErr w:type="gramStart"/>
            <w:r w:rsidRPr="0068658C">
              <w:rPr>
                <w:rFonts w:ascii="Calibri" w:hAnsi="Calibri"/>
                <w:sz w:val="24"/>
                <w:szCs w:val="22"/>
              </w:rPr>
              <w:t>( E</w:t>
            </w:r>
            <w:proofErr w:type="gramEnd"/>
            <w:r w:rsidRPr="0068658C">
              <w:rPr>
                <w:rFonts w:ascii="Calibri" w:hAnsi="Calibri"/>
                <w:sz w:val="24"/>
                <w:szCs w:val="22"/>
              </w:rPr>
              <w:t>=Empresa F=Proyecto</w:t>
            </w:r>
          </w:p>
          <w:p w14:paraId="7198B283" w14:textId="77777777" w:rsidR="00067A77" w:rsidRPr="0068658C" w:rsidRDefault="00067A77" w:rsidP="002D1EB6">
            <w:pPr>
              <w:pStyle w:val="MTemaNormal"/>
              <w:spacing w:after="0" w:line="276" w:lineRule="auto"/>
              <w:ind w:left="0"/>
              <w:jc w:val="center"/>
              <w:rPr>
                <w:rFonts w:ascii="Calibri" w:hAnsi="Calibri"/>
                <w:sz w:val="24"/>
                <w:szCs w:val="22"/>
              </w:rPr>
            </w:pPr>
            <w:r w:rsidRPr="0068658C">
              <w:rPr>
                <w:rFonts w:ascii="Calibri" w:hAnsi="Calibri"/>
                <w:sz w:val="24"/>
                <w:szCs w:val="22"/>
              </w:rPr>
              <w:t>C=Cliente</w:t>
            </w:r>
          </w:p>
          <w:p w14:paraId="0A0532B2" w14:textId="77777777" w:rsidR="00067A77" w:rsidRPr="0068658C" w:rsidRDefault="00067A77" w:rsidP="002D1EB6">
            <w:pPr>
              <w:pStyle w:val="MTemaNormal"/>
              <w:spacing w:after="0" w:line="276" w:lineRule="auto"/>
              <w:ind w:left="0"/>
              <w:jc w:val="center"/>
              <w:rPr>
                <w:rFonts w:ascii="Calibri" w:hAnsi="Calibri"/>
                <w:sz w:val="24"/>
                <w:szCs w:val="22"/>
              </w:rPr>
            </w:pPr>
            <w:r w:rsidRPr="0068658C">
              <w:rPr>
                <w:rFonts w:ascii="Calibri" w:hAnsi="Calibri"/>
                <w:sz w:val="24"/>
                <w:szCs w:val="22"/>
              </w:rPr>
              <w:t>V=Proveedor)</w:t>
            </w:r>
          </w:p>
        </w:tc>
        <w:tc>
          <w:tcPr>
            <w:tcW w:w="1648" w:type="dxa"/>
            <w:shd w:val="clear" w:color="auto" w:fill="auto"/>
          </w:tcPr>
          <w:p w14:paraId="047687BF" w14:textId="77777777" w:rsidR="00067A77" w:rsidRPr="0068658C" w:rsidRDefault="00067A77" w:rsidP="002D1EB6">
            <w:pPr>
              <w:pStyle w:val="MTemaNormal"/>
              <w:spacing w:after="0" w:line="276" w:lineRule="auto"/>
              <w:ind w:left="0"/>
              <w:jc w:val="center"/>
              <w:rPr>
                <w:rFonts w:ascii="Calibri" w:hAnsi="Calibri"/>
                <w:sz w:val="24"/>
                <w:szCs w:val="22"/>
              </w:rPr>
            </w:pPr>
            <w:r w:rsidRPr="0068658C">
              <w:rPr>
                <w:rFonts w:ascii="Calibri" w:hAnsi="Calibri"/>
                <w:sz w:val="24"/>
                <w:szCs w:val="22"/>
              </w:rPr>
              <w:t>Extensión</w:t>
            </w:r>
          </w:p>
        </w:tc>
        <w:tc>
          <w:tcPr>
            <w:tcW w:w="1617" w:type="dxa"/>
            <w:shd w:val="clear" w:color="auto" w:fill="auto"/>
          </w:tcPr>
          <w:p w14:paraId="52425CE3" w14:textId="77777777" w:rsidR="00067A77" w:rsidRPr="0068658C" w:rsidRDefault="00067A77" w:rsidP="002D1EB6">
            <w:pPr>
              <w:pStyle w:val="MTemaNormal"/>
              <w:spacing w:after="0" w:line="276" w:lineRule="auto"/>
              <w:ind w:left="0"/>
              <w:jc w:val="center"/>
              <w:rPr>
                <w:rFonts w:ascii="Calibri" w:hAnsi="Calibri"/>
                <w:sz w:val="24"/>
                <w:szCs w:val="22"/>
              </w:rPr>
            </w:pPr>
            <w:r w:rsidRPr="0068658C">
              <w:rPr>
                <w:rFonts w:ascii="Calibri" w:hAnsi="Calibri"/>
                <w:sz w:val="24"/>
                <w:szCs w:val="22"/>
              </w:rPr>
              <w:t>Proyecto</w:t>
            </w:r>
          </w:p>
        </w:tc>
        <w:tc>
          <w:tcPr>
            <w:tcW w:w="1273" w:type="dxa"/>
            <w:shd w:val="clear" w:color="auto" w:fill="auto"/>
          </w:tcPr>
          <w:p w14:paraId="56F25AA3" w14:textId="77777777" w:rsidR="00067A77" w:rsidRPr="0068658C" w:rsidRDefault="00067A77" w:rsidP="002D1EB6">
            <w:pPr>
              <w:pStyle w:val="MTemaNormal"/>
              <w:spacing w:after="0" w:line="276" w:lineRule="auto"/>
              <w:ind w:left="0"/>
              <w:jc w:val="center"/>
              <w:rPr>
                <w:rFonts w:ascii="Calibri" w:hAnsi="Calibri"/>
                <w:sz w:val="24"/>
                <w:szCs w:val="22"/>
              </w:rPr>
            </w:pPr>
            <w:r w:rsidRPr="0068658C">
              <w:rPr>
                <w:rFonts w:ascii="Calibri" w:hAnsi="Calibri"/>
                <w:sz w:val="24"/>
                <w:szCs w:val="22"/>
              </w:rPr>
              <w:t>Nombre</w:t>
            </w:r>
          </w:p>
        </w:tc>
      </w:tr>
      <w:tr w:rsidR="0068658C" w:rsidRPr="0068658C" w14:paraId="1156FF69" w14:textId="77777777" w:rsidTr="0068658C">
        <w:tc>
          <w:tcPr>
            <w:tcW w:w="1738" w:type="dxa"/>
            <w:shd w:val="clear" w:color="auto" w:fill="auto"/>
          </w:tcPr>
          <w:p w14:paraId="5914A648" w14:textId="77777777" w:rsidR="00067A77" w:rsidRPr="0068658C" w:rsidRDefault="00067A77" w:rsidP="002D1EB6">
            <w:pPr>
              <w:pStyle w:val="MTemaNormal"/>
              <w:spacing w:after="0" w:line="276" w:lineRule="auto"/>
              <w:ind w:left="0"/>
              <w:jc w:val="both"/>
              <w:rPr>
                <w:rFonts w:ascii="Calibri" w:hAnsi="Calibri"/>
                <w:sz w:val="24"/>
                <w:szCs w:val="22"/>
              </w:rPr>
            </w:pPr>
            <w:r w:rsidRPr="0068658C">
              <w:rPr>
                <w:rFonts w:ascii="Calibri" w:hAnsi="Calibri"/>
                <w:sz w:val="24"/>
                <w:szCs w:val="22"/>
              </w:rPr>
              <w:t>E</w:t>
            </w:r>
          </w:p>
        </w:tc>
        <w:tc>
          <w:tcPr>
            <w:tcW w:w="1823" w:type="dxa"/>
            <w:shd w:val="clear" w:color="auto" w:fill="auto"/>
          </w:tcPr>
          <w:p w14:paraId="083BEB55" w14:textId="77777777" w:rsidR="00067A77" w:rsidRPr="0068658C" w:rsidRDefault="00067A77" w:rsidP="002D1EB6">
            <w:pPr>
              <w:pStyle w:val="MTemaNormal"/>
              <w:spacing w:after="0" w:line="276" w:lineRule="auto"/>
              <w:ind w:left="0"/>
              <w:jc w:val="both"/>
              <w:rPr>
                <w:rFonts w:ascii="Calibri" w:hAnsi="Calibri"/>
                <w:sz w:val="24"/>
                <w:szCs w:val="22"/>
              </w:rPr>
            </w:pPr>
            <w:r w:rsidRPr="0068658C">
              <w:rPr>
                <w:rFonts w:ascii="Calibri" w:hAnsi="Calibri"/>
                <w:sz w:val="24"/>
                <w:szCs w:val="22"/>
              </w:rPr>
              <w:t>Plan de Gestión de la configuración.</w:t>
            </w:r>
          </w:p>
        </w:tc>
        <w:tc>
          <w:tcPr>
            <w:tcW w:w="1806" w:type="dxa"/>
            <w:shd w:val="clear" w:color="auto" w:fill="auto"/>
          </w:tcPr>
          <w:p w14:paraId="7DBFC0D1" w14:textId="77777777" w:rsidR="00067A77" w:rsidRPr="0068658C" w:rsidRDefault="00067A77" w:rsidP="002D1EB6">
            <w:pPr>
              <w:pStyle w:val="MTemaNormal"/>
              <w:spacing w:after="0" w:line="276" w:lineRule="auto"/>
              <w:ind w:left="0"/>
              <w:jc w:val="both"/>
              <w:rPr>
                <w:rFonts w:ascii="Calibri" w:hAnsi="Calibri"/>
                <w:sz w:val="24"/>
                <w:szCs w:val="22"/>
              </w:rPr>
            </w:pPr>
            <w:r w:rsidRPr="0068658C">
              <w:rPr>
                <w:rFonts w:ascii="Calibri" w:hAnsi="Calibri"/>
                <w:sz w:val="24"/>
                <w:szCs w:val="22"/>
              </w:rPr>
              <w:t>E</w:t>
            </w:r>
          </w:p>
        </w:tc>
        <w:tc>
          <w:tcPr>
            <w:tcW w:w="1648" w:type="dxa"/>
            <w:shd w:val="clear" w:color="auto" w:fill="auto"/>
          </w:tcPr>
          <w:p w14:paraId="405500D2" w14:textId="77777777" w:rsidR="00067A77" w:rsidRPr="0068658C" w:rsidRDefault="00067A77" w:rsidP="002D1EB6">
            <w:pPr>
              <w:pStyle w:val="MTemaNormal"/>
              <w:spacing w:after="0" w:line="276" w:lineRule="auto"/>
              <w:ind w:left="0"/>
              <w:jc w:val="both"/>
              <w:rPr>
                <w:rFonts w:ascii="Calibri" w:hAnsi="Calibri"/>
                <w:sz w:val="24"/>
                <w:szCs w:val="22"/>
              </w:rPr>
            </w:pPr>
            <w:proofErr w:type="spellStart"/>
            <w:r w:rsidRPr="0068658C">
              <w:rPr>
                <w:rFonts w:ascii="Calibri" w:hAnsi="Calibri"/>
                <w:sz w:val="24"/>
                <w:szCs w:val="22"/>
              </w:rPr>
              <w:t>Doc</w:t>
            </w:r>
            <w:proofErr w:type="spellEnd"/>
          </w:p>
        </w:tc>
        <w:tc>
          <w:tcPr>
            <w:tcW w:w="1617" w:type="dxa"/>
            <w:shd w:val="clear" w:color="auto" w:fill="auto"/>
          </w:tcPr>
          <w:p w14:paraId="180D4B8A" w14:textId="77777777" w:rsidR="00067A77" w:rsidRPr="0068658C" w:rsidRDefault="00067A77" w:rsidP="002D1EB6">
            <w:pPr>
              <w:pStyle w:val="MTemaNormal"/>
              <w:spacing w:after="0" w:line="276" w:lineRule="auto"/>
              <w:ind w:left="0"/>
              <w:jc w:val="both"/>
              <w:rPr>
                <w:rFonts w:ascii="Calibri" w:hAnsi="Calibri"/>
                <w:sz w:val="24"/>
                <w:szCs w:val="22"/>
              </w:rPr>
            </w:pPr>
          </w:p>
        </w:tc>
        <w:tc>
          <w:tcPr>
            <w:tcW w:w="1273" w:type="dxa"/>
            <w:shd w:val="clear" w:color="auto" w:fill="auto"/>
          </w:tcPr>
          <w:p w14:paraId="5117990A" w14:textId="77777777" w:rsidR="00067A77" w:rsidRPr="0068658C" w:rsidRDefault="009C54BD" w:rsidP="002D1EB6">
            <w:pPr>
              <w:pStyle w:val="MTemaNormal"/>
              <w:spacing w:after="0" w:line="276" w:lineRule="auto"/>
              <w:ind w:left="0"/>
              <w:jc w:val="both"/>
              <w:rPr>
                <w:rFonts w:ascii="Calibri" w:hAnsi="Calibri"/>
                <w:sz w:val="24"/>
                <w:szCs w:val="22"/>
              </w:rPr>
            </w:pPr>
            <w:r w:rsidRPr="0068658C">
              <w:rPr>
                <w:rFonts w:ascii="Calibri" w:hAnsi="Calibri"/>
                <w:sz w:val="24"/>
                <w:szCs w:val="22"/>
              </w:rPr>
              <w:t>P</w:t>
            </w:r>
            <w:r w:rsidR="00067A77" w:rsidRPr="0068658C">
              <w:rPr>
                <w:rFonts w:ascii="Calibri" w:hAnsi="Calibri"/>
                <w:sz w:val="24"/>
                <w:szCs w:val="22"/>
              </w:rPr>
              <w:t>GDC</w:t>
            </w:r>
            <w:r w:rsidRPr="0068658C">
              <w:rPr>
                <w:rFonts w:ascii="Calibri" w:hAnsi="Calibri"/>
                <w:sz w:val="24"/>
                <w:szCs w:val="22"/>
              </w:rPr>
              <w:t>.Doc</w:t>
            </w:r>
          </w:p>
        </w:tc>
      </w:tr>
      <w:tr w:rsidR="0068658C" w:rsidRPr="0068658C" w14:paraId="7AFFBD06" w14:textId="77777777" w:rsidTr="0068658C">
        <w:tc>
          <w:tcPr>
            <w:tcW w:w="1738" w:type="dxa"/>
            <w:shd w:val="clear" w:color="auto" w:fill="auto"/>
          </w:tcPr>
          <w:p w14:paraId="51910C67" w14:textId="77777777" w:rsidR="00067A77" w:rsidRPr="0068658C" w:rsidRDefault="00067A77" w:rsidP="002D1EB6">
            <w:pPr>
              <w:pStyle w:val="MTemaNormal"/>
              <w:spacing w:after="0" w:line="276" w:lineRule="auto"/>
              <w:ind w:left="0"/>
              <w:jc w:val="both"/>
              <w:rPr>
                <w:rFonts w:ascii="Calibri" w:hAnsi="Calibri"/>
                <w:sz w:val="24"/>
                <w:szCs w:val="22"/>
              </w:rPr>
            </w:pPr>
            <w:r w:rsidRPr="0068658C">
              <w:rPr>
                <w:rFonts w:ascii="Calibri" w:hAnsi="Calibri"/>
                <w:sz w:val="24"/>
                <w:szCs w:val="22"/>
              </w:rPr>
              <w:t>E</w:t>
            </w:r>
          </w:p>
        </w:tc>
        <w:tc>
          <w:tcPr>
            <w:tcW w:w="1823" w:type="dxa"/>
            <w:shd w:val="clear" w:color="auto" w:fill="auto"/>
          </w:tcPr>
          <w:p w14:paraId="44959A2B" w14:textId="77777777" w:rsidR="00067A77" w:rsidRPr="0068658C" w:rsidRDefault="00067A77" w:rsidP="002D1EB6">
            <w:pPr>
              <w:pStyle w:val="MTemaNormal"/>
              <w:spacing w:after="0" w:line="276" w:lineRule="auto"/>
              <w:ind w:left="0"/>
              <w:jc w:val="both"/>
              <w:rPr>
                <w:rFonts w:ascii="Calibri" w:hAnsi="Calibri"/>
                <w:sz w:val="24"/>
                <w:szCs w:val="22"/>
              </w:rPr>
            </w:pPr>
            <w:r w:rsidRPr="0068658C">
              <w:rPr>
                <w:rFonts w:ascii="Calibri" w:hAnsi="Calibri"/>
                <w:sz w:val="24"/>
                <w:szCs w:val="22"/>
              </w:rPr>
              <w:t>Informe mensual</w:t>
            </w:r>
          </w:p>
        </w:tc>
        <w:tc>
          <w:tcPr>
            <w:tcW w:w="1806" w:type="dxa"/>
            <w:shd w:val="clear" w:color="auto" w:fill="auto"/>
          </w:tcPr>
          <w:p w14:paraId="3A4839CA" w14:textId="77777777" w:rsidR="00067A77" w:rsidRPr="0068658C" w:rsidRDefault="00067A77" w:rsidP="002D1EB6">
            <w:pPr>
              <w:pStyle w:val="MTemaNormal"/>
              <w:spacing w:after="0" w:line="276" w:lineRule="auto"/>
              <w:ind w:left="0"/>
              <w:jc w:val="both"/>
              <w:rPr>
                <w:rFonts w:ascii="Calibri" w:hAnsi="Calibri"/>
                <w:sz w:val="24"/>
                <w:szCs w:val="22"/>
              </w:rPr>
            </w:pPr>
            <w:r w:rsidRPr="0068658C">
              <w:rPr>
                <w:rFonts w:ascii="Calibri" w:hAnsi="Calibri"/>
                <w:sz w:val="24"/>
                <w:szCs w:val="22"/>
              </w:rPr>
              <w:t>E</w:t>
            </w:r>
          </w:p>
        </w:tc>
        <w:tc>
          <w:tcPr>
            <w:tcW w:w="1648" w:type="dxa"/>
            <w:shd w:val="clear" w:color="auto" w:fill="auto"/>
          </w:tcPr>
          <w:p w14:paraId="7FDDCFDF" w14:textId="77777777" w:rsidR="00067A77" w:rsidRPr="0068658C" w:rsidRDefault="00067A77" w:rsidP="002D1EB6">
            <w:pPr>
              <w:pStyle w:val="MTemaNormal"/>
              <w:spacing w:after="0" w:line="276" w:lineRule="auto"/>
              <w:ind w:left="0"/>
              <w:jc w:val="both"/>
              <w:rPr>
                <w:rFonts w:ascii="Calibri" w:hAnsi="Calibri"/>
                <w:sz w:val="24"/>
                <w:szCs w:val="22"/>
              </w:rPr>
            </w:pPr>
            <w:proofErr w:type="spellStart"/>
            <w:r w:rsidRPr="0068658C">
              <w:rPr>
                <w:rFonts w:ascii="Calibri" w:hAnsi="Calibri"/>
                <w:sz w:val="24"/>
                <w:szCs w:val="22"/>
              </w:rPr>
              <w:t>Doc</w:t>
            </w:r>
            <w:proofErr w:type="spellEnd"/>
          </w:p>
        </w:tc>
        <w:tc>
          <w:tcPr>
            <w:tcW w:w="1617" w:type="dxa"/>
            <w:shd w:val="clear" w:color="auto" w:fill="auto"/>
          </w:tcPr>
          <w:p w14:paraId="7B7CA7E0" w14:textId="77777777" w:rsidR="00067A77" w:rsidRPr="0068658C" w:rsidRDefault="00067A77" w:rsidP="002D1EB6">
            <w:pPr>
              <w:pStyle w:val="MTemaNormal"/>
              <w:spacing w:after="0" w:line="276" w:lineRule="auto"/>
              <w:ind w:left="0"/>
              <w:jc w:val="both"/>
              <w:rPr>
                <w:rFonts w:ascii="Calibri" w:hAnsi="Calibri"/>
                <w:sz w:val="24"/>
                <w:szCs w:val="22"/>
              </w:rPr>
            </w:pPr>
          </w:p>
        </w:tc>
        <w:tc>
          <w:tcPr>
            <w:tcW w:w="1273" w:type="dxa"/>
            <w:shd w:val="clear" w:color="auto" w:fill="auto"/>
          </w:tcPr>
          <w:p w14:paraId="784144F7" w14:textId="77777777" w:rsidR="00067A77" w:rsidRPr="0068658C" w:rsidRDefault="00404B82" w:rsidP="002D1EB6">
            <w:pPr>
              <w:pStyle w:val="MTemaNormal"/>
              <w:spacing w:after="0" w:line="276" w:lineRule="auto"/>
              <w:ind w:left="0"/>
              <w:jc w:val="both"/>
              <w:rPr>
                <w:rFonts w:ascii="Calibri" w:hAnsi="Calibri"/>
                <w:sz w:val="24"/>
                <w:szCs w:val="22"/>
              </w:rPr>
            </w:pPr>
            <w:proofErr w:type="gramStart"/>
            <w:r>
              <w:rPr>
                <w:rFonts w:ascii="Calibri" w:hAnsi="Calibri"/>
                <w:sz w:val="24"/>
                <w:szCs w:val="22"/>
              </w:rPr>
              <w:t>IM.Doc</w:t>
            </w:r>
            <w:proofErr w:type="gramEnd"/>
          </w:p>
        </w:tc>
      </w:tr>
      <w:tr w:rsidR="0068658C" w:rsidRPr="0068658C" w14:paraId="4CD1F6EB" w14:textId="77777777" w:rsidTr="0068658C">
        <w:tc>
          <w:tcPr>
            <w:tcW w:w="1738" w:type="dxa"/>
            <w:shd w:val="clear" w:color="auto" w:fill="auto"/>
          </w:tcPr>
          <w:p w14:paraId="400394C7" w14:textId="77777777" w:rsidR="00067A77" w:rsidRPr="0068658C" w:rsidRDefault="00067A77" w:rsidP="002D1EB6">
            <w:pPr>
              <w:pStyle w:val="MTemaNormal"/>
              <w:spacing w:after="0" w:line="276" w:lineRule="auto"/>
              <w:ind w:left="0"/>
              <w:jc w:val="both"/>
              <w:rPr>
                <w:rFonts w:ascii="Calibri" w:hAnsi="Calibri"/>
                <w:sz w:val="24"/>
                <w:szCs w:val="22"/>
              </w:rPr>
            </w:pPr>
            <w:r w:rsidRPr="0068658C">
              <w:rPr>
                <w:rFonts w:ascii="Calibri" w:hAnsi="Calibri"/>
                <w:sz w:val="24"/>
                <w:szCs w:val="22"/>
              </w:rPr>
              <w:t>E</w:t>
            </w:r>
          </w:p>
        </w:tc>
        <w:tc>
          <w:tcPr>
            <w:tcW w:w="1823" w:type="dxa"/>
            <w:shd w:val="clear" w:color="auto" w:fill="auto"/>
          </w:tcPr>
          <w:p w14:paraId="646F6B09" w14:textId="77777777" w:rsidR="00067A77" w:rsidRPr="0068658C" w:rsidRDefault="00067A77" w:rsidP="002D1EB6">
            <w:pPr>
              <w:pStyle w:val="MTemaNormal"/>
              <w:spacing w:after="0" w:line="276" w:lineRule="auto"/>
              <w:ind w:left="0"/>
              <w:jc w:val="both"/>
              <w:rPr>
                <w:rFonts w:ascii="Calibri" w:hAnsi="Calibri"/>
                <w:sz w:val="24"/>
                <w:szCs w:val="22"/>
              </w:rPr>
            </w:pPr>
            <w:r w:rsidRPr="0068658C">
              <w:rPr>
                <w:rFonts w:ascii="Calibri" w:hAnsi="Calibri"/>
                <w:sz w:val="24"/>
                <w:szCs w:val="22"/>
              </w:rPr>
              <w:t>Pantalla de Registro</w:t>
            </w:r>
          </w:p>
        </w:tc>
        <w:tc>
          <w:tcPr>
            <w:tcW w:w="1806" w:type="dxa"/>
            <w:shd w:val="clear" w:color="auto" w:fill="auto"/>
          </w:tcPr>
          <w:p w14:paraId="216A22D2" w14:textId="77777777" w:rsidR="00067A77" w:rsidRPr="00404B82" w:rsidRDefault="00404B82" w:rsidP="002D1EB6">
            <w:pPr>
              <w:pStyle w:val="MTemaNormal"/>
              <w:spacing w:after="0" w:line="276" w:lineRule="auto"/>
              <w:ind w:left="0"/>
              <w:jc w:val="both"/>
              <w:rPr>
                <w:rFonts w:ascii="Calibri" w:hAnsi="Calibri"/>
                <w:sz w:val="24"/>
                <w:szCs w:val="22"/>
              </w:rPr>
            </w:pPr>
            <w:r>
              <w:rPr>
                <w:rFonts w:ascii="Calibri" w:hAnsi="Calibri"/>
                <w:sz w:val="24"/>
                <w:szCs w:val="22"/>
              </w:rPr>
              <w:t>E</w:t>
            </w:r>
          </w:p>
        </w:tc>
        <w:tc>
          <w:tcPr>
            <w:tcW w:w="1648" w:type="dxa"/>
            <w:shd w:val="clear" w:color="auto" w:fill="auto"/>
          </w:tcPr>
          <w:p w14:paraId="7FC69100" w14:textId="77777777" w:rsidR="00067A77" w:rsidRPr="0068658C" w:rsidRDefault="00404B82" w:rsidP="002D1EB6">
            <w:pPr>
              <w:pStyle w:val="MTemaNormal"/>
              <w:spacing w:after="0" w:line="276" w:lineRule="auto"/>
              <w:ind w:left="0"/>
              <w:jc w:val="both"/>
              <w:rPr>
                <w:rFonts w:ascii="Calibri" w:hAnsi="Calibri"/>
                <w:sz w:val="24"/>
                <w:szCs w:val="22"/>
              </w:rPr>
            </w:pPr>
            <w:r>
              <w:rPr>
                <w:rFonts w:ascii="Calibri" w:hAnsi="Calibri"/>
                <w:sz w:val="24"/>
                <w:szCs w:val="22"/>
              </w:rPr>
              <w:t>DOC</w:t>
            </w:r>
          </w:p>
        </w:tc>
        <w:tc>
          <w:tcPr>
            <w:tcW w:w="1617" w:type="dxa"/>
            <w:shd w:val="clear" w:color="auto" w:fill="auto"/>
          </w:tcPr>
          <w:p w14:paraId="7FB5AE79" w14:textId="77777777" w:rsidR="00067A77" w:rsidRPr="0068658C" w:rsidRDefault="00067A77" w:rsidP="002D1EB6">
            <w:pPr>
              <w:pStyle w:val="MTemaNormal"/>
              <w:spacing w:after="0" w:line="276" w:lineRule="auto"/>
              <w:ind w:left="0"/>
              <w:jc w:val="both"/>
              <w:rPr>
                <w:rFonts w:ascii="Calibri" w:hAnsi="Calibri"/>
                <w:sz w:val="24"/>
                <w:szCs w:val="22"/>
              </w:rPr>
            </w:pPr>
            <w:r w:rsidRPr="0068658C">
              <w:rPr>
                <w:rFonts w:ascii="Calibri" w:hAnsi="Calibri"/>
                <w:sz w:val="24"/>
                <w:szCs w:val="22"/>
              </w:rPr>
              <w:t>ABC</w:t>
            </w:r>
          </w:p>
        </w:tc>
        <w:tc>
          <w:tcPr>
            <w:tcW w:w="1273" w:type="dxa"/>
            <w:shd w:val="clear" w:color="auto" w:fill="auto"/>
          </w:tcPr>
          <w:p w14:paraId="77F3535C" w14:textId="77777777" w:rsidR="00067A77" w:rsidRPr="0068658C" w:rsidRDefault="00404B82" w:rsidP="002D1EB6">
            <w:pPr>
              <w:pStyle w:val="MTemaNormal"/>
              <w:spacing w:after="0" w:line="276" w:lineRule="auto"/>
              <w:ind w:left="0"/>
              <w:jc w:val="both"/>
              <w:rPr>
                <w:rFonts w:ascii="Calibri" w:hAnsi="Calibri"/>
                <w:sz w:val="24"/>
                <w:szCs w:val="22"/>
              </w:rPr>
            </w:pPr>
            <w:proofErr w:type="gramStart"/>
            <w:r>
              <w:rPr>
                <w:rFonts w:ascii="Calibri" w:hAnsi="Calibri"/>
                <w:sz w:val="24"/>
                <w:szCs w:val="22"/>
              </w:rPr>
              <w:t>PR.Doc</w:t>
            </w:r>
            <w:proofErr w:type="gramEnd"/>
          </w:p>
        </w:tc>
      </w:tr>
    </w:tbl>
    <w:p w14:paraId="2DFA7103" w14:textId="77777777" w:rsidR="008639CC" w:rsidRPr="00404B82" w:rsidRDefault="008639CC" w:rsidP="002D1EB6">
      <w:pPr>
        <w:pStyle w:val="TOC2"/>
        <w:tabs>
          <w:tab w:val="clear" w:pos="9637"/>
          <w:tab w:val="left" w:pos="340"/>
          <w:tab w:val="right" w:leader="dot" w:pos="9689"/>
        </w:tabs>
        <w:spacing w:line="276" w:lineRule="auto"/>
        <w:ind w:left="0"/>
        <w:jc w:val="both"/>
        <w:rPr>
          <w:rFonts w:ascii="Calibri" w:hAnsi="Calibri"/>
          <w:b/>
          <w:sz w:val="24"/>
          <w:u w:val="single"/>
        </w:rPr>
      </w:pPr>
    </w:p>
    <w:sectPr w:rsidR="008639CC" w:rsidRPr="00404B82">
      <w:headerReference w:type="default" r:id="rId17"/>
      <w:footerReference w:type="default" r:id="rId18"/>
      <w:footnotePr>
        <w:pos w:val="beneathText"/>
      </w:footnotePr>
      <w:type w:val="continuous"/>
      <w:pgSz w:w="12240" w:h="15840"/>
      <w:pgMar w:top="2395" w:right="1134" w:bottom="1792" w:left="1417" w:header="1417" w:footer="11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89BF1" w14:textId="77777777" w:rsidR="00297FAF" w:rsidRDefault="00297FAF">
      <w:r>
        <w:separator/>
      </w:r>
    </w:p>
  </w:endnote>
  <w:endnote w:type="continuationSeparator" w:id="0">
    <w:p w14:paraId="26344ECB" w14:textId="77777777" w:rsidR="00297FAF" w:rsidRDefault="00297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Roman No9 L">
    <w:altName w:val="Times New Roman"/>
    <w:charset w:val="00"/>
    <w:family w:val="roman"/>
    <w:pitch w:val="variable"/>
  </w:font>
  <w:font w:name="DejaVu Sans">
    <w:altName w:val="Arial"/>
    <w:charset w:val="00"/>
    <w:family w:val="swiss"/>
    <w:pitch w:val="variable"/>
    <w:sig w:usb0="00000000" w:usb1="D200FDFF" w:usb2="0A046029" w:usb3="00000000" w:csb0="000001FF" w:csb1="00000000"/>
  </w:font>
  <w:font w:name="Calibri">
    <w:panose1 w:val="020F0502020204030204"/>
    <w:charset w:val="00"/>
    <w:family w:val="swiss"/>
    <w:pitch w:val="variable"/>
    <w:sig w:usb0="E0002AFF" w:usb1="C000247B" w:usb2="00000009" w:usb3="00000000" w:csb0="000001FF" w:csb1="00000000"/>
  </w:font>
  <w:font w:name="Nimbus Sans L">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781"/>
      <w:gridCol w:w="1908"/>
    </w:tblGrid>
    <w:tr w:rsidR="003A715D" w14:paraId="742226E7" w14:textId="77777777">
      <w:trPr>
        <w:tblHeader/>
      </w:trPr>
      <w:tc>
        <w:tcPr>
          <w:tcW w:w="7781" w:type="dxa"/>
        </w:tcPr>
        <w:p w14:paraId="71FDD0B3" w14:textId="77777777" w:rsidR="003A715D" w:rsidRDefault="003A715D">
          <w:pPr>
            <w:pStyle w:val="InfoBlue"/>
            <w:rPr>
              <w:lang w:val="es-ES_tradnl"/>
            </w:rPr>
          </w:pPr>
        </w:p>
      </w:tc>
      <w:tc>
        <w:tcPr>
          <w:tcW w:w="1908" w:type="dxa"/>
        </w:tcPr>
        <w:p w14:paraId="313C5F56" w14:textId="77777777" w:rsidR="003A715D" w:rsidRDefault="003A715D">
          <w:pPr>
            <w:pStyle w:val="TableContents"/>
            <w:jc w:val="right"/>
          </w:pPr>
        </w:p>
      </w:tc>
    </w:tr>
  </w:tbl>
  <w:p w14:paraId="5D3B62C1" w14:textId="77777777" w:rsidR="003A715D" w:rsidRDefault="003A7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B56FE" w14:textId="77777777" w:rsidR="00297FAF" w:rsidRDefault="00297FAF">
      <w:r>
        <w:separator/>
      </w:r>
    </w:p>
  </w:footnote>
  <w:footnote w:type="continuationSeparator" w:id="0">
    <w:p w14:paraId="6D3E656B" w14:textId="77777777" w:rsidR="00297FAF" w:rsidRDefault="00297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6"/>
      <w:gridCol w:w="4687"/>
      <w:gridCol w:w="1431"/>
      <w:gridCol w:w="1473"/>
      <w:gridCol w:w="1491"/>
    </w:tblGrid>
    <w:tr w:rsidR="00870CC8" w14:paraId="247C09D9" w14:textId="77777777" w:rsidTr="002D04B5">
      <w:trPr>
        <w:trHeight w:val="172"/>
      </w:trPr>
      <w:tc>
        <w:tcPr>
          <w:tcW w:w="1306" w:type="dxa"/>
          <w:vMerge w:val="restart"/>
        </w:tcPr>
        <w:p w14:paraId="60F37D7A" w14:textId="77777777" w:rsidR="00870CC8" w:rsidRDefault="00870CC8" w:rsidP="00D972E1"/>
      </w:tc>
      <w:tc>
        <w:tcPr>
          <w:tcW w:w="4687" w:type="dxa"/>
          <w:vMerge w:val="restart"/>
          <w:shd w:val="clear" w:color="auto" w:fill="9BBB59"/>
        </w:tcPr>
        <w:p w14:paraId="782198F1" w14:textId="77777777" w:rsidR="00870CC8" w:rsidRPr="00870CC8" w:rsidRDefault="00870CC8" w:rsidP="00870CC8">
          <w:pPr>
            <w:jc w:val="center"/>
            <w:rPr>
              <w:rFonts w:ascii="Calibri" w:hAnsi="Calibri"/>
              <w:b/>
              <w:color w:val="FFFFFF"/>
              <w:sz w:val="36"/>
              <w:szCs w:val="36"/>
            </w:rPr>
          </w:pPr>
          <w:r w:rsidRPr="00870CC8">
            <w:rPr>
              <w:rFonts w:ascii="Calibri" w:hAnsi="Calibri"/>
              <w:b/>
              <w:color w:val="FFFFFF"/>
              <w:sz w:val="36"/>
              <w:szCs w:val="36"/>
            </w:rPr>
            <w:t>DOCUMENTO PLAN</w:t>
          </w:r>
          <w:r w:rsidR="005B2E04">
            <w:rPr>
              <w:rFonts w:ascii="Calibri" w:hAnsi="Calibri"/>
              <w:b/>
              <w:color w:val="FFFFFF"/>
              <w:sz w:val="36"/>
              <w:szCs w:val="36"/>
            </w:rPr>
            <w:t xml:space="preserve"> </w:t>
          </w:r>
          <w:r w:rsidR="004B1743">
            <w:rPr>
              <w:rFonts w:ascii="Calibri" w:hAnsi="Calibri"/>
              <w:b/>
              <w:color w:val="FFFFFF"/>
              <w:sz w:val="36"/>
              <w:szCs w:val="36"/>
            </w:rPr>
            <w:t>GESTIÓN DE LA</w:t>
          </w:r>
          <w:r w:rsidR="004B1743" w:rsidRPr="00870CC8">
            <w:rPr>
              <w:rFonts w:ascii="Calibri" w:hAnsi="Calibri"/>
              <w:b/>
              <w:color w:val="FFFFFF"/>
              <w:sz w:val="36"/>
              <w:szCs w:val="36"/>
            </w:rPr>
            <w:t xml:space="preserve"> </w:t>
          </w:r>
          <w:r w:rsidRPr="00870CC8">
            <w:rPr>
              <w:rFonts w:ascii="Calibri" w:hAnsi="Calibri"/>
              <w:b/>
              <w:color w:val="FFFFFF"/>
              <w:sz w:val="36"/>
              <w:szCs w:val="36"/>
            </w:rPr>
            <w:t xml:space="preserve">CONFIGURACIÓN </w:t>
          </w:r>
        </w:p>
      </w:tc>
      <w:tc>
        <w:tcPr>
          <w:tcW w:w="1431" w:type="dxa"/>
        </w:tcPr>
        <w:p w14:paraId="3BF55DC5" w14:textId="77777777" w:rsidR="00870CC8" w:rsidRPr="00870CC8" w:rsidRDefault="00870CC8" w:rsidP="00870CC8">
          <w:pPr>
            <w:jc w:val="center"/>
            <w:rPr>
              <w:rFonts w:ascii="Calibri" w:hAnsi="Calibri"/>
              <w:b/>
            </w:rPr>
          </w:pPr>
          <w:r w:rsidRPr="00870CC8">
            <w:rPr>
              <w:rFonts w:ascii="Calibri" w:hAnsi="Calibri"/>
              <w:b/>
            </w:rPr>
            <w:t>CODIGO</w:t>
          </w:r>
        </w:p>
      </w:tc>
      <w:tc>
        <w:tcPr>
          <w:tcW w:w="1473" w:type="dxa"/>
        </w:tcPr>
        <w:p w14:paraId="4F1B3119" w14:textId="77777777" w:rsidR="008639CC" w:rsidRPr="008639CC" w:rsidRDefault="00067A77" w:rsidP="00067A77">
          <w:pPr>
            <w:jc w:val="center"/>
            <w:rPr>
              <w:rFonts w:ascii="Calibri" w:hAnsi="Calibri"/>
              <w:b/>
            </w:rPr>
          </w:pPr>
          <w:r>
            <w:rPr>
              <w:rFonts w:ascii="Calibri" w:hAnsi="Calibri"/>
              <w:b/>
            </w:rPr>
            <w:t>P</w:t>
          </w:r>
          <w:r w:rsidR="00870CC8">
            <w:rPr>
              <w:rFonts w:ascii="Calibri" w:hAnsi="Calibri"/>
              <w:b/>
            </w:rPr>
            <w:t>GDC</w:t>
          </w:r>
        </w:p>
      </w:tc>
      <w:tc>
        <w:tcPr>
          <w:tcW w:w="1491" w:type="dxa"/>
          <w:vMerge w:val="restart"/>
        </w:tcPr>
        <w:p w14:paraId="61376073" w14:textId="77777777" w:rsidR="00870CC8" w:rsidRPr="004A3E55" w:rsidRDefault="00870CC8" w:rsidP="00870CC8">
          <w:pPr>
            <w:jc w:val="center"/>
          </w:pPr>
        </w:p>
      </w:tc>
    </w:tr>
    <w:tr w:rsidR="00870CC8" w14:paraId="46770E61" w14:textId="77777777" w:rsidTr="002D04B5">
      <w:trPr>
        <w:trHeight w:val="177"/>
      </w:trPr>
      <w:tc>
        <w:tcPr>
          <w:tcW w:w="1306" w:type="dxa"/>
          <w:vMerge/>
        </w:tcPr>
        <w:p w14:paraId="45929D27" w14:textId="77777777" w:rsidR="00870CC8" w:rsidRDefault="00870CC8" w:rsidP="00D972E1"/>
      </w:tc>
      <w:tc>
        <w:tcPr>
          <w:tcW w:w="4687" w:type="dxa"/>
          <w:vMerge/>
          <w:shd w:val="clear" w:color="auto" w:fill="9BBB59"/>
        </w:tcPr>
        <w:p w14:paraId="24A3BA69" w14:textId="77777777" w:rsidR="00870CC8" w:rsidRDefault="00870CC8" w:rsidP="00870CC8">
          <w:pPr>
            <w:tabs>
              <w:tab w:val="left" w:pos="3001"/>
            </w:tabs>
          </w:pPr>
        </w:p>
      </w:tc>
      <w:tc>
        <w:tcPr>
          <w:tcW w:w="1431" w:type="dxa"/>
        </w:tcPr>
        <w:p w14:paraId="38330E6F" w14:textId="77777777" w:rsidR="00870CC8" w:rsidRPr="00870CC8" w:rsidRDefault="00870CC8" w:rsidP="00870CC8">
          <w:pPr>
            <w:jc w:val="center"/>
            <w:rPr>
              <w:rFonts w:ascii="Calibri" w:hAnsi="Calibri"/>
              <w:b/>
            </w:rPr>
          </w:pPr>
          <w:r w:rsidRPr="00870CC8">
            <w:rPr>
              <w:rFonts w:ascii="Calibri" w:hAnsi="Calibri"/>
              <w:b/>
            </w:rPr>
            <w:t>VERSION</w:t>
          </w:r>
        </w:p>
      </w:tc>
      <w:tc>
        <w:tcPr>
          <w:tcW w:w="1473" w:type="dxa"/>
        </w:tcPr>
        <w:p w14:paraId="19BD8C52" w14:textId="77777777" w:rsidR="00870CC8" w:rsidRPr="00870CC8" w:rsidRDefault="008639CC" w:rsidP="00870CC8">
          <w:pPr>
            <w:jc w:val="center"/>
            <w:rPr>
              <w:rFonts w:ascii="Calibri" w:hAnsi="Calibri"/>
            </w:rPr>
          </w:pPr>
          <w:r>
            <w:rPr>
              <w:rFonts w:ascii="Calibri" w:hAnsi="Calibri"/>
            </w:rPr>
            <w:t>1</w:t>
          </w:r>
        </w:p>
      </w:tc>
      <w:tc>
        <w:tcPr>
          <w:tcW w:w="1491" w:type="dxa"/>
          <w:vMerge/>
        </w:tcPr>
        <w:p w14:paraId="17BCF105" w14:textId="77777777" w:rsidR="00870CC8" w:rsidRDefault="00870CC8" w:rsidP="00870CC8">
          <w:pPr>
            <w:jc w:val="center"/>
          </w:pPr>
        </w:p>
      </w:tc>
    </w:tr>
    <w:tr w:rsidR="00870CC8" w14:paraId="0BE31C9C" w14:textId="77777777" w:rsidTr="002D04B5">
      <w:trPr>
        <w:trHeight w:val="545"/>
      </w:trPr>
      <w:tc>
        <w:tcPr>
          <w:tcW w:w="1306" w:type="dxa"/>
          <w:vMerge/>
        </w:tcPr>
        <w:p w14:paraId="606F769A" w14:textId="77777777" w:rsidR="00870CC8" w:rsidRDefault="00870CC8" w:rsidP="00D972E1"/>
      </w:tc>
      <w:tc>
        <w:tcPr>
          <w:tcW w:w="4687" w:type="dxa"/>
          <w:vMerge/>
          <w:shd w:val="clear" w:color="auto" w:fill="9BBB59"/>
        </w:tcPr>
        <w:p w14:paraId="2F25EA35" w14:textId="77777777" w:rsidR="00870CC8" w:rsidRDefault="00870CC8" w:rsidP="00870CC8">
          <w:pPr>
            <w:tabs>
              <w:tab w:val="left" w:pos="3001"/>
            </w:tabs>
          </w:pPr>
        </w:p>
      </w:tc>
      <w:tc>
        <w:tcPr>
          <w:tcW w:w="1431" w:type="dxa"/>
        </w:tcPr>
        <w:p w14:paraId="5C96BB2F" w14:textId="77777777" w:rsidR="00870CC8" w:rsidRPr="00870CC8" w:rsidRDefault="00870CC8" w:rsidP="00870CC8">
          <w:pPr>
            <w:jc w:val="center"/>
            <w:rPr>
              <w:rFonts w:ascii="Calibri" w:hAnsi="Calibri"/>
              <w:b/>
            </w:rPr>
          </w:pPr>
          <w:r w:rsidRPr="00870CC8">
            <w:rPr>
              <w:rFonts w:ascii="Calibri" w:hAnsi="Calibri"/>
              <w:b/>
            </w:rPr>
            <w:t>PAGINA</w:t>
          </w:r>
        </w:p>
      </w:tc>
      <w:tc>
        <w:tcPr>
          <w:tcW w:w="1473" w:type="dxa"/>
        </w:tcPr>
        <w:p w14:paraId="1D97E24D" w14:textId="77777777" w:rsidR="00870CC8" w:rsidRPr="00870CC8" w:rsidRDefault="00870CC8" w:rsidP="008639CC">
          <w:pPr>
            <w:jc w:val="center"/>
            <w:rPr>
              <w:rFonts w:ascii="Calibri" w:hAnsi="Calibri"/>
            </w:rPr>
          </w:pPr>
          <w:r w:rsidRPr="00870CC8">
            <w:rPr>
              <w:rFonts w:ascii="Calibri" w:hAnsi="Calibri"/>
            </w:rPr>
            <w:fldChar w:fldCharType="begin"/>
          </w:r>
          <w:r w:rsidRPr="00870CC8">
            <w:rPr>
              <w:rFonts w:ascii="Calibri" w:hAnsi="Calibri"/>
            </w:rPr>
            <w:instrText xml:space="preserve"> PAGE   \* MERGEFORMAT </w:instrText>
          </w:r>
          <w:r w:rsidRPr="00870CC8">
            <w:rPr>
              <w:rFonts w:ascii="Calibri" w:hAnsi="Calibri"/>
            </w:rPr>
            <w:fldChar w:fldCharType="separate"/>
          </w:r>
          <w:r w:rsidR="00892F26">
            <w:rPr>
              <w:rFonts w:ascii="Calibri" w:hAnsi="Calibri"/>
              <w:noProof/>
            </w:rPr>
            <w:t>4</w:t>
          </w:r>
          <w:r w:rsidRPr="00870CC8">
            <w:rPr>
              <w:rFonts w:ascii="Calibri" w:hAnsi="Calibri"/>
            </w:rPr>
            <w:fldChar w:fldCharType="end"/>
          </w:r>
        </w:p>
      </w:tc>
      <w:tc>
        <w:tcPr>
          <w:tcW w:w="1491" w:type="dxa"/>
          <w:vMerge/>
        </w:tcPr>
        <w:p w14:paraId="66D170D9" w14:textId="77777777" w:rsidR="00870CC8" w:rsidRDefault="00870CC8" w:rsidP="00870CC8">
          <w:pPr>
            <w:jc w:val="center"/>
          </w:pPr>
        </w:p>
      </w:tc>
    </w:tr>
  </w:tbl>
  <w:p w14:paraId="22CD561B" w14:textId="77777777" w:rsidR="00A1011F" w:rsidRPr="00870CC8" w:rsidRDefault="00A1011F" w:rsidP="00870CC8">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6"/>
      <w:gridCol w:w="4687"/>
      <w:gridCol w:w="1431"/>
      <w:gridCol w:w="1473"/>
      <w:gridCol w:w="1491"/>
    </w:tblGrid>
    <w:tr w:rsidR="00870CC8" w14:paraId="5BF41180" w14:textId="77777777" w:rsidTr="00D972E1">
      <w:trPr>
        <w:trHeight w:val="172"/>
        <w:jc w:val="center"/>
      </w:trPr>
      <w:tc>
        <w:tcPr>
          <w:tcW w:w="1306" w:type="dxa"/>
          <w:vMerge w:val="restart"/>
        </w:tcPr>
        <w:p w14:paraId="02492AAE" w14:textId="77777777" w:rsidR="00870CC8" w:rsidRDefault="00870CC8" w:rsidP="00D972E1"/>
      </w:tc>
      <w:tc>
        <w:tcPr>
          <w:tcW w:w="4687" w:type="dxa"/>
          <w:vMerge w:val="restart"/>
          <w:shd w:val="clear" w:color="auto" w:fill="9BBB59"/>
        </w:tcPr>
        <w:p w14:paraId="4BF6F7C1" w14:textId="77777777" w:rsidR="00870CC8" w:rsidRPr="00870CC8" w:rsidRDefault="00870CC8" w:rsidP="00D972E1">
          <w:pPr>
            <w:jc w:val="center"/>
            <w:rPr>
              <w:rFonts w:ascii="Calibri" w:hAnsi="Calibri"/>
              <w:b/>
              <w:color w:val="FFFFFF"/>
              <w:sz w:val="36"/>
              <w:szCs w:val="36"/>
            </w:rPr>
          </w:pPr>
          <w:r w:rsidRPr="00870CC8">
            <w:rPr>
              <w:rFonts w:ascii="Calibri" w:hAnsi="Calibri"/>
              <w:b/>
              <w:color w:val="FFFFFF"/>
              <w:sz w:val="36"/>
              <w:szCs w:val="36"/>
            </w:rPr>
            <w:t xml:space="preserve">DOCUMENTO PLAN CONFIGURACIÓN </w:t>
          </w:r>
        </w:p>
      </w:tc>
      <w:tc>
        <w:tcPr>
          <w:tcW w:w="1431" w:type="dxa"/>
        </w:tcPr>
        <w:p w14:paraId="5C8B76D7" w14:textId="77777777" w:rsidR="00870CC8" w:rsidRPr="00870CC8" w:rsidRDefault="00870CC8" w:rsidP="00D972E1">
          <w:pPr>
            <w:jc w:val="center"/>
            <w:rPr>
              <w:rFonts w:ascii="Calibri" w:hAnsi="Calibri"/>
              <w:b/>
            </w:rPr>
          </w:pPr>
          <w:r w:rsidRPr="00870CC8">
            <w:rPr>
              <w:rFonts w:ascii="Calibri" w:hAnsi="Calibri"/>
              <w:b/>
            </w:rPr>
            <w:t>CODIGO</w:t>
          </w:r>
        </w:p>
      </w:tc>
      <w:tc>
        <w:tcPr>
          <w:tcW w:w="1473" w:type="dxa"/>
        </w:tcPr>
        <w:p w14:paraId="6D5AEAC6" w14:textId="77777777" w:rsidR="00870CC8" w:rsidRPr="00870CC8" w:rsidRDefault="00870CC8" w:rsidP="00D972E1">
          <w:pPr>
            <w:jc w:val="center"/>
            <w:rPr>
              <w:rFonts w:ascii="Calibri" w:hAnsi="Calibri"/>
            </w:rPr>
          </w:pPr>
          <w:r w:rsidRPr="00870CC8">
            <w:rPr>
              <w:rFonts w:ascii="Calibri" w:hAnsi="Calibri"/>
              <w:b/>
            </w:rPr>
            <w:t>D</w:t>
          </w:r>
          <w:r w:rsidRPr="00870CC8">
            <w:rPr>
              <w:rFonts w:ascii="Calibri" w:hAnsi="Calibri"/>
            </w:rPr>
            <w:t>-</w:t>
          </w:r>
          <w:r>
            <w:rPr>
              <w:rFonts w:ascii="Calibri" w:hAnsi="Calibri"/>
              <w:b/>
            </w:rPr>
            <w:t>GDC</w:t>
          </w:r>
          <w:r w:rsidRPr="00870CC8">
            <w:rPr>
              <w:rFonts w:ascii="Calibri" w:hAnsi="Calibri"/>
              <w:b/>
            </w:rPr>
            <w:t>001</w:t>
          </w:r>
        </w:p>
      </w:tc>
      <w:tc>
        <w:tcPr>
          <w:tcW w:w="1491" w:type="dxa"/>
          <w:vMerge w:val="restart"/>
        </w:tcPr>
        <w:p w14:paraId="53ED9182" w14:textId="77777777" w:rsidR="00870CC8" w:rsidRPr="004A3E55" w:rsidRDefault="00870CC8" w:rsidP="00D972E1">
          <w:pPr>
            <w:jc w:val="center"/>
          </w:pPr>
        </w:p>
      </w:tc>
    </w:tr>
    <w:tr w:rsidR="00870CC8" w14:paraId="11DF8B99" w14:textId="77777777" w:rsidTr="00D972E1">
      <w:trPr>
        <w:trHeight w:val="177"/>
        <w:jc w:val="center"/>
      </w:trPr>
      <w:tc>
        <w:tcPr>
          <w:tcW w:w="1306" w:type="dxa"/>
          <w:vMerge/>
        </w:tcPr>
        <w:p w14:paraId="3D503D35" w14:textId="77777777" w:rsidR="00870CC8" w:rsidRDefault="00870CC8" w:rsidP="00D972E1"/>
      </w:tc>
      <w:tc>
        <w:tcPr>
          <w:tcW w:w="4687" w:type="dxa"/>
          <w:vMerge/>
          <w:shd w:val="clear" w:color="auto" w:fill="9BBB59"/>
        </w:tcPr>
        <w:p w14:paraId="4A48EEB3" w14:textId="77777777" w:rsidR="00870CC8" w:rsidRDefault="00870CC8" w:rsidP="00D972E1">
          <w:pPr>
            <w:tabs>
              <w:tab w:val="left" w:pos="3001"/>
            </w:tabs>
          </w:pPr>
        </w:p>
      </w:tc>
      <w:tc>
        <w:tcPr>
          <w:tcW w:w="1431" w:type="dxa"/>
        </w:tcPr>
        <w:p w14:paraId="6AFA17B3" w14:textId="77777777" w:rsidR="00870CC8" w:rsidRPr="00870CC8" w:rsidRDefault="00870CC8" w:rsidP="00D972E1">
          <w:pPr>
            <w:jc w:val="center"/>
            <w:rPr>
              <w:rFonts w:ascii="Calibri" w:hAnsi="Calibri"/>
              <w:b/>
            </w:rPr>
          </w:pPr>
          <w:r w:rsidRPr="00870CC8">
            <w:rPr>
              <w:rFonts w:ascii="Calibri" w:hAnsi="Calibri"/>
              <w:b/>
            </w:rPr>
            <w:t>VERSION</w:t>
          </w:r>
        </w:p>
      </w:tc>
      <w:tc>
        <w:tcPr>
          <w:tcW w:w="1473" w:type="dxa"/>
        </w:tcPr>
        <w:p w14:paraId="176C2398" w14:textId="77777777" w:rsidR="00870CC8" w:rsidRPr="00870CC8" w:rsidRDefault="00870CC8" w:rsidP="00D972E1">
          <w:pPr>
            <w:jc w:val="center"/>
            <w:rPr>
              <w:rFonts w:ascii="Calibri" w:hAnsi="Calibri"/>
            </w:rPr>
          </w:pPr>
          <w:r w:rsidRPr="00870CC8">
            <w:rPr>
              <w:rFonts w:ascii="Calibri" w:hAnsi="Calibri"/>
            </w:rPr>
            <w:t>0</w:t>
          </w:r>
        </w:p>
      </w:tc>
      <w:tc>
        <w:tcPr>
          <w:tcW w:w="1491" w:type="dxa"/>
          <w:vMerge/>
        </w:tcPr>
        <w:p w14:paraId="2A9E318C" w14:textId="77777777" w:rsidR="00870CC8" w:rsidRDefault="00870CC8" w:rsidP="00D972E1">
          <w:pPr>
            <w:jc w:val="center"/>
          </w:pPr>
        </w:p>
      </w:tc>
    </w:tr>
    <w:tr w:rsidR="00870CC8" w14:paraId="6F20D529" w14:textId="77777777" w:rsidTr="00D972E1">
      <w:trPr>
        <w:trHeight w:val="545"/>
        <w:jc w:val="center"/>
      </w:trPr>
      <w:tc>
        <w:tcPr>
          <w:tcW w:w="1306" w:type="dxa"/>
          <w:vMerge/>
        </w:tcPr>
        <w:p w14:paraId="47FB27DA" w14:textId="77777777" w:rsidR="00870CC8" w:rsidRDefault="00870CC8" w:rsidP="00D972E1"/>
      </w:tc>
      <w:tc>
        <w:tcPr>
          <w:tcW w:w="4687" w:type="dxa"/>
          <w:vMerge/>
          <w:shd w:val="clear" w:color="auto" w:fill="9BBB59"/>
        </w:tcPr>
        <w:p w14:paraId="0934A3AD" w14:textId="77777777" w:rsidR="00870CC8" w:rsidRDefault="00870CC8" w:rsidP="00D972E1">
          <w:pPr>
            <w:tabs>
              <w:tab w:val="left" w:pos="3001"/>
            </w:tabs>
          </w:pPr>
        </w:p>
      </w:tc>
      <w:tc>
        <w:tcPr>
          <w:tcW w:w="1431" w:type="dxa"/>
        </w:tcPr>
        <w:p w14:paraId="4377D048" w14:textId="77777777" w:rsidR="00870CC8" w:rsidRPr="00870CC8" w:rsidRDefault="00870CC8" w:rsidP="00D972E1">
          <w:pPr>
            <w:jc w:val="center"/>
            <w:rPr>
              <w:rFonts w:ascii="Calibri" w:hAnsi="Calibri"/>
              <w:b/>
            </w:rPr>
          </w:pPr>
          <w:r w:rsidRPr="00870CC8">
            <w:rPr>
              <w:rFonts w:ascii="Calibri" w:hAnsi="Calibri"/>
              <w:b/>
            </w:rPr>
            <w:t>PAGINA</w:t>
          </w:r>
        </w:p>
      </w:tc>
      <w:tc>
        <w:tcPr>
          <w:tcW w:w="1473" w:type="dxa"/>
        </w:tcPr>
        <w:p w14:paraId="667E28FB" w14:textId="77777777" w:rsidR="00870CC8" w:rsidRPr="00870CC8" w:rsidRDefault="00870CC8" w:rsidP="00D972E1">
          <w:pPr>
            <w:jc w:val="center"/>
            <w:rPr>
              <w:rFonts w:ascii="Calibri" w:hAnsi="Calibri"/>
            </w:rPr>
          </w:pPr>
          <w:r w:rsidRPr="00870CC8">
            <w:rPr>
              <w:rFonts w:ascii="Calibri" w:hAnsi="Calibri"/>
            </w:rPr>
            <w:fldChar w:fldCharType="begin"/>
          </w:r>
          <w:r w:rsidRPr="00870CC8">
            <w:rPr>
              <w:rFonts w:ascii="Calibri" w:hAnsi="Calibri"/>
            </w:rPr>
            <w:instrText xml:space="preserve"> PAGE   \* MERGEFORMAT </w:instrText>
          </w:r>
          <w:r w:rsidRPr="00870CC8">
            <w:rPr>
              <w:rFonts w:ascii="Calibri" w:hAnsi="Calibri"/>
            </w:rPr>
            <w:fldChar w:fldCharType="separate"/>
          </w:r>
          <w:r w:rsidR="00892F26">
            <w:rPr>
              <w:rFonts w:ascii="Calibri" w:hAnsi="Calibri"/>
              <w:noProof/>
            </w:rPr>
            <w:t>6</w:t>
          </w:r>
          <w:r w:rsidRPr="00870CC8">
            <w:rPr>
              <w:rFonts w:ascii="Calibri" w:hAnsi="Calibri"/>
            </w:rPr>
            <w:fldChar w:fldCharType="end"/>
          </w:r>
          <w:r>
            <w:rPr>
              <w:rFonts w:ascii="Calibri" w:hAnsi="Calibri"/>
            </w:rPr>
            <w:t>-8</w:t>
          </w:r>
        </w:p>
      </w:tc>
      <w:tc>
        <w:tcPr>
          <w:tcW w:w="1491" w:type="dxa"/>
          <w:vMerge/>
        </w:tcPr>
        <w:p w14:paraId="10F70253" w14:textId="77777777" w:rsidR="00870CC8" w:rsidRDefault="00870CC8" w:rsidP="00D972E1">
          <w:pPr>
            <w:jc w:val="center"/>
          </w:pPr>
        </w:p>
      </w:tc>
    </w:tr>
  </w:tbl>
  <w:p w14:paraId="599E69C6" w14:textId="77777777" w:rsidR="003A715D" w:rsidRDefault="003A715D">
    <w:pPr>
      <w:rPr>
        <w:rFonts w:ascii="Arial" w:hAnsi="Arial" w:cs="Arial"/>
        <w:b/>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 %1 "/>
      <w:lvlJc w:val="left"/>
      <w:pPr>
        <w:tabs>
          <w:tab w:val="num" w:pos="1287"/>
        </w:tabs>
        <w:ind w:left="1287" w:hanging="567"/>
      </w:pPr>
      <w:rPr>
        <w:sz w:val="24"/>
        <w:szCs w:val="24"/>
        <w:lang w:val="es-ES_tradnl"/>
      </w:rPr>
    </w:lvl>
    <w:lvl w:ilvl="1">
      <w:start w:val="1"/>
      <w:numFmt w:val="decimal"/>
      <w:pStyle w:val="Heading2"/>
      <w:lvlText w:val=" %1.%2 "/>
      <w:lvlJc w:val="left"/>
      <w:pPr>
        <w:tabs>
          <w:tab w:val="num" w:pos="720"/>
        </w:tabs>
        <w:ind w:left="720" w:firstLine="0"/>
      </w:pPr>
      <w:rPr>
        <w:sz w:val="24"/>
        <w:szCs w:val="24"/>
        <w:lang w:val="es-ES_tradnl"/>
      </w:rPr>
    </w:lvl>
    <w:lvl w:ilvl="2">
      <w:start w:val="1"/>
      <w:numFmt w:val="decimal"/>
      <w:pStyle w:val="Heading3"/>
      <w:lvlText w:val=" %1.%2.%3 "/>
      <w:lvlJc w:val="left"/>
      <w:pPr>
        <w:tabs>
          <w:tab w:val="num" w:pos="720"/>
        </w:tabs>
        <w:ind w:left="720" w:firstLine="0"/>
      </w:pPr>
      <w:rPr>
        <w:sz w:val="24"/>
        <w:szCs w:val="24"/>
        <w:lang w:val="es-ES_tradnl"/>
      </w:rPr>
    </w:lvl>
    <w:lvl w:ilvl="3">
      <w:start w:val="1"/>
      <w:numFmt w:val="decimal"/>
      <w:lvlText w:val=" %1.%2.%3.%4 "/>
      <w:lvlJc w:val="left"/>
      <w:pPr>
        <w:tabs>
          <w:tab w:val="num" w:pos="720"/>
        </w:tabs>
        <w:ind w:left="720" w:firstLine="0"/>
      </w:pPr>
      <w:rPr>
        <w:sz w:val="24"/>
        <w:szCs w:val="24"/>
        <w:lang w:val="es-ES_tradnl"/>
      </w:rPr>
    </w:lvl>
    <w:lvl w:ilvl="4">
      <w:start w:val="1"/>
      <w:numFmt w:val="decimal"/>
      <w:lvlText w:val=" %1.%2.%3.%4.%5 "/>
      <w:lvlJc w:val="left"/>
      <w:pPr>
        <w:tabs>
          <w:tab w:val="num" w:pos="720"/>
        </w:tabs>
        <w:ind w:left="720" w:firstLine="0"/>
      </w:pPr>
      <w:rPr>
        <w:sz w:val="24"/>
        <w:szCs w:val="24"/>
        <w:lang w:val="es-ES_tradnl"/>
      </w:rPr>
    </w:lvl>
    <w:lvl w:ilvl="5">
      <w:start w:val="1"/>
      <w:numFmt w:val="decimal"/>
      <w:lvlText w:val=" %1.%2.%3.%4.%5.%6 "/>
      <w:lvlJc w:val="left"/>
      <w:pPr>
        <w:tabs>
          <w:tab w:val="num" w:pos="720"/>
        </w:tabs>
        <w:ind w:left="720" w:firstLine="0"/>
      </w:pPr>
      <w:rPr>
        <w:sz w:val="24"/>
        <w:szCs w:val="24"/>
        <w:lang w:val="es-ES_tradnl"/>
      </w:rPr>
    </w:lvl>
    <w:lvl w:ilvl="6">
      <w:start w:val="1"/>
      <w:numFmt w:val="decimal"/>
      <w:lvlText w:val=" %1.%2.%3.%4.%5.%6.%7 "/>
      <w:lvlJc w:val="left"/>
      <w:pPr>
        <w:tabs>
          <w:tab w:val="num" w:pos="720"/>
        </w:tabs>
        <w:ind w:left="720" w:firstLine="0"/>
      </w:pPr>
      <w:rPr>
        <w:sz w:val="24"/>
        <w:szCs w:val="24"/>
        <w:lang w:val="es-ES_tradnl"/>
      </w:rPr>
    </w:lvl>
    <w:lvl w:ilvl="7">
      <w:start w:val="1"/>
      <w:numFmt w:val="decimal"/>
      <w:pStyle w:val="Heading8"/>
      <w:lvlText w:val=" %1.%2.%3.%4.%5.%6.%7.%8 "/>
      <w:lvlJc w:val="left"/>
      <w:pPr>
        <w:tabs>
          <w:tab w:val="num" w:pos="720"/>
        </w:tabs>
        <w:ind w:left="720" w:firstLine="0"/>
      </w:pPr>
      <w:rPr>
        <w:sz w:val="24"/>
        <w:szCs w:val="24"/>
        <w:lang w:val="es-ES_tradnl"/>
      </w:rPr>
    </w:lvl>
    <w:lvl w:ilvl="8">
      <w:start w:val="1"/>
      <w:numFmt w:val="decimal"/>
      <w:pStyle w:val="Heading9"/>
      <w:lvlText w:val=" %1.%2.%3.%4.%5.%6.%7.%8.%9 "/>
      <w:lvlJc w:val="left"/>
      <w:pPr>
        <w:tabs>
          <w:tab w:val="num" w:pos="720"/>
        </w:tabs>
        <w:ind w:left="720" w:firstLine="0"/>
      </w:pPr>
      <w:rPr>
        <w:sz w:val="24"/>
        <w:szCs w:val="24"/>
        <w:lang w:val="es-ES_tradnl"/>
      </w:rPr>
    </w:lvl>
  </w:abstractNum>
  <w:abstractNum w:abstractNumId="1" w15:restartNumberingAfterBreak="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363"/>
        </w:tabs>
        <w:ind w:left="363" w:hanging="363"/>
      </w:pPr>
      <w:rPr>
        <w:sz w:val="24"/>
        <w:szCs w:val="24"/>
        <w:lang w:val="es-ES_tradnl"/>
      </w:rPr>
    </w:lvl>
    <w:lvl w:ilvl="2">
      <w:start w:val="1"/>
      <w:numFmt w:val="decimal"/>
      <w:lvlText w:val=" %1.%2.%3 "/>
      <w:lvlJc w:val="left"/>
      <w:pPr>
        <w:tabs>
          <w:tab w:val="num" w:pos="360"/>
        </w:tabs>
        <w:ind w:left="360"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10721E9"/>
    <w:multiLevelType w:val="hybridMultilevel"/>
    <w:tmpl w:val="19265020"/>
    <w:lvl w:ilvl="0" w:tplc="588C450E">
      <w:start w:val="18"/>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03F44675"/>
    <w:multiLevelType w:val="hybridMultilevel"/>
    <w:tmpl w:val="8514E076"/>
    <w:lvl w:ilvl="0" w:tplc="FFFFFFFF">
      <w:start w:val="1"/>
      <w:numFmt w:val="bullet"/>
      <w:lvlText w:val=""/>
      <w:lvlJc w:val="left"/>
      <w:pPr>
        <w:tabs>
          <w:tab w:val="num" w:pos="607"/>
        </w:tabs>
        <w:ind w:left="607" w:hanging="607"/>
      </w:pPr>
      <w:rPr>
        <w:rFonts w:ascii="Symbol" w:hAnsi="Symbol" w:hint="default"/>
      </w:rPr>
    </w:lvl>
    <w:lvl w:ilvl="1" w:tplc="FFFFFFFF" w:tentative="1">
      <w:start w:val="1"/>
      <w:numFmt w:val="bullet"/>
      <w:lvlText w:val="o"/>
      <w:lvlJc w:val="left"/>
      <w:pPr>
        <w:tabs>
          <w:tab w:val="num" w:pos="1327"/>
        </w:tabs>
        <w:ind w:left="1327" w:hanging="360"/>
      </w:pPr>
      <w:rPr>
        <w:rFonts w:ascii="Courier New" w:hAnsi="Courier New" w:hint="default"/>
      </w:rPr>
    </w:lvl>
    <w:lvl w:ilvl="2" w:tplc="FFFFFFFF" w:tentative="1">
      <w:start w:val="1"/>
      <w:numFmt w:val="bullet"/>
      <w:lvlText w:val=""/>
      <w:lvlJc w:val="left"/>
      <w:pPr>
        <w:tabs>
          <w:tab w:val="num" w:pos="2047"/>
        </w:tabs>
        <w:ind w:left="2047" w:hanging="360"/>
      </w:pPr>
      <w:rPr>
        <w:rFonts w:ascii="Wingdings" w:hAnsi="Wingdings" w:hint="default"/>
      </w:rPr>
    </w:lvl>
    <w:lvl w:ilvl="3" w:tplc="FFFFFFFF" w:tentative="1">
      <w:start w:val="1"/>
      <w:numFmt w:val="bullet"/>
      <w:lvlText w:val=""/>
      <w:lvlJc w:val="left"/>
      <w:pPr>
        <w:tabs>
          <w:tab w:val="num" w:pos="2767"/>
        </w:tabs>
        <w:ind w:left="2767" w:hanging="360"/>
      </w:pPr>
      <w:rPr>
        <w:rFonts w:ascii="Symbol" w:hAnsi="Symbol" w:hint="default"/>
      </w:rPr>
    </w:lvl>
    <w:lvl w:ilvl="4" w:tplc="FFFFFFFF" w:tentative="1">
      <w:start w:val="1"/>
      <w:numFmt w:val="bullet"/>
      <w:lvlText w:val="o"/>
      <w:lvlJc w:val="left"/>
      <w:pPr>
        <w:tabs>
          <w:tab w:val="num" w:pos="3487"/>
        </w:tabs>
        <w:ind w:left="3487" w:hanging="360"/>
      </w:pPr>
      <w:rPr>
        <w:rFonts w:ascii="Courier New" w:hAnsi="Courier New" w:hint="default"/>
      </w:rPr>
    </w:lvl>
    <w:lvl w:ilvl="5" w:tplc="FFFFFFFF" w:tentative="1">
      <w:start w:val="1"/>
      <w:numFmt w:val="bullet"/>
      <w:lvlText w:val=""/>
      <w:lvlJc w:val="left"/>
      <w:pPr>
        <w:tabs>
          <w:tab w:val="num" w:pos="4207"/>
        </w:tabs>
        <w:ind w:left="4207" w:hanging="360"/>
      </w:pPr>
      <w:rPr>
        <w:rFonts w:ascii="Wingdings" w:hAnsi="Wingdings" w:hint="default"/>
      </w:rPr>
    </w:lvl>
    <w:lvl w:ilvl="6" w:tplc="FFFFFFFF" w:tentative="1">
      <w:start w:val="1"/>
      <w:numFmt w:val="bullet"/>
      <w:lvlText w:val=""/>
      <w:lvlJc w:val="left"/>
      <w:pPr>
        <w:tabs>
          <w:tab w:val="num" w:pos="4927"/>
        </w:tabs>
        <w:ind w:left="4927" w:hanging="360"/>
      </w:pPr>
      <w:rPr>
        <w:rFonts w:ascii="Symbol" w:hAnsi="Symbol" w:hint="default"/>
      </w:rPr>
    </w:lvl>
    <w:lvl w:ilvl="7" w:tplc="FFFFFFFF" w:tentative="1">
      <w:start w:val="1"/>
      <w:numFmt w:val="bullet"/>
      <w:lvlText w:val="o"/>
      <w:lvlJc w:val="left"/>
      <w:pPr>
        <w:tabs>
          <w:tab w:val="num" w:pos="5647"/>
        </w:tabs>
        <w:ind w:left="5647" w:hanging="360"/>
      </w:pPr>
      <w:rPr>
        <w:rFonts w:ascii="Courier New" w:hAnsi="Courier New" w:hint="default"/>
      </w:rPr>
    </w:lvl>
    <w:lvl w:ilvl="8" w:tplc="FFFFFFFF" w:tentative="1">
      <w:start w:val="1"/>
      <w:numFmt w:val="bullet"/>
      <w:lvlText w:val=""/>
      <w:lvlJc w:val="left"/>
      <w:pPr>
        <w:tabs>
          <w:tab w:val="num" w:pos="6367"/>
        </w:tabs>
        <w:ind w:left="6367" w:hanging="360"/>
      </w:pPr>
      <w:rPr>
        <w:rFonts w:ascii="Wingdings" w:hAnsi="Wingdings" w:hint="default"/>
      </w:rPr>
    </w:lvl>
  </w:abstractNum>
  <w:abstractNum w:abstractNumId="5" w15:restartNumberingAfterBreak="0">
    <w:nsid w:val="0B8B0DEB"/>
    <w:multiLevelType w:val="hybridMultilevel"/>
    <w:tmpl w:val="4BE8957E"/>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6" w15:restartNumberingAfterBreak="0">
    <w:nsid w:val="0DBF7B60"/>
    <w:multiLevelType w:val="multilevel"/>
    <w:tmpl w:val="B93005B2"/>
    <w:lvl w:ilvl="0">
      <w:start w:val="3"/>
      <w:numFmt w:val="decimal"/>
      <w:lvlText w:val="%1."/>
      <w:lvlJc w:val="left"/>
      <w:pPr>
        <w:ind w:left="630" w:hanging="630"/>
      </w:pPr>
      <w:rPr>
        <w:rFonts w:hint="default"/>
      </w:rPr>
    </w:lvl>
    <w:lvl w:ilvl="1">
      <w:start w:val="1"/>
      <w:numFmt w:val="decimal"/>
      <w:lvlText w:val="%1.%2."/>
      <w:lvlJc w:val="left"/>
      <w:pPr>
        <w:ind w:left="1145" w:hanging="720"/>
      </w:pPr>
      <w:rPr>
        <w:rFonts w:hint="default"/>
      </w:rPr>
    </w:lvl>
    <w:lvl w:ilvl="2">
      <w:start w:val="4"/>
      <w:numFmt w:val="decimal"/>
      <w:lvlText w:val="%1.%2.%3."/>
      <w:lvlJc w:val="left"/>
      <w:pPr>
        <w:ind w:left="1930" w:hanging="108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925" w:hanging="180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920" w:hanging="2520"/>
      </w:pPr>
      <w:rPr>
        <w:rFonts w:hint="default"/>
      </w:rPr>
    </w:lvl>
  </w:abstractNum>
  <w:abstractNum w:abstractNumId="7" w15:restartNumberingAfterBreak="0">
    <w:nsid w:val="10A1208A"/>
    <w:multiLevelType w:val="hybridMultilevel"/>
    <w:tmpl w:val="275E9D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1993B0D"/>
    <w:multiLevelType w:val="multilevel"/>
    <w:tmpl w:val="11993B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4CE5EF0"/>
    <w:multiLevelType w:val="multilevel"/>
    <w:tmpl w:val="ED9E8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15021B"/>
    <w:multiLevelType w:val="hybridMultilevel"/>
    <w:tmpl w:val="08DC5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AD1FD4"/>
    <w:multiLevelType w:val="multilevel"/>
    <w:tmpl w:val="89C81E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6B37316"/>
    <w:multiLevelType w:val="multilevel"/>
    <w:tmpl w:val="C8446E36"/>
    <w:lvl w:ilvl="0">
      <w:start w:val="3"/>
      <w:numFmt w:val="decimal"/>
      <w:lvlText w:val="%1"/>
      <w:lvlJc w:val="left"/>
      <w:pPr>
        <w:ind w:left="480" w:hanging="480"/>
      </w:pPr>
      <w:rPr>
        <w:rFonts w:hint="default"/>
      </w:rPr>
    </w:lvl>
    <w:lvl w:ilvl="1">
      <w:start w:val="2"/>
      <w:numFmt w:val="decimal"/>
      <w:lvlText w:val="%1.%2"/>
      <w:lvlJc w:val="left"/>
      <w:pPr>
        <w:ind w:left="837"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3" w15:restartNumberingAfterBreak="0">
    <w:nsid w:val="1B49055D"/>
    <w:multiLevelType w:val="hybridMultilevel"/>
    <w:tmpl w:val="DC7284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F510EA2"/>
    <w:multiLevelType w:val="multilevel"/>
    <w:tmpl w:val="26D63A1A"/>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3C33313"/>
    <w:multiLevelType w:val="hybridMultilevel"/>
    <w:tmpl w:val="53B854B8"/>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BC700F"/>
    <w:multiLevelType w:val="multilevel"/>
    <w:tmpl w:val="5EE4C8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8AC7D96"/>
    <w:multiLevelType w:val="multilevel"/>
    <w:tmpl w:val="5C801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B7152ED"/>
    <w:multiLevelType w:val="multilevel"/>
    <w:tmpl w:val="0AA23A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2FFC1E25"/>
    <w:multiLevelType w:val="hybridMultilevel"/>
    <w:tmpl w:val="6C08DE16"/>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20" w15:restartNumberingAfterBreak="0">
    <w:nsid w:val="36504BB0"/>
    <w:multiLevelType w:val="hybridMultilevel"/>
    <w:tmpl w:val="A75A906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2E93270"/>
    <w:multiLevelType w:val="multilevel"/>
    <w:tmpl w:val="63F8AF7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56734D49"/>
    <w:multiLevelType w:val="hybridMultilevel"/>
    <w:tmpl w:val="3B92B964"/>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23" w15:restartNumberingAfterBreak="0">
    <w:nsid w:val="576326B3"/>
    <w:multiLevelType w:val="hybridMultilevel"/>
    <w:tmpl w:val="DBA6F040"/>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24" w15:restartNumberingAfterBreak="0">
    <w:nsid w:val="5D892C38"/>
    <w:multiLevelType w:val="hybridMultilevel"/>
    <w:tmpl w:val="3FC03BE2"/>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25" w15:restartNumberingAfterBreak="0">
    <w:nsid w:val="5EA764D6"/>
    <w:multiLevelType w:val="hybridMultilevel"/>
    <w:tmpl w:val="5CE89584"/>
    <w:lvl w:ilvl="0" w:tplc="FFFFFFFF">
      <w:start w:val="1"/>
      <w:numFmt w:val="bullet"/>
      <w:lvlText w:val=""/>
      <w:lvlJc w:val="left"/>
      <w:pPr>
        <w:tabs>
          <w:tab w:val="num" w:pos="720"/>
        </w:tabs>
        <w:ind w:left="720" w:hanging="607"/>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A63733"/>
    <w:multiLevelType w:val="multilevel"/>
    <w:tmpl w:val="A45CFC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0696FC7"/>
    <w:multiLevelType w:val="hybridMultilevel"/>
    <w:tmpl w:val="05329F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25D4E6B"/>
    <w:multiLevelType w:val="hybridMultilevel"/>
    <w:tmpl w:val="0BE82480"/>
    <w:lvl w:ilvl="0" w:tplc="0C0A000F">
      <w:start w:val="1"/>
      <w:numFmt w:val="decimal"/>
      <w:lvlText w:val="%1."/>
      <w:lvlJc w:val="left"/>
      <w:pPr>
        <w:tabs>
          <w:tab w:val="num" w:pos="360"/>
        </w:tabs>
        <w:ind w:left="360" w:hanging="360"/>
      </w:pPr>
    </w:lvl>
    <w:lvl w:ilvl="1" w:tplc="380A0019" w:tentative="1">
      <w:start w:val="1"/>
      <w:numFmt w:val="lowerLetter"/>
      <w:lvlText w:val="%2."/>
      <w:lvlJc w:val="left"/>
      <w:pPr>
        <w:tabs>
          <w:tab w:val="num" w:pos="1440"/>
        </w:tabs>
        <w:ind w:left="1440" w:hanging="360"/>
      </w:pPr>
    </w:lvl>
    <w:lvl w:ilvl="2" w:tplc="380A001B" w:tentative="1">
      <w:start w:val="1"/>
      <w:numFmt w:val="lowerRoman"/>
      <w:lvlText w:val="%3."/>
      <w:lvlJc w:val="right"/>
      <w:pPr>
        <w:tabs>
          <w:tab w:val="num" w:pos="2160"/>
        </w:tabs>
        <w:ind w:left="2160" w:hanging="180"/>
      </w:pPr>
    </w:lvl>
    <w:lvl w:ilvl="3" w:tplc="380A000F" w:tentative="1">
      <w:start w:val="1"/>
      <w:numFmt w:val="decimal"/>
      <w:lvlText w:val="%4."/>
      <w:lvlJc w:val="left"/>
      <w:pPr>
        <w:tabs>
          <w:tab w:val="num" w:pos="2880"/>
        </w:tabs>
        <w:ind w:left="2880" w:hanging="360"/>
      </w:pPr>
    </w:lvl>
    <w:lvl w:ilvl="4" w:tplc="380A0019" w:tentative="1">
      <w:start w:val="1"/>
      <w:numFmt w:val="lowerLetter"/>
      <w:lvlText w:val="%5."/>
      <w:lvlJc w:val="left"/>
      <w:pPr>
        <w:tabs>
          <w:tab w:val="num" w:pos="3600"/>
        </w:tabs>
        <w:ind w:left="3600" w:hanging="360"/>
      </w:pPr>
    </w:lvl>
    <w:lvl w:ilvl="5" w:tplc="380A001B" w:tentative="1">
      <w:start w:val="1"/>
      <w:numFmt w:val="lowerRoman"/>
      <w:lvlText w:val="%6."/>
      <w:lvlJc w:val="right"/>
      <w:pPr>
        <w:tabs>
          <w:tab w:val="num" w:pos="4320"/>
        </w:tabs>
        <w:ind w:left="4320" w:hanging="180"/>
      </w:pPr>
    </w:lvl>
    <w:lvl w:ilvl="6" w:tplc="380A000F" w:tentative="1">
      <w:start w:val="1"/>
      <w:numFmt w:val="decimal"/>
      <w:lvlText w:val="%7."/>
      <w:lvlJc w:val="left"/>
      <w:pPr>
        <w:tabs>
          <w:tab w:val="num" w:pos="5040"/>
        </w:tabs>
        <w:ind w:left="5040" w:hanging="360"/>
      </w:pPr>
    </w:lvl>
    <w:lvl w:ilvl="7" w:tplc="380A0019" w:tentative="1">
      <w:start w:val="1"/>
      <w:numFmt w:val="lowerLetter"/>
      <w:lvlText w:val="%8."/>
      <w:lvlJc w:val="left"/>
      <w:pPr>
        <w:tabs>
          <w:tab w:val="num" w:pos="5760"/>
        </w:tabs>
        <w:ind w:left="5760" w:hanging="360"/>
      </w:pPr>
    </w:lvl>
    <w:lvl w:ilvl="8" w:tplc="380A001B" w:tentative="1">
      <w:start w:val="1"/>
      <w:numFmt w:val="lowerRoman"/>
      <w:lvlText w:val="%9."/>
      <w:lvlJc w:val="right"/>
      <w:pPr>
        <w:tabs>
          <w:tab w:val="num" w:pos="6480"/>
        </w:tabs>
        <w:ind w:left="6480" w:hanging="180"/>
      </w:pPr>
    </w:lvl>
  </w:abstractNum>
  <w:abstractNum w:abstractNumId="29" w15:restartNumberingAfterBreak="0">
    <w:nsid w:val="63EA63EE"/>
    <w:multiLevelType w:val="multilevel"/>
    <w:tmpl w:val="F69096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34463E"/>
    <w:multiLevelType w:val="hybridMultilevel"/>
    <w:tmpl w:val="DF14A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6227CD1"/>
    <w:multiLevelType w:val="multilevel"/>
    <w:tmpl w:val="82FC60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FEF72E5"/>
    <w:multiLevelType w:val="hybridMultilevel"/>
    <w:tmpl w:val="1A9630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749"/>
        </w:tabs>
        <w:ind w:left="749"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C14487"/>
    <w:multiLevelType w:val="hybridMultilevel"/>
    <w:tmpl w:val="4064C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25E3FC2"/>
    <w:multiLevelType w:val="hybridMultilevel"/>
    <w:tmpl w:val="90B4CD1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6" w15:restartNumberingAfterBreak="0">
    <w:nsid w:val="74565141"/>
    <w:multiLevelType w:val="hybridMultilevel"/>
    <w:tmpl w:val="D4EAC168"/>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37" w15:restartNumberingAfterBreak="0">
    <w:nsid w:val="748F71BC"/>
    <w:multiLevelType w:val="hybridMultilevel"/>
    <w:tmpl w:val="F24C1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88C7794"/>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FCC1CBA"/>
    <w:multiLevelType w:val="multilevel"/>
    <w:tmpl w:val="A8CC22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21"/>
  </w:num>
  <w:num w:numId="5">
    <w:abstractNumId w:val="6"/>
  </w:num>
  <w:num w:numId="6">
    <w:abstractNumId w:val="13"/>
  </w:num>
  <w:num w:numId="7">
    <w:abstractNumId w:val="15"/>
  </w:num>
  <w:num w:numId="8">
    <w:abstractNumId w:val="12"/>
  </w:num>
  <w:num w:numId="9">
    <w:abstractNumId w:val="33"/>
  </w:num>
  <w:num w:numId="10">
    <w:abstractNumId w:val="4"/>
  </w:num>
  <w:num w:numId="11">
    <w:abstractNumId w:val="28"/>
  </w:num>
  <w:num w:numId="12">
    <w:abstractNumId w:val="22"/>
  </w:num>
  <w:num w:numId="13">
    <w:abstractNumId w:val="14"/>
  </w:num>
  <w:num w:numId="14">
    <w:abstractNumId w:val="39"/>
  </w:num>
  <w:num w:numId="15">
    <w:abstractNumId w:val="11"/>
  </w:num>
  <w:num w:numId="16">
    <w:abstractNumId w:val="16"/>
  </w:num>
  <w:num w:numId="17">
    <w:abstractNumId w:val="26"/>
  </w:num>
  <w:num w:numId="18">
    <w:abstractNumId w:val="17"/>
  </w:num>
  <w:num w:numId="19">
    <w:abstractNumId w:val="18"/>
  </w:num>
  <w:num w:numId="20">
    <w:abstractNumId w:val="9"/>
  </w:num>
  <w:num w:numId="21">
    <w:abstractNumId w:val="31"/>
  </w:num>
  <w:num w:numId="22">
    <w:abstractNumId w:val="37"/>
  </w:num>
  <w:num w:numId="23">
    <w:abstractNumId w:val="35"/>
  </w:num>
  <w:num w:numId="24">
    <w:abstractNumId w:val="3"/>
  </w:num>
  <w:num w:numId="25">
    <w:abstractNumId w:val="27"/>
  </w:num>
  <w:num w:numId="26">
    <w:abstractNumId w:val="30"/>
  </w:num>
  <w:num w:numId="27">
    <w:abstractNumId w:val="32"/>
  </w:num>
  <w:num w:numId="28">
    <w:abstractNumId w:val="29"/>
  </w:num>
  <w:num w:numId="29">
    <w:abstractNumId w:val="34"/>
  </w:num>
  <w:num w:numId="30">
    <w:abstractNumId w:val="10"/>
  </w:num>
  <w:num w:numId="31">
    <w:abstractNumId w:val="23"/>
  </w:num>
  <w:num w:numId="32">
    <w:abstractNumId w:val="36"/>
  </w:num>
  <w:num w:numId="33">
    <w:abstractNumId w:val="19"/>
  </w:num>
  <w:num w:numId="34">
    <w:abstractNumId w:val="24"/>
  </w:num>
  <w:num w:numId="35">
    <w:abstractNumId w:val="5"/>
  </w:num>
  <w:num w:numId="36">
    <w:abstractNumId w:val="25"/>
  </w:num>
  <w:num w:numId="37">
    <w:abstractNumId w:val="8"/>
  </w:num>
  <w:num w:numId="38">
    <w:abstractNumId w:val="20"/>
  </w:num>
  <w:num w:numId="39">
    <w:abstractNumId w:val="38"/>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12"/>
    <w:rsid w:val="000334F1"/>
    <w:rsid w:val="00053059"/>
    <w:rsid w:val="000567A3"/>
    <w:rsid w:val="00067A77"/>
    <w:rsid w:val="00093316"/>
    <w:rsid w:val="000A2E4A"/>
    <w:rsid w:val="000B1BED"/>
    <w:rsid w:val="0011640F"/>
    <w:rsid w:val="00122815"/>
    <w:rsid w:val="00162987"/>
    <w:rsid w:val="0016379D"/>
    <w:rsid w:val="00182B6F"/>
    <w:rsid w:val="001919A3"/>
    <w:rsid w:val="001A6EF2"/>
    <w:rsid w:val="001C5597"/>
    <w:rsid w:val="001D2346"/>
    <w:rsid w:val="001F3C46"/>
    <w:rsid w:val="001F6DB2"/>
    <w:rsid w:val="00217C65"/>
    <w:rsid w:val="00245B6F"/>
    <w:rsid w:val="0025671C"/>
    <w:rsid w:val="00283A1A"/>
    <w:rsid w:val="00287B9B"/>
    <w:rsid w:val="00297FAF"/>
    <w:rsid w:val="002A0712"/>
    <w:rsid w:val="002D04B5"/>
    <w:rsid w:val="002D1EB6"/>
    <w:rsid w:val="002F7426"/>
    <w:rsid w:val="00326019"/>
    <w:rsid w:val="0032692A"/>
    <w:rsid w:val="0033211D"/>
    <w:rsid w:val="00350EB0"/>
    <w:rsid w:val="00375A24"/>
    <w:rsid w:val="00383644"/>
    <w:rsid w:val="00383B91"/>
    <w:rsid w:val="0039196E"/>
    <w:rsid w:val="003A6FC6"/>
    <w:rsid w:val="003A715D"/>
    <w:rsid w:val="003C63E3"/>
    <w:rsid w:val="003D0035"/>
    <w:rsid w:val="003E3935"/>
    <w:rsid w:val="003E6528"/>
    <w:rsid w:val="003E7A30"/>
    <w:rsid w:val="00404B82"/>
    <w:rsid w:val="00406976"/>
    <w:rsid w:val="00414425"/>
    <w:rsid w:val="0041638B"/>
    <w:rsid w:val="004472C9"/>
    <w:rsid w:val="004772D1"/>
    <w:rsid w:val="0049525D"/>
    <w:rsid w:val="004B1743"/>
    <w:rsid w:val="004C6EC1"/>
    <w:rsid w:val="004D38F3"/>
    <w:rsid w:val="004E32E0"/>
    <w:rsid w:val="004F168B"/>
    <w:rsid w:val="004F1710"/>
    <w:rsid w:val="0057572B"/>
    <w:rsid w:val="00577FDE"/>
    <w:rsid w:val="005B07E8"/>
    <w:rsid w:val="005B2E04"/>
    <w:rsid w:val="005C0715"/>
    <w:rsid w:val="005D409B"/>
    <w:rsid w:val="005D494D"/>
    <w:rsid w:val="005D6E23"/>
    <w:rsid w:val="005E0602"/>
    <w:rsid w:val="00657D95"/>
    <w:rsid w:val="0068658C"/>
    <w:rsid w:val="006B7B4C"/>
    <w:rsid w:val="006C11B4"/>
    <w:rsid w:val="006F6EA5"/>
    <w:rsid w:val="00705D2C"/>
    <w:rsid w:val="00716F30"/>
    <w:rsid w:val="00720CE6"/>
    <w:rsid w:val="00724035"/>
    <w:rsid w:val="007256B7"/>
    <w:rsid w:val="00737ABB"/>
    <w:rsid w:val="00741265"/>
    <w:rsid w:val="00754049"/>
    <w:rsid w:val="00766D83"/>
    <w:rsid w:val="007751ED"/>
    <w:rsid w:val="0078163B"/>
    <w:rsid w:val="00786040"/>
    <w:rsid w:val="00790B86"/>
    <w:rsid w:val="007941B9"/>
    <w:rsid w:val="007970F6"/>
    <w:rsid w:val="007B64CD"/>
    <w:rsid w:val="007F0E66"/>
    <w:rsid w:val="00824849"/>
    <w:rsid w:val="008362DD"/>
    <w:rsid w:val="00845B74"/>
    <w:rsid w:val="0085161B"/>
    <w:rsid w:val="00857052"/>
    <w:rsid w:val="008639CC"/>
    <w:rsid w:val="00870CC8"/>
    <w:rsid w:val="008924C4"/>
    <w:rsid w:val="00892F26"/>
    <w:rsid w:val="008A148D"/>
    <w:rsid w:val="008A6110"/>
    <w:rsid w:val="008C739F"/>
    <w:rsid w:val="0097059B"/>
    <w:rsid w:val="00985955"/>
    <w:rsid w:val="00990349"/>
    <w:rsid w:val="009B1547"/>
    <w:rsid w:val="009B2A3A"/>
    <w:rsid w:val="009B2B59"/>
    <w:rsid w:val="009C54BD"/>
    <w:rsid w:val="009C62E9"/>
    <w:rsid w:val="009F33D4"/>
    <w:rsid w:val="00A0395F"/>
    <w:rsid w:val="00A1011F"/>
    <w:rsid w:val="00A1084A"/>
    <w:rsid w:val="00A175EE"/>
    <w:rsid w:val="00A329F6"/>
    <w:rsid w:val="00A4220F"/>
    <w:rsid w:val="00A55BE3"/>
    <w:rsid w:val="00A8743B"/>
    <w:rsid w:val="00A9376F"/>
    <w:rsid w:val="00AF5855"/>
    <w:rsid w:val="00B22FC0"/>
    <w:rsid w:val="00B244CC"/>
    <w:rsid w:val="00B808AB"/>
    <w:rsid w:val="00B844F3"/>
    <w:rsid w:val="00B92352"/>
    <w:rsid w:val="00BC43E4"/>
    <w:rsid w:val="00BD5452"/>
    <w:rsid w:val="00BD6124"/>
    <w:rsid w:val="00C20D5A"/>
    <w:rsid w:val="00C90712"/>
    <w:rsid w:val="00C930FA"/>
    <w:rsid w:val="00CB0FBA"/>
    <w:rsid w:val="00CC2F95"/>
    <w:rsid w:val="00CC5D0B"/>
    <w:rsid w:val="00CE4F78"/>
    <w:rsid w:val="00CF2025"/>
    <w:rsid w:val="00CF741F"/>
    <w:rsid w:val="00D056E6"/>
    <w:rsid w:val="00D2603D"/>
    <w:rsid w:val="00D63E09"/>
    <w:rsid w:val="00D7241C"/>
    <w:rsid w:val="00D8024B"/>
    <w:rsid w:val="00D972E1"/>
    <w:rsid w:val="00DA1BBF"/>
    <w:rsid w:val="00DA6190"/>
    <w:rsid w:val="00DB2057"/>
    <w:rsid w:val="00DB773D"/>
    <w:rsid w:val="00DE1292"/>
    <w:rsid w:val="00E51BBD"/>
    <w:rsid w:val="00E57427"/>
    <w:rsid w:val="00E63D26"/>
    <w:rsid w:val="00E67FAC"/>
    <w:rsid w:val="00EB028E"/>
    <w:rsid w:val="00EC0732"/>
    <w:rsid w:val="00EF7CD1"/>
    <w:rsid w:val="00F445E8"/>
    <w:rsid w:val="00F625C4"/>
    <w:rsid w:val="00F65D54"/>
    <w:rsid w:val="00FA0B8B"/>
    <w:rsid w:val="00FA4A57"/>
    <w:rsid w:val="00FC72CC"/>
    <w:rsid w:val="00FE27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78449"/>
  <w15:chartTrackingRefBased/>
  <w15:docId w15:val="{C1E5D6B6-5493-40DE-8C4A-7D92D823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uppressAutoHyphens/>
    </w:pPr>
    <w:rPr>
      <w:rFonts w:ascii="Nimbus Roman No9 L" w:eastAsia="DejaVu Sans" w:hAnsi="Nimbus Roman No9 L" w:cs="DejaVu Sans"/>
      <w:sz w:val="24"/>
      <w:szCs w:val="24"/>
      <w:lang w:val="es-VE" w:eastAsia="es-ES_tradnl" w:bidi="es-ES_tradnl"/>
    </w:rPr>
  </w:style>
  <w:style w:type="paragraph" w:styleId="Heading1">
    <w:name w:val="heading 1"/>
    <w:next w:val="BodyText"/>
    <w:qFormat/>
    <w:rsid w:val="00EC0732"/>
    <w:pPr>
      <w:numPr>
        <w:numId w:val="1"/>
      </w:numPr>
      <w:spacing w:before="238" w:after="238"/>
      <w:outlineLvl w:val="0"/>
    </w:pPr>
    <w:rPr>
      <w:rFonts w:ascii="Calibri" w:eastAsia="DejaVu Sans" w:hAnsi="Calibri" w:cs="DejaVu Sans"/>
      <w:b/>
      <w:bCs/>
      <w:sz w:val="24"/>
      <w:szCs w:val="32"/>
      <w:lang w:val="es-VE" w:eastAsia="es-ES_tradnl" w:bidi="es-ES_tradnl"/>
    </w:rPr>
  </w:style>
  <w:style w:type="paragraph" w:styleId="Heading2">
    <w:name w:val="heading 2"/>
    <w:basedOn w:val="Heading"/>
    <w:next w:val="BodyText"/>
    <w:qFormat/>
    <w:rsid w:val="00EC0732"/>
    <w:pPr>
      <w:numPr>
        <w:ilvl w:val="1"/>
        <w:numId w:val="1"/>
      </w:numPr>
      <w:spacing w:before="0" w:after="170"/>
      <w:outlineLvl w:val="1"/>
    </w:pPr>
    <w:rPr>
      <w:rFonts w:ascii="Calibri" w:hAnsi="Calibri"/>
      <w:b/>
      <w:bCs/>
      <w:sz w:val="24"/>
      <w:szCs w:val="36"/>
    </w:rPr>
  </w:style>
  <w:style w:type="paragraph" w:styleId="Heading3">
    <w:name w:val="heading 3"/>
    <w:basedOn w:val="Heading"/>
    <w:next w:val="BodyText"/>
    <w:qFormat/>
    <w:pPr>
      <w:numPr>
        <w:ilvl w:val="2"/>
        <w:numId w:val="1"/>
      </w:numPr>
      <w:spacing w:before="0" w:after="119"/>
      <w:outlineLvl w:val="2"/>
    </w:pPr>
    <w:rPr>
      <w:rFonts w:ascii="Arial" w:hAnsi="Arial"/>
      <w:b/>
      <w:bCs/>
      <w:sz w:val="20"/>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customStyle="1" w:styleId="NumberingSymbols">
    <w:name w:val="Numbering Symbols"/>
    <w:rPr>
      <w:sz w:val="24"/>
      <w:szCs w:val="24"/>
      <w:lang w:val="es-ES_tradnl"/>
    </w:rPr>
  </w:style>
  <w:style w:type="character" w:customStyle="1" w:styleId="Bullets">
    <w:name w:val="Bullets"/>
    <w:rPr>
      <w:rFonts w:ascii="StarSymbol" w:eastAsia="StarSymbol" w:hAnsi="StarSymbol" w:cs="StarSymbol"/>
      <w:sz w:val="18"/>
      <w:szCs w:val="18"/>
    </w:rPr>
  </w:style>
  <w:style w:type="character" w:styleId="Hyperlink">
    <w:name w:val="Hyperlink"/>
    <w:rPr>
      <w:color w:val="000080"/>
      <w:u w:val="single"/>
    </w:rPr>
  </w:style>
  <w:style w:type="character" w:styleId="FollowedHyperlink">
    <w:name w:val="FollowedHyperlink"/>
    <w:semiHidden/>
    <w:rPr>
      <w:color w:val="800000"/>
      <w:u w:val="single"/>
    </w:rPr>
  </w:style>
  <w:style w:type="character" w:styleId="FootnoteReference">
    <w:name w:val="footnote reference"/>
    <w:semiHidden/>
    <w:rPr>
      <w:vertAlign w:val="superscript"/>
    </w:rPr>
  </w:style>
  <w:style w:type="character" w:styleId="Strong">
    <w:name w:val="Strong"/>
    <w:qFormat/>
    <w:rPr>
      <w:b/>
      <w:bCs/>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RTFNum210">
    <w:name w:val="RTF_Num 2 10"/>
  </w:style>
  <w:style w:type="character" w:customStyle="1" w:styleId="RTFNum31">
    <w:name w:val="RTF_Num 3 1"/>
    <w:rPr>
      <w:rFonts w:ascii="StarSymbol" w:eastAsia="StarSymbol" w:hAnsi="StarSymbol" w:cs="StarSymbol"/>
      <w:sz w:val="18"/>
      <w:szCs w:val="18"/>
    </w:rPr>
  </w:style>
  <w:style w:type="character" w:customStyle="1" w:styleId="RTFNum32">
    <w:name w:val="RTF_Num 3 2"/>
    <w:rPr>
      <w:rFonts w:ascii="StarSymbol" w:eastAsia="StarSymbol" w:hAnsi="StarSymbol" w:cs="StarSymbol"/>
      <w:sz w:val="18"/>
      <w:szCs w:val="18"/>
    </w:rPr>
  </w:style>
  <w:style w:type="character" w:customStyle="1" w:styleId="RTFNum33">
    <w:name w:val="RTF_Num 3 3"/>
    <w:rPr>
      <w:rFonts w:ascii="StarSymbol" w:eastAsia="StarSymbol" w:hAnsi="StarSymbol" w:cs="StarSymbol"/>
      <w:sz w:val="18"/>
      <w:szCs w:val="18"/>
    </w:rPr>
  </w:style>
  <w:style w:type="character" w:customStyle="1" w:styleId="RTFNum34">
    <w:name w:val="RTF_Num 3 4"/>
    <w:rPr>
      <w:rFonts w:ascii="StarSymbol" w:eastAsia="StarSymbol" w:hAnsi="StarSymbol" w:cs="StarSymbol"/>
      <w:sz w:val="18"/>
      <w:szCs w:val="18"/>
    </w:rPr>
  </w:style>
  <w:style w:type="character" w:customStyle="1" w:styleId="RTFNum35">
    <w:name w:val="RTF_Num 3 5"/>
    <w:rPr>
      <w:rFonts w:ascii="StarSymbol" w:eastAsia="StarSymbol" w:hAnsi="StarSymbol" w:cs="StarSymbol"/>
      <w:sz w:val="18"/>
      <w:szCs w:val="18"/>
    </w:rPr>
  </w:style>
  <w:style w:type="character" w:customStyle="1" w:styleId="RTFNum36">
    <w:name w:val="RTF_Num 3 6"/>
    <w:rPr>
      <w:rFonts w:ascii="StarSymbol" w:eastAsia="StarSymbol" w:hAnsi="StarSymbol" w:cs="StarSymbol"/>
      <w:sz w:val="18"/>
      <w:szCs w:val="18"/>
    </w:rPr>
  </w:style>
  <w:style w:type="character" w:customStyle="1" w:styleId="RTFNum37">
    <w:name w:val="RTF_Num 3 7"/>
    <w:rPr>
      <w:rFonts w:ascii="StarSymbol" w:eastAsia="StarSymbol" w:hAnsi="StarSymbol" w:cs="StarSymbol"/>
      <w:sz w:val="18"/>
      <w:szCs w:val="18"/>
    </w:rPr>
  </w:style>
  <w:style w:type="character" w:customStyle="1" w:styleId="RTFNum38">
    <w:name w:val="RTF_Num 3 8"/>
    <w:rPr>
      <w:rFonts w:ascii="StarSymbol" w:eastAsia="StarSymbol" w:hAnsi="StarSymbol" w:cs="StarSymbol"/>
      <w:sz w:val="18"/>
      <w:szCs w:val="18"/>
    </w:rPr>
  </w:style>
  <w:style w:type="character" w:customStyle="1" w:styleId="RTFNum39">
    <w:name w:val="RTF_Num 3 9"/>
    <w:rPr>
      <w:rFonts w:ascii="StarSymbol" w:eastAsia="StarSymbol" w:hAnsi="StarSymbol" w:cs="StarSymbol"/>
      <w:sz w:val="18"/>
      <w:szCs w:val="18"/>
    </w:rPr>
  </w:style>
  <w:style w:type="character" w:customStyle="1" w:styleId="RTFNum310">
    <w:name w:val="RTF_Num 3 10"/>
    <w:rPr>
      <w:rFonts w:ascii="StarSymbol" w:eastAsia="StarSymbol" w:hAnsi="StarSymbol" w:cs="StarSymbol"/>
      <w:sz w:val="18"/>
      <w:szCs w:val="18"/>
    </w:rPr>
  </w:style>
  <w:style w:type="character" w:customStyle="1" w:styleId="BulletSymbols">
    <w:name w:val="Bullet Symbols"/>
    <w:rPr>
      <w:rFonts w:ascii="StarSymbol" w:eastAsia="StarSymbol" w:hAnsi="StarSymbol" w:cs="StarSymbol"/>
      <w:sz w:val="18"/>
      <w:szCs w:val="18"/>
      <w:lang w:val="es-ES_tradnl"/>
    </w:rPr>
  </w:style>
  <w:style w:type="paragraph" w:styleId="BodyText">
    <w:name w:val="Body Text"/>
    <w:basedOn w:val="Normal"/>
    <w:semiHidden/>
    <w:pPr>
      <w:spacing w:after="120"/>
    </w:pPr>
    <w:rPr>
      <w:rFonts w:ascii="Arial" w:hAnsi="Arial"/>
      <w:sz w:val="20"/>
    </w:rPr>
  </w:style>
  <w:style w:type="paragraph" w:styleId="BodyTextIndent">
    <w:name w:val="Body Text Indent"/>
    <w:basedOn w:val="BodyText"/>
    <w:semiHidden/>
    <w:pPr>
      <w:ind w:left="283"/>
    </w:pPr>
  </w:style>
  <w:style w:type="paragraph" w:customStyle="1" w:styleId="Heading">
    <w:name w:val="Heading"/>
    <w:basedOn w:val="Normal"/>
    <w:next w:val="BodyText"/>
    <w:pPr>
      <w:keepNext/>
      <w:spacing w:before="240" w:after="120"/>
    </w:pPr>
    <w:rPr>
      <w:rFonts w:ascii="Nimbus Sans L" w:hAnsi="Nimbus Sans L"/>
      <w:sz w:val="28"/>
      <w:szCs w:val="28"/>
    </w:rPr>
  </w:style>
  <w:style w:type="paragraph" w:customStyle="1" w:styleId="Heading10">
    <w:name w:val="Heading 10"/>
    <w:basedOn w:val="Heading"/>
    <w:next w:val="BodyText"/>
    <w:pPr>
      <w:tabs>
        <w:tab w:val="num" w:pos="720"/>
      </w:tabs>
      <w:ind w:left="720"/>
      <w:outlineLvl w:val="8"/>
    </w:pPr>
    <w:rPr>
      <w:b/>
      <w:bCs/>
      <w:sz w:val="21"/>
      <w:szCs w:val="21"/>
    </w:rPr>
  </w:style>
  <w:style w:type="paragraph" w:styleId="List">
    <w:name w:val="List"/>
    <w:basedOn w:val="BodyText"/>
    <w:semiHidden/>
  </w:style>
  <w:style w:type="paragraph" w:styleId="Header">
    <w:name w:val="header"/>
    <w:basedOn w:val="Normal"/>
    <w:link w:val="HeaderChar"/>
    <w:uiPriority w:val="99"/>
    <w:pPr>
      <w:suppressLineNumbers/>
      <w:tabs>
        <w:tab w:val="center" w:pos="4818"/>
        <w:tab w:val="right" w:pos="9637"/>
      </w:tabs>
    </w:pPr>
  </w:style>
  <w:style w:type="paragraph" w:styleId="Footer">
    <w:name w:val="footer"/>
    <w:basedOn w:val="Normal"/>
    <w:semiHidden/>
    <w:pPr>
      <w:suppressLineNumbers/>
      <w:tabs>
        <w:tab w:val="center" w:pos="4818"/>
        <w:tab w:val="right" w:pos="9637"/>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Caption1">
    <w:name w:val="Caption1"/>
    <w:basedOn w:val="Normal"/>
    <w:pPr>
      <w:suppressLineNumbers/>
      <w:spacing w:before="120" w:after="120"/>
    </w:pPr>
    <w:rPr>
      <w:i/>
      <w:iCs/>
    </w:rPr>
  </w:style>
  <w:style w:type="paragraph" w:customStyle="1" w:styleId="Table">
    <w:name w:val="Table"/>
    <w:basedOn w:val="Caption1"/>
  </w:style>
  <w:style w:type="paragraph" w:customStyle="1" w:styleId="Text">
    <w:name w:val="Text"/>
    <w:basedOn w:val="Caption1"/>
  </w:style>
  <w:style w:type="paragraph" w:styleId="FootnoteText">
    <w:name w:val="footnote text"/>
    <w:basedOn w:val="Normal"/>
    <w:semiHidden/>
    <w:pPr>
      <w:suppressLineNumbers/>
      <w:ind w:left="283" w:hanging="283"/>
    </w:pPr>
    <w:rPr>
      <w:sz w:val="20"/>
      <w:szCs w:val="20"/>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b/>
      <w:bCs/>
      <w:sz w:val="32"/>
      <w:szCs w:val="32"/>
    </w:rPr>
  </w:style>
  <w:style w:type="paragraph" w:styleId="TOC1">
    <w:name w:val="toc 1"/>
    <w:basedOn w:val="Index"/>
    <w:uiPriority w:val="39"/>
    <w:pPr>
      <w:tabs>
        <w:tab w:val="right" w:leader="dot" w:pos="9637"/>
      </w:tabs>
      <w:spacing w:before="238" w:after="62"/>
    </w:pPr>
    <w:rPr>
      <w:rFonts w:ascii="Arial" w:hAnsi="Arial"/>
      <w:sz w:val="20"/>
    </w:rPr>
  </w:style>
  <w:style w:type="paragraph" w:styleId="TOC2">
    <w:name w:val="toc 2"/>
    <w:basedOn w:val="Index"/>
    <w:uiPriority w:val="39"/>
    <w:pPr>
      <w:tabs>
        <w:tab w:val="right" w:leader="dot" w:pos="9637"/>
      </w:tabs>
      <w:ind w:left="283"/>
    </w:pPr>
    <w:rPr>
      <w:rFonts w:ascii="Arial" w:hAnsi="Arial"/>
      <w:sz w:val="20"/>
    </w:rPr>
  </w:style>
  <w:style w:type="paragraph" w:styleId="TOC3">
    <w:name w:val="toc 3"/>
    <w:basedOn w:val="Index"/>
    <w:semiHidden/>
    <w:pPr>
      <w:tabs>
        <w:tab w:val="right" w:leader="dot" w:pos="9637"/>
      </w:tabs>
      <w:ind w:left="566"/>
    </w:pPr>
    <w:rPr>
      <w:rFonts w:ascii="Arial" w:hAnsi="Arial"/>
      <w:sz w:val="20"/>
    </w:rPr>
  </w:style>
  <w:style w:type="paragraph" w:styleId="TOC4">
    <w:name w:val="toc 4"/>
    <w:basedOn w:val="Index"/>
    <w:semiHidden/>
    <w:pPr>
      <w:tabs>
        <w:tab w:val="right" w:leader="dot" w:pos="9637"/>
      </w:tabs>
      <w:ind w:left="849"/>
    </w:pPr>
  </w:style>
  <w:style w:type="paragraph" w:styleId="TOC5">
    <w:name w:val="toc 5"/>
    <w:basedOn w:val="Index"/>
    <w:semiHidden/>
    <w:pPr>
      <w:tabs>
        <w:tab w:val="right" w:leader="dot" w:pos="9637"/>
      </w:tabs>
      <w:ind w:left="1132"/>
    </w:pPr>
  </w:style>
  <w:style w:type="paragraph" w:styleId="TOC6">
    <w:name w:val="toc 6"/>
    <w:basedOn w:val="Index"/>
    <w:semiHidden/>
    <w:pPr>
      <w:tabs>
        <w:tab w:val="right" w:leader="dot" w:pos="9637"/>
      </w:tabs>
      <w:ind w:left="1415"/>
    </w:pPr>
  </w:style>
  <w:style w:type="paragraph" w:styleId="TOC7">
    <w:name w:val="toc 7"/>
    <w:basedOn w:val="Index"/>
    <w:semiHidden/>
    <w:pPr>
      <w:tabs>
        <w:tab w:val="right" w:leader="dot" w:pos="9637"/>
      </w:tabs>
      <w:ind w:left="1698"/>
    </w:pPr>
  </w:style>
  <w:style w:type="paragraph" w:styleId="TOC8">
    <w:name w:val="toc 8"/>
    <w:basedOn w:val="Index"/>
    <w:semiHidden/>
    <w:pPr>
      <w:tabs>
        <w:tab w:val="right" w:leader="dot" w:pos="9637"/>
      </w:tabs>
      <w:ind w:left="1981"/>
    </w:pPr>
  </w:style>
  <w:style w:type="paragraph" w:styleId="TOC9">
    <w:name w:val="toc 9"/>
    <w:basedOn w:val="Index"/>
    <w:semiHidden/>
    <w:pPr>
      <w:tabs>
        <w:tab w:val="right" w:leader="dot" w:pos="9637"/>
      </w:tabs>
      <w:ind w:left="2264"/>
    </w:pPr>
  </w:style>
  <w:style w:type="paragraph" w:customStyle="1" w:styleId="Contents10">
    <w:name w:val="Contents 10"/>
    <w:basedOn w:val="Index"/>
    <w:pPr>
      <w:tabs>
        <w:tab w:val="right" w:leader="dot" w:pos="9637"/>
      </w:tabs>
      <w:ind w:left="2547"/>
    </w:pPr>
  </w:style>
  <w:style w:type="paragraph" w:styleId="Title">
    <w:name w:val="Title"/>
    <w:basedOn w:val="Normal"/>
    <w:next w:val="Normal"/>
    <w:link w:val="TitleChar"/>
    <w:qFormat/>
    <w:pPr>
      <w:spacing w:line="100" w:lineRule="atLeast"/>
      <w:jc w:val="center"/>
    </w:pPr>
    <w:rPr>
      <w:rFonts w:ascii="Arial" w:hAnsi="Arial"/>
      <w:b/>
      <w:sz w:val="36"/>
    </w:rPr>
  </w:style>
  <w:style w:type="paragraph" w:styleId="Subtitle">
    <w:name w:val="Subtitle"/>
    <w:basedOn w:val="Heading"/>
    <w:next w:val="BodyText"/>
    <w:qFormat/>
    <w:pPr>
      <w:jc w:val="center"/>
    </w:pPr>
    <w:rPr>
      <w:i/>
      <w:iCs/>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NfoAzul">
    <w:name w:val="NfoAzul"/>
    <w:basedOn w:val="InfoBlue"/>
    <w:rPr>
      <w:color w:val="0047FF"/>
      <w:sz w:val="14"/>
    </w:rPr>
  </w:style>
  <w:style w:type="paragraph" w:customStyle="1" w:styleId="InfoBlue">
    <w:name w:val="InfoBlue"/>
    <w:pPr>
      <w:widowControl w:val="0"/>
      <w:tabs>
        <w:tab w:val="left" w:pos="426"/>
      </w:tabs>
      <w:suppressAutoHyphens/>
      <w:jc w:val="both"/>
    </w:pPr>
    <w:rPr>
      <w:rFonts w:ascii="Arial" w:eastAsia="DejaVu Sans" w:hAnsi="Arial" w:cs="DejaVu Sans"/>
      <w:i/>
      <w:color w:val="0000FF"/>
      <w:szCs w:val="24"/>
      <w:lang w:val="es-VE" w:eastAsia="es-ES_tradnl" w:bidi="es-ES_tradnl"/>
    </w:rPr>
  </w:style>
  <w:style w:type="paragraph" w:customStyle="1" w:styleId="Textoindependiente1">
    <w:name w:val="Texto independiente1"/>
    <w:basedOn w:val="Normal"/>
  </w:style>
  <w:style w:type="paragraph" w:customStyle="1" w:styleId="Heading21">
    <w:name w:val="Heading 21"/>
    <w:basedOn w:val="Heading"/>
    <w:next w:val="BodyText"/>
    <w:pPr>
      <w:spacing w:before="0" w:after="170"/>
    </w:pPr>
    <w:rPr>
      <w:rFonts w:ascii="Arial" w:hAnsi="Arial"/>
      <w:b/>
      <w:bCs/>
      <w:sz w:val="20"/>
      <w:szCs w:val="36"/>
    </w:rPr>
  </w:style>
  <w:style w:type="table" w:styleId="TableGrid">
    <w:name w:val="Table Grid"/>
    <w:basedOn w:val="TableNormal"/>
    <w:uiPriority w:val="59"/>
    <w:rsid w:val="00A1011F"/>
    <w:rPr>
      <w:rFonts w:ascii="Calibri" w:eastAsia="Calibri" w:hAnsi="Calibri"/>
      <w:sz w:val="22"/>
      <w:szCs w:val="22"/>
      <w:lang w:val="es-ES_tradnl"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E1292"/>
    <w:pPr>
      <w:widowControl/>
      <w:suppressAutoHyphens w:val="0"/>
      <w:spacing w:after="200" w:line="276" w:lineRule="auto"/>
      <w:ind w:left="720"/>
      <w:contextualSpacing/>
    </w:pPr>
    <w:rPr>
      <w:rFonts w:ascii="Calibri" w:eastAsia="Calibri" w:hAnsi="Calibri" w:cs="Times New Roman"/>
      <w:sz w:val="22"/>
      <w:szCs w:val="22"/>
      <w:lang w:val="es-ES" w:eastAsia="en-US" w:bidi="ar-SA"/>
    </w:rPr>
  </w:style>
  <w:style w:type="paragraph" w:customStyle="1" w:styleId="MTemaNormal">
    <w:name w:val="MTemaNormal"/>
    <w:basedOn w:val="Normal"/>
    <w:rsid w:val="00741265"/>
    <w:pPr>
      <w:widowControl/>
      <w:suppressAutoHyphens w:val="0"/>
      <w:spacing w:after="60"/>
      <w:ind w:left="567"/>
    </w:pPr>
    <w:rPr>
      <w:rFonts w:ascii="Verdana" w:eastAsia="Times New Roman" w:hAnsi="Verdana" w:cs="Arial"/>
      <w:sz w:val="20"/>
      <w:lang w:val="es-ES" w:eastAsia="es-ES" w:bidi="ar-SA"/>
    </w:rPr>
  </w:style>
  <w:style w:type="paragraph" w:customStyle="1" w:styleId="Default">
    <w:name w:val="Default"/>
    <w:rsid w:val="009B2B59"/>
    <w:pPr>
      <w:autoSpaceDE w:val="0"/>
      <w:autoSpaceDN w:val="0"/>
      <w:adjustRightInd w:val="0"/>
    </w:pPr>
    <w:rPr>
      <w:rFonts w:ascii="Arial" w:eastAsia="Calibri" w:hAnsi="Arial" w:cs="Arial"/>
      <w:color w:val="000000"/>
      <w:sz w:val="24"/>
      <w:szCs w:val="24"/>
      <w:lang w:val="es-CO" w:eastAsia="en-US"/>
    </w:rPr>
  </w:style>
  <w:style w:type="paragraph" w:customStyle="1" w:styleId="MNormal">
    <w:name w:val="MNormal"/>
    <w:basedOn w:val="Normal"/>
    <w:rsid w:val="001C5597"/>
    <w:pPr>
      <w:widowControl/>
      <w:suppressAutoHyphens w:val="0"/>
      <w:spacing w:after="60"/>
      <w:jc w:val="both"/>
    </w:pPr>
    <w:rPr>
      <w:rFonts w:ascii="Verdana" w:eastAsia="Times New Roman" w:hAnsi="Verdana" w:cs="Arial"/>
      <w:sz w:val="20"/>
      <w:lang w:val="es-ES" w:eastAsia="es-ES" w:bidi="ar-SA"/>
    </w:rPr>
  </w:style>
  <w:style w:type="paragraph" w:customStyle="1" w:styleId="MTema1">
    <w:name w:val="MTema1"/>
    <w:basedOn w:val="Normal"/>
    <w:next w:val="MNormal"/>
    <w:rsid w:val="006F6EA5"/>
    <w:pPr>
      <w:widowControl/>
      <w:numPr>
        <w:numId w:val="4"/>
      </w:numPr>
      <w:suppressAutoHyphens w:val="0"/>
      <w:spacing w:before="120" w:after="120"/>
      <w:jc w:val="both"/>
      <w:outlineLvl w:val="0"/>
    </w:pPr>
    <w:rPr>
      <w:rFonts w:ascii="Verdana" w:eastAsia="Times New Roman" w:hAnsi="Verdana" w:cs="Arial"/>
      <w:b/>
      <w:bCs/>
      <w:sz w:val="22"/>
      <w:lang w:val="es-ES" w:eastAsia="es-ES" w:bidi="ar-SA"/>
    </w:rPr>
  </w:style>
  <w:style w:type="paragraph" w:customStyle="1" w:styleId="MTema2">
    <w:name w:val="MTema2"/>
    <w:basedOn w:val="Normal"/>
    <w:next w:val="MNormal"/>
    <w:rsid w:val="006F6EA5"/>
    <w:pPr>
      <w:widowControl/>
      <w:numPr>
        <w:ilvl w:val="1"/>
        <w:numId w:val="4"/>
      </w:numPr>
      <w:tabs>
        <w:tab w:val="clear" w:pos="1304"/>
        <w:tab w:val="left" w:pos="720"/>
      </w:tabs>
      <w:suppressAutoHyphens w:val="0"/>
      <w:spacing w:before="120" w:after="120"/>
      <w:ind w:left="737"/>
      <w:jc w:val="both"/>
      <w:outlineLvl w:val="1"/>
    </w:pPr>
    <w:rPr>
      <w:rFonts w:ascii="Verdana" w:eastAsia="Times New Roman" w:hAnsi="Verdana" w:cs="Arial"/>
      <w:b/>
      <w:bCs/>
      <w:sz w:val="20"/>
      <w:lang w:val="es-ES" w:eastAsia="es-ES" w:bidi="ar-SA"/>
    </w:rPr>
  </w:style>
  <w:style w:type="paragraph" w:customStyle="1" w:styleId="MTema3">
    <w:name w:val="MTema3"/>
    <w:basedOn w:val="MTema2"/>
    <w:next w:val="MTemaNormal"/>
    <w:rsid w:val="006F6EA5"/>
    <w:pPr>
      <w:numPr>
        <w:ilvl w:val="2"/>
      </w:numPr>
      <w:tabs>
        <w:tab w:val="clear" w:pos="720"/>
        <w:tab w:val="clear" w:pos="2098"/>
        <w:tab w:val="left" w:pos="851"/>
      </w:tabs>
      <w:ind w:left="851" w:hanging="851"/>
      <w:outlineLvl w:val="2"/>
    </w:pPr>
  </w:style>
  <w:style w:type="paragraph" w:customStyle="1" w:styleId="estilo">
    <w:name w:val="estilo"/>
    <w:basedOn w:val="Header"/>
    <w:rsid w:val="004E32E0"/>
    <w:pPr>
      <w:widowControl/>
      <w:suppressLineNumbers w:val="0"/>
      <w:tabs>
        <w:tab w:val="clear" w:pos="4818"/>
        <w:tab w:val="clear" w:pos="9637"/>
        <w:tab w:val="center" w:pos="4320"/>
        <w:tab w:val="right" w:pos="8640"/>
      </w:tabs>
      <w:suppressAutoHyphens w:val="0"/>
      <w:jc w:val="both"/>
    </w:pPr>
    <w:rPr>
      <w:rFonts w:ascii="Verdana" w:eastAsia="Times New Roman" w:hAnsi="Verdana" w:cs="Times New Roman"/>
      <w:sz w:val="20"/>
      <w:szCs w:val="20"/>
      <w:lang w:val="es-ES_tradnl" w:eastAsia="en-US" w:bidi="ar-SA"/>
    </w:rPr>
  </w:style>
  <w:style w:type="character" w:customStyle="1" w:styleId="apple-style-span">
    <w:name w:val="apple-style-span"/>
    <w:basedOn w:val="DefaultParagraphFont"/>
    <w:rsid w:val="009B1547"/>
  </w:style>
  <w:style w:type="character" w:customStyle="1" w:styleId="HeaderChar">
    <w:name w:val="Header Char"/>
    <w:link w:val="Header"/>
    <w:uiPriority w:val="99"/>
    <w:rsid w:val="00375A24"/>
    <w:rPr>
      <w:rFonts w:ascii="Nimbus Roman No9 L" w:eastAsia="DejaVu Sans" w:hAnsi="Nimbus Roman No9 L" w:cs="DejaVu Sans"/>
      <w:sz w:val="24"/>
      <w:szCs w:val="24"/>
      <w:lang w:val="es-VE" w:eastAsia="es-ES_tradnl" w:bidi="es-ES_tradnl"/>
    </w:rPr>
  </w:style>
  <w:style w:type="character" w:customStyle="1" w:styleId="TitleChar">
    <w:name w:val="Title Char"/>
    <w:link w:val="Title"/>
    <w:rsid w:val="00870CC8"/>
    <w:rPr>
      <w:rFonts w:ascii="Arial" w:eastAsia="DejaVu Sans" w:hAnsi="Arial" w:cs="DejaVu Sans"/>
      <w:b/>
      <w:sz w:val="36"/>
      <w:szCs w:val="24"/>
      <w:lang w:val="es-VE" w:eastAsia="es-ES_tradnl" w:bidi="es-ES_tradnl"/>
    </w:rPr>
  </w:style>
  <w:style w:type="paragraph" w:styleId="NormalWeb">
    <w:name w:val="Normal (Web)"/>
    <w:basedOn w:val="Normal"/>
    <w:uiPriority w:val="99"/>
    <w:semiHidden/>
    <w:unhideWhenUsed/>
    <w:rsid w:val="001F3C46"/>
    <w:pPr>
      <w:widowControl/>
      <w:suppressAutoHyphens w:val="0"/>
      <w:spacing w:before="100" w:beforeAutospacing="1" w:after="100" w:afterAutospacing="1"/>
    </w:pPr>
    <w:rPr>
      <w:rFonts w:ascii="Times New Roman" w:eastAsia="Times New Roman" w:hAnsi="Times New Roman" w:cs="Times New Roman"/>
      <w:lang w:val="es-ES" w:eastAsia="es-ES" w:bidi="ar-SA"/>
    </w:rPr>
  </w:style>
  <w:style w:type="character" w:customStyle="1" w:styleId="apple-converted-space">
    <w:name w:val="apple-converted-space"/>
    <w:rsid w:val="001F3C46"/>
  </w:style>
  <w:style w:type="table" w:styleId="TableGridLight">
    <w:name w:val="Grid Table Light"/>
    <w:basedOn w:val="TableNormal"/>
    <w:uiPriority w:val="40"/>
    <w:rsid w:val="008924C4"/>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TOCHeading">
    <w:name w:val="TOC Heading"/>
    <w:basedOn w:val="Heading1"/>
    <w:next w:val="Normal"/>
    <w:uiPriority w:val="39"/>
    <w:unhideWhenUsed/>
    <w:qFormat/>
    <w:rsid w:val="00EC0732"/>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lang w:val="en-US" w:eastAsia="en-US" w:bidi="ar-SA"/>
    </w:rPr>
  </w:style>
  <w:style w:type="table" w:styleId="GridTable4">
    <w:name w:val="Grid Table 4"/>
    <w:basedOn w:val="TableNormal"/>
    <w:uiPriority w:val="49"/>
    <w:rsid w:val="008516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8516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61B"/>
    <w:rPr>
      <w:rFonts w:ascii="Segoe UI" w:eastAsia="DejaVu Sans" w:hAnsi="Segoe UI" w:cs="Segoe UI"/>
      <w:sz w:val="18"/>
      <w:szCs w:val="18"/>
      <w:lang w:val="es-VE" w:eastAsia="es-ES_tradnl" w:bidi="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256371">
      <w:bodyDiv w:val="1"/>
      <w:marLeft w:val="0"/>
      <w:marRight w:val="0"/>
      <w:marTop w:val="0"/>
      <w:marBottom w:val="0"/>
      <w:divBdr>
        <w:top w:val="none" w:sz="0" w:space="0" w:color="auto"/>
        <w:left w:val="none" w:sz="0" w:space="0" w:color="auto"/>
        <w:bottom w:val="none" w:sz="0" w:space="0" w:color="auto"/>
        <w:right w:val="none" w:sz="0" w:space="0" w:color="auto"/>
      </w:divBdr>
    </w:div>
    <w:div w:id="1260289409">
      <w:bodyDiv w:val="1"/>
      <w:marLeft w:val="0"/>
      <w:marRight w:val="0"/>
      <w:marTop w:val="0"/>
      <w:marBottom w:val="0"/>
      <w:divBdr>
        <w:top w:val="none" w:sz="0" w:space="0" w:color="auto"/>
        <w:left w:val="none" w:sz="0" w:space="0" w:color="auto"/>
        <w:bottom w:val="none" w:sz="0" w:space="0" w:color="auto"/>
        <w:right w:val="none" w:sz="0" w:space="0" w:color="auto"/>
      </w:divBdr>
    </w:div>
    <w:div w:id="1469518220">
      <w:bodyDiv w:val="1"/>
      <w:marLeft w:val="0"/>
      <w:marRight w:val="0"/>
      <w:marTop w:val="0"/>
      <w:marBottom w:val="0"/>
      <w:divBdr>
        <w:top w:val="none" w:sz="0" w:space="0" w:color="auto"/>
        <w:left w:val="none" w:sz="0" w:space="0" w:color="auto"/>
        <w:bottom w:val="none" w:sz="0" w:space="0" w:color="auto"/>
        <w:right w:val="none" w:sz="0" w:space="0" w:color="auto"/>
      </w:divBdr>
    </w:div>
    <w:div w:id="190744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ecnalogia/documento/Procedimientos.docx"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tecnalogia/SIC/blob/master/documento/Procedimientos.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cnalogia/documento/Directrices.docx" TargetMode="External"/><Relationship Id="rId5" Type="http://schemas.openxmlformats.org/officeDocument/2006/relationships/webSettings" Target="webSettings.xml"/><Relationship Id="rId15" Type="http://schemas.openxmlformats.org/officeDocument/2006/relationships/hyperlink" Target="https://github.com/tecnalogia/SIC/blob/master/documento/Directrices.docx" TargetMode="External"/><Relationship Id="rId10" Type="http://schemas.openxmlformats.org/officeDocument/2006/relationships/hyperlink" Target="https://github.com/tecnalogia/documento/Politicas.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hyperlink" Target="https://github.com/tecnalogia/SIC/blob/master/documento/Politica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9398B-C72E-4E77-B95E-290414A46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20</Pages>
  <Words>3608</Words>
  <Characters>19849</Characters>
  <Application>Microsoft Office Word</Application>
  <DocSecurity>0</DocSecurity>
  <Lines>165</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 de Gestión de Configuración</vt:lpstr>
      <vt:lpstr>Plan de Gestión de Configuración</vt:lpstr>
    </vt:vector>
  </TitlesOfParts>
  <Company>Logoland</Company>
  <LinksUpToDate>false</LinksUpToDate>
  <CharactersWithSpaces>23411</CharactersWithSpaces>
  <SharedDoc>false</SharedDoc>
  <HLinks>
    <vt:vector size="18" baseType="variant">
      <vt:variant>
        <vt:i4>6684717</vt:i4>
      </vt:variant>
      <vt:variant>
        <vt:i4>12</vt:i4>
      </vt:variant>
      <vt:variant>
        <vt:i4>0</vt:i4>
      </vt:variant>
      <vt:variant>
        <vt:i4>5</vt:i4>
      </vt:variant>
      <vt:variant>
        <vt:lpwstr>https://github.com/tecnalogia/SIC/blob/master/documento/Procedimientos.docx</vt:lpwstr>
      </vt:variant>
      <vt:variant>
        <vt:lpwstr/>
      </vt:variant>
      <vt:variant>
        <vt:i4>5636103</vt:i4>
      </vt:variant>
      <vt:variant>
        <vt:i4>9</vt:i4>
      </vt:variant>
      <vt:variant>
        <vt:i4>0</vt:i4>
      </vt:variant>
      <vt:variant>
        <vt:i4>5</vt:i4>
      </vt:variant>
      <vt:variant>
        <vt:lpwstr>https://github.com/tecnalogia/SIC/blob/master/documento/Directrices.docx</vt:lpwstr>
      </vt:variant>
      <vt:variant>
        <vt:lpwstr/>
      </vt:variant>
      <vt:variant>
        <vt:i4>2883688</vt:i4>
      </vt:variant>
      <vt:variant>
        <vt:i4>6</vt:i4>
      </vt:variant>
      <vt:variant>
        <vt:i4>0</vt:i4>
      </vt:variant>
      <vt:variant>
        <vt:i4>5</vt:i4>
      </vt:variant>
      <vt:variant>
        <vt:lpwstr>https://github.com/tecnalogia/SIC/blob/master/documento/Politicas.docx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&lt;Nombre del Proyecto&gt;</dc:subject>
  <dc:creator>Tatiax</dc:creator>
  <cp:keywords/>
  <cp:lastModifiedBy>Rolando Zapata</cp:lastModifiedBy>
  <cp:revision>7</cp:revision>
  <cp:lastPrinted>2113-01-01T05:00:00Z</cp:lastPrinted>
  <dcterms:created xsi:type="dcterms:W3CDTF">2019-10-03T03:16:00Z</dcterms:created>
  <dcterms:modified xsi:type="dcterms:W3CDTF">2019-10-03T21:06:00Z</dcterms:modified>
</cp:coreProperties>
</file>