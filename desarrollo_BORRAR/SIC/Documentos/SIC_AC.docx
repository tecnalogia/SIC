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"/>
        <w:gridCol w:w="2036"/>
        <w:gridCol w:w="6649"/>
      </w:tblGrid>
      <w:tr w:rsidR="000C4C12" w14:paraId="1352D004" w14:textId="77777777" w:rsidTr="00E06BBA">
        <w:trPr>
          <w:trHeight w:val="1368"/>
        </w:trPr>
        <w:tc>
          <w:tcPr>
            <w:tcW w:w="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5CB5F" w14:textId="45575658" w:rsidR="000C4C12" w:rsidRDefault="004379CB" w:rsidP="007F2B44">
            <w:pPr>
              <w:pStyle w:val="Ttulo1"/>
            </w:pPr>
            <w:bookmarkStart w:id="0" w:name="_GoBack"/>
            <w:bookmarkEnd w:id="0"/>
            <w:r>
              <w:t xml:space="preserve"> 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16256" w14:textId="77777777" w:rsidR="000C4C12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object w:dxaOrig="3945" w:dyaOrig="3480" w14:anchorId="2C66FF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69pt" o:ole="">
                  <v:imagedata r:id="rId7" o:title=""/>
                </v:shape>
                <o:OLEObject Type="Embed" ProgID="PBrush" ShapeID="_x0000_i1025" DrawAspect="Content" ObjectID="_1631662750" r:id="rId8"/>
              </w:object>
            </w:r>
          </w:p>
        </w:tc>
        <w:tc>
          <w:tcPr>
            <w:tcW w:w="3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1197" w14:textId="0E5F7B41" w:rsidR="000C4C12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Arial" w:hAnsi="Arial" w:cs="Arial"/>
                <w:b/>
                <w:bCs/>
              </w:rPr>
            </w:pPr>
            <w:r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E79B516" wp14:editId="4E24FDE9">
                      <wp:simplePos x="0" y="0"/>
                      <wp:positionH relativeFrom="margin">
                        <wp:posOffset>-23495</wp:posOffset>
                      </wp:positionH>
                      <wp:positionV relativeFrom="margin">
                        <wp:posOffset>-19685</wp:posOffset>
                      </wp:positionV>
                      <wp:extent cx="4286250" cy="922655"/>
                      <wp:effectExtent l="0" t="0" r="0" b="0"/>
                      <wp:wrapNone/>
                      <wp:docPr id="1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86250" cy="922655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2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03BD9F" id="Group 7" o:spid="_x0000_s1026" style="position:absolute;margin-left:-1.85pt;margin-top:-1.55pt;width:337.5pt;height:72.65pt;z-index:-251658240;mso-position-horizontal-relative:margin;mso-position-vertical-relative:margin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">
                      <v:group id="Group 8" o:spid="_x0000_s1027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Freeform 9" o:spid="_x0000_s1028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0" o:spid="_x0000_s1029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1" o:spid="_x0000_s1030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12" o:spid="_x0000_s1031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3" o:spid="_x0000_s1032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4" o:spid="_x0000_s1033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5" o:spid="_x0000_s1034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6" o:spid="_x0000_s1035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7" o:spid="_x0000_s1036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  <w10:wrap anchorx="margin" anchory="margin"/>
                    </v:group>
                  </w:pict>
                </mc:Fallback>
              </mc:AlternateContent>
            </w:r>
            <w:r w:rsidR="008B3467">
              <w:rPr>
                <w:rFonts w:ascii="Arial" w:eastAsia="Arial" w:hAnsi="Arial" w:cs="Arial"/>
                <w:b/>
                <w:bCs/>
              </w:rPr>
              <w:t>Licitación Sistema de Ventas</w:t>
            </w:r>
          </w:p>
          <w:p w14:paraId="000815C1" w14:textId="77777777" w:rsidR="008B3467" w:rsidRPr="008B3467" w:rsidRDefault="008B3467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Arial" w:hAnsi="Arial" w:cs="Arial"/>
                <w:b/>
                <w:bCs/>
              </w:rPr>
            </w:pPr>
          </w:p>
          <w:p w14:paraId="596E8859" w14:textId="77777777" w:rsidR="000C4C12" w:rsidRDefault="000C4C12" w:rsidP="00E06BB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4320"/>
                <w:tab w:val="right" w:pos="8640"/>
              </w:tabs>
              <w:spacing w:before="0" w:after="0"/>
              <w:jc w:val="right"/>
              <w:rPr>
                <w:sz w:val="20"/>
                <w:szCs w:val="20"/>
              </w:rPr>
            </w:pPr>
          </w:p>
          <w:p w14:paraId="38E0138A" w14:textId="77777777" w:rsidR="000C4C12" w:rsidRDefault="000C4C12" w:rsidP="00E06BB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4320"/>
                <w:tab w:val="right" w:pos="8640"/>
              </w:tabs>
              <w:spacing w:before="0" w:after="0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Acta de constitución del Proyecto</w:t>
            </w:r>
          </w:p>
          <w:p w14:paraId="1DFCF277" w14:textId="77777777" w:rsidR="000C4C12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7B023AA2" w14:textId="77777777" w:rsidR="000C4C12" w:rsidRDefault="000C4C12" w:rsidP="000C4C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Arial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margin" w:tblpX="108" w:tblpY="66"/>
        <w:tblW w:w="0" w:type="auto"/>
        <w:shd w:val="clear" w:color="auto" w:fill="3399FF"/>
        <w:tblLook w:val="04A0" w:firstRow="1" w:lastRow="0" w:firstColumn="1" w:lastColumn="0" w:noHBand="0" w:noVBand="1"/>
      </w:tblPr>
      <w:tblGrid>
        <w:gridCol w:w="8828"/>
      </w:tblGrid>
      <w:tr w:rsidR="000C4C12" w14:paraId="4C072F51" w14:textId="77777777" w:rsidTr="00300036">
        <w:trPr>
          <w:trHeight w:val="416"/>
        </w:trPr>
        <w:tc>
          <w:tcPr>
            <w:tcW w:w="8897" w:type="dxa"/>
            <w:shd w:val="clear" w:color="auto" w:fill="3399FF"/>
          </w:tcPr>
          <w:p w14:paraId="3D12F48B" w14:textId="77777777" w:rsidR="000C4C12" w:rsidRDefault="000C4C12" w:rsidP="00E06BBA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Información General</w:t>
            </w:r>
          </w:p>
        </w:tc>
      </w:tr>
    </w:tbl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3"/>
        <w:gridCol w:w="4935"/>
      </w:tblGrid>
      <w:tr w:rsidR="000C4C12" w:rsidRPr="00EC4DB0" w14:paraId="5C826DBA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4769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 xml:space="preserve">Nombre del Proyecto: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1F42" w14:textId="322D85F5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Licitació</w:t>
            </w:r>
            <w:r w:rsidR="008B3467">
              <w:rPr>
                <w:rFonts w:ascii="Arial" w:eastAsia="Arial" w:hAnsi="Arial" w:cs="Arial"/>
                <w:b/>
                <w:bCs/>
              </w:rPr>
              <w:t>n Sistema de Venta</w:t>
            </w:r>
          </w:p>
        </w:tc>
      </w:tr>
      <w:tr w:rsidR="000C4C12" w:rsidRPr="00EC4DB0" w14:paraId="17FE6D64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8AC0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B2A9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</w:tr>
      <w:tr w:rsidR="000C4C12" w:rsidRPr="00EC4DB0" w14:paraId="4701D541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AA91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 xml:space="preserve">Preparado por: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CB3A2" w14:textId="0244B356" w:rsidR="000C4C12" w:rsidRPr="00EC4DB0" w:rsidRDefault="008B3467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Percy</w:t>
            </w:r>
            <w:proofErr w:type="spellEnd"/>
            <w:r>
              <w:rPr>
                <w:rFonts w:ascii="Arial" w:hAnsi="Arial" w:cs="Arial"/>
              </w:rPr>
              <w:t xml:space="preserve"> Tito Rivera</w:t>
            </w:r>
          </w:p>
        </w:tc>
      </w:tr>
      <w:tr w:rsidR="000C4C12" w:rsidRPr="00EC4DB0" w14:paraId="2B0F9C93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BB3B5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A2FA7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</w:tr>
      <w:tr w:rsidR="000C4C12" w:rsidRPr="00EC4DB0" w14:paraId="5DB2D4AC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1AA78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 xml:space="preserve">Fecha: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8AF0" w14:textId="4800FCF1" w:rsidR="000C4C12" w:rsidRPr="00EC4DB0" w:rsidRDefault="000C4C12" w:rsidP="008B34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hAnsi="Arial" w:cs="Arial"/>
              </w:rPr>
              <w:t>0</w:t>
            </w:r>
            <w:r w:rsidR="008B3467">
              <w:rPr>
                <w:rFonts w:ascii="Arial" w:hAnsi="Arial" w:cs="Arial"/>
              </w:rPr>
              <w:t>1</w:t>
            </w:r>
            <w:r w:rsidRPr="00EC4DB0">
              <w:rPr>
                <w:rFonts w:ascii="Arial" w:hAnsi="Arial" w:cs="Arial"/>
              </w:rPr>
              <w:t>-</w:t>
            </w:r>
            <w:r w:rsidR="008B3467">
              <w:rPr>
                <w:rFonts w:ascii="Arial" w:hAnsi="Arial" w:cs="Arial"/>
              </w:rPr>
              <w:t>1</w:t>
            </w:r>
            <w:r w:rsidRPr="00EC4DB0">
              <w:rPr>
                <w:rFonts w:ascii="Arial" w:hAnsi="Arial" w:cs="Arial"/>
              </w:rPr>
              <w:t>0</w:t>
            </w:r>
            <w:r w:rsidR="008B3467">
              <w:rPr>
                <w:rFonts w:ascii="Arial" w:hAnsi="Arial" w:cs="Arial"/>
              </w:rPr>
              <w:t>-2019</w:t>
            </w:r>
          </w:p>
        </w:tc>
      </w:tr>
    </w:tbl>
    <w:tbl>
      <w:tblPr>
        <w:tblStyle w:val="Tablaconcuadrcula"/>
        <w:tblpPr w:leftFromText="141" w:rightFromText="141" w:vertAnchor="text" w:horzAnchor="margin" w:tblpX="108" w:tblpY="285"/>
        <w:tblW w:w="9464" w:type="dxa"/>
        <w:shd w:val="clear" w:color="auto" w:fill="3399FF"/>
        <w:tblLook w:val="04A0" w:firstRow="1" w:lastRow="0" w:firstColumn="1" w:lastColumn="0" w:noHBand="0" w:noVBand="1"/>
      </w:tblPr>
      <w:tblGrid>
        <w:gridCol w:w="9464"/>
      </w:tblGrid>
      <w:tr w:rsidR="000C4C12" w14:paraId="548F7192" w14:textId="77777777" w:rsidTr="00950A9F">
        <w:trPr>
          <w:trHeight w:val="416"/>
        </w:trPr>
        <w:tc>
          <w:tcPr>
            <w:tcW w:w="9464" w:type="dxa"/>
            <w:shd w:val="clear" w:color="auto" w:fill="3399FF"/>
          </w:tcPr>
          <w:p w14:paraId="06D1FDEC" w14:textId="77777777" w:rsidR="000C4C12" w:rsidRDefault="000C4C12" w:rsidP="00E06BBA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Contactos</w:t>
            </w:r>
          </w:p>
        </w:tc>
      </w:tr>
    </w:tbl>
    <w:tbl>
      <w:tblPr>
        <w:tblW w:w="5245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3613"/>
        <w:gridCol w:w="1391"/>
        <w:gridCol w:w="2579"/>
      </w:tblGrid>
      <w:tr w:rsidR="000C4C12" w:rsidRPr="00EC4DB0" w14:paraId="2C0FED6A" w14:textId="77777777" w:rsidTr="00AE0C6E">
        <w:trPr>
          <w:trHeight w:val="662"/>
        </w:trPr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9F9051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80"/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Posición</w:t>
            </w: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D4B9A7" w14:textId="77777777" w:rsidR="007F2B44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  <w:b/>
                <w:bCs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Título/Nombre/</w:t>
            </w:r>
          </w:p>
          <w:p w14:paraId="0490C075" w14:textId="60E30DCA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Departamento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4A9D66" w14:textId="61FE3272" w:rsidR="000C4C12" w:rsidRPr="00EC4DB0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Teléfono 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587C2ED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E-mail</w:t>
            </w:r>
          </w:p>
        </w:tc>
      </w:tr>
      <w:tr w:rsidR="000C4C12" w:rsidRPr="00EC4DB0" w14:paraId="486CB9DE" w14:textId="77777777" w:rsidTr="0066043C">
        <w:trPr>
          <w:trHeight w:val="840"/>
        </w:trPr>
        <w:tc>
          <w:tcPr>
            <w:tcW w:w="901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5D59BC" w14:textId="77777777" w:rsidR="000C4C12" w:rsidRPr="00702CDC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</w:rPr>
              <w:t>Patrocinador del Proyecto</w:t>
            </w:r>
          </w:p>
        </w:tc>
        <w:tc>
          <w:tcPr>
            <w:tcW w:w="195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D1A8E3E" w14:textId="15405C68" w:rsidR="000C4C12" w:rsidRPr="004C2537" w:rsidRDefault="007F2B44" w:rsidP="008B3467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 w:rsidRPr="004C2537">
              <w:rPr>
                <w:rFonts w:ascii="Arial" w:eastAsia="Arial" w:hAnsi="Arial" w:cs="Arial"/>
              </w:rPr>
              <w:t>Andrés</w:t>
            </w:r>
            <w:r w:rsidR="000C4C12" w:rsidRPr="004C2537">
              <w:rPr>
                <w:rFonts w:ascii="Arial" w:eastAsia="Arial" w:hAnsi="Arial" w:cs="Arial"/>
              </w:rPr>
              <w:t xml:space="preserve"> </w:t>
            </w:r>
            <w:r w:rsidR="008B3467">
              <w:rPr>
                <w:rFonts w:ascii="Arial" w:eastAsia="Arial" w:hAnsi="Arial" w:cs="Arial"/>
              </w:rPr>
              <w:t>Canto</w:t>
            </w:r>
            <w:r w:rsidR="000C4C12" w:rsidRPr="004C2537">
              <w:rPr>
                <w:rFonts w:ascii="Arial" w:eastAsia="Arial" w:hAnsi="Arial" w:cs="Arial"/>
              </w:rPr>
              <w:t xml:space="preserve"> Cuellar – Gerente de TI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E2ACA49" w14:textId="68773538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8B3467">
              <w:rPr>
                <w:rFonts w:ascii="Arial" w:eastAsia="Arial" w:hAnsi="Arial" w:cs="Arial"/>
              </w:rPr>
              <w:t xml:space="preserve">454555 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07C53C" w14:textId="23A56E5F" w:rsidR="000C4C12" w:rsidRPr="00EC4DB0" w:rsidRDefault="008B3467" w:rsidP="008B34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hyperlink r:id="rId9" w:history="1">
              <w:r w:rsidRPr="00A119AD">
                <w:rPr>
                  <w:rStyle w:val="Hipervnculo"/>
                  <w:rFonts w:eastAsia="Arial"/>
                </w:rPr>
                <w:t>canto@</w:t>
              </w:r>
              <w:r w:rsidRPr="008073C0">
                <w:rPr>
                  <w:rFonts w:eastAsia="Arial"/>
                </w:rPr>
                <w:t xml:space="preserve"> </w:t>
              </w:r>
              <w:r w:rsidRPr="008B3467">
                <w:rPr>
                  <w:rStyle w:val="Hipervnculo"/>
                  <w:rFonts w:eastAsia="Arial"/>
                </w:rPr>
                <w:t>digitalcopier</w:t>
              </w:r>
              <w:r w:rsidRPr="00A119AD">
                <w:rPr>
                  <w:rStyle w:val="Hipervnculo"/>
                  <w:rFonts w:eastAsia="Arial"/>
                </w:rPr>
                <w:t>.com</w:t>
              </w:r>
            </w:hyperlink>
          </w:p>
        </w:tc>
      </w:tr>
      <w:tr w:rsidR="000C4C12" w:rsidRPr="00EC4DB0" w14:paraId="724937E0" w14:textId="77777777" w:rsidTr="0066043C">
        <w:trPr>
          <w:trHeight w:val="840"/>
        </w:trPr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C529F3" w14:textId="3C05DBCC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 w:rsidRPr="00EC4DB0">
              <w:rPr>
                <w:rFonts w:ascii="Arial" w:eastAsia="Arial" w:hAnsi="Arial" w:cs="Arial"/>
              </w:rPr>
              <w:t>Patrocinador del Proyecto</w:t>
            </w: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B3B5DAB" w14:textId="4967E34C" w:rsidR="000C4C12" w:rsidRPr="004C2537" w:rsidRDefault="000C4C12" w:rsidP="008B3467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04C2537">
              <w:rPr>
                <w:rFonts w:ascii="Arial" w:eastAsia="Arial" w:hAnsi="Arial" w:cs="Arial"/>
              </w:rPr>
              <w:t xml:space="preserve">Julio </w:t>
            </w:r>
            <w:proofErr w:type="spellStart"/>
            <w:r w:rsidRPr="004C2537">
              <w:rPr>
                <w:rFonts w:ascii="Arial" w:eastAsia="Arial" w:hAnsi="Arial" w:cs="Arial"/>
              </w:rPr>
              <w:t>Albert</w:t>
            </w:r>
            <w:r w:rsidR="008B3467" w:rsidRPr="004C2537">
              <w:rPr>
                <w:rFonts w:ascii="Arial" w:eastAsia="Arial" w:hAnsi="Arial" w:cs="Arial"/>
              </w:rPr>
              <w:t>En</w:t>
            </w:r>
            <w:r w:rsidR="008B3467">
              <w:rPr>
                <w:rFonts w:ascii="Arial" w:eastAsia="Arial" w:hAnsi="Arial" w:cs="Arial"/>
              </w:rPr>
              <w:t>carnaciónon</w:t>
            </w:r>
            <w:proofErr w:type="spellEnd"/>
            <w:r w:rsidRPr="004C2537">
              <w:rPr>
                <w:rFonts w:ascii="Arial" w:eastAsia="Arial" w:hAnsi="Arial" w:cs="Arial"/>
              </w:rPr>
              <w:t xml:space="preserve"> – </w:t>
            </w:r>
            <w:r w:rsidR="009F0998">
              <w:rPr>
                <w:rFonts w:ascii="Arial" w:eastAsia="Arial" w:hAnsi="Arial" w:cs="Arial"/>
              </w:rPr>
              <w:t xml:space="preserve">Gerente general 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216B10" w14:textId="32CCB946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</w:rPr>
              <w:t>6</w:t>
            </w:r>
            <w:r w:rsidR="008B3467">
              <w:rPr>
                <w:rFonts w:ascii="Arial" w:eastAsia="Arial" w:hAnsi="Arial" w:cs="Arial"/>
              </w:rPr>
              <w:t xml:space="preserve">000000 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114036" w14:textId="002F55F4" w:rsidR="000C4C12" w:rsidRPr="0018698C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hyperlink r:id="rId10" w:history="1">
              <w:proofErr w:type="spellStart"/>
              <w:r w:rsidRPr="00A119AD">
                <w:rPr>
                  <w:rStyle w:val="Hipervnculo"/>
                  <w:rFonts w:eastAsia="Arial"/>
                </w:rPr>
                <w:t>encarnacion</w:t>
              </w:r>
              <w:proofErr w:type="spellEnd"/>
              <w:r w:rsidRPr="00A119AD">
                <w:rPr>
                  <w:rStyle w:val="Hipervnculo"/>
                  <w:rFonts w:eastAsia="Arial"/>
                </w:rPr>
                <w:t>@</w:t>
              </w:r>
              <w:r w:rsidRPr="008073C0">
                <w:rPr>
                  <w:rFonts w:eastAsia="Arial"/>
                </w:rPr>
                <w:t xml:space="preserve"> </w:t>
              </w:r>
              <w:r w:rsidRPr="008B3467">
                <w:rPr>
                  <w:rStyle w:val="Hipervnculo"/>
                  <w:rFonts w:eastAsia="Arial"/>
                </w:rPr>
                <w:t>digitalcopier</w:t>
              </w:r>
              <w:r w:rsidRPr="00A119AD">
                <w:rPr>
                  <w:rStyle w:val="Hipervnculo"/>
                  <w:rFonts w:eastAsia="Arial"/>
                </w:rPr>
                <w:t>.com.co</w:t>
              </w:r>
            </w:hyperlink>
          </w:p>
        </w:tc>
      </w:tr>
      <w:tr w:rsidR="000C4C12" w:rsidRPr="00EC4DB0" w14:paraId="37FC9224" w14:textId="77777777" w:rsidTr="0066043C">
        <w:trPr>
          <w:trHeight w:val="840"/>
        </w:trPr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95DF14" w14:textId="3094156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 w:rsidRPr="00EC4DB0">
              <w:rPr>
                <w:rFonts w:ascii="Arial" w:eastAsia="Arial" w:hAnsi="Arial" w:cs="Arial"/>
              </w:rPr>
              <w:t>Representante (s) del Usuario</w:t>
            </w: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42F6F78" w14:textId="57CFFE39" w:rsidR="000C4C12" w:rsidRPr="004C2537" w:rsidRDefault="008B3467" w:rsidP="004F23A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Ernesto</w:t>
            </w:r>
            <w:r w:rsidR="000C4C12" w:rsidRPr="004C25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Ramos</w:t>
            </w:r>
            <w:r w:rsidR="000C4C12" w:rsidRPr="004C2537">
              <w:rPr>
                <w:rFonts w:ascii="Arial" w:hAnsi="Arial" w:cs="Arial"/>
              </w:rPr>
              <w:t xml:space="preserve"> Millán – Líder IT </w:t>
            </w:r>
          </w:p>
          <w:p w14:paraId="09A18E1D" w14:textId="675BCC2A" w:rsidR="000C4C12" w:rsidRPr="004C2537" w:rsidRDefault="000C4C12" w:rsidP="008B3467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4C2537">
              <w:rPr>
                <w:rFonts w:ascii="Arial" w:hAnsi="Arial" w:cs="Arial"/>
              </w:rPr>
              <w:t xml:space="preserve">Adalberto </w:t>
            </w:r>
            <w:r w:rsidR="008B3467">
              <w:rPr>
                <w:rFonts w:ascii="Arial" w:hAnsi="Arial" w:cs="Arial"/>
              </w:rPr>
              <w:t>Pacheco</w:t>
            </w:r>
            <w:r w:rsidRPr="004C2537">
              <w:rPr>
                <w:rFonts w:ascii="Arial" w:hAnsi="Arial" w:cs="Arial"/>
              </w:rPr>
              <w:t xml:space="preserve"> – </w:t>
            </w:r>
            <w:r w:rsidR="007F2B44" w:rsidRPr="004C2537">
              <w:rPr>
                <w:rFonts w:ascii="Arial" w:hAnsi="Arial" w:cs="Arial"/>
              </w:rPr>
              <w:t>Líder</w:t>
            </w:r>
            <w:r w:rsidRPr="004C2537">
              <w:rPr>
                <w:rFonts w:ascii="Arial" w:hAnsi="Arial" w:cs="Arial"/>
              </w:rPr>
              <w:t xml:space="preserve"> IT (RYC)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639CC6" w14:textId="046F3583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hAnsi="Arial" w:cs="Arial"/>
              </w:rPr>
              <w:t>54</w:t>
            </w:r>
            <w:r w:rsidR="008B3467">
              <w:rPr>
                <w:rFonts w:ascii="Arial" w:hAnsi="Arial" w:cs="Arial"/>
              </w:rPr>
              <w:t>54555</w:t>
            </w:r>
          </w:p>
          <w:p w14:paraId="24ED405E" w14:textId="77777777" w:rsidR="00090612" w:rsidRDefault="000906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  <w:p w14:paraId="1D764F3F" w14:textId="77777777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6000000</w:t>
            </w:r>
          </w:p>
          <w:p w14:paraId="5DB61C61" w14:textId="47C008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762ECB" w14:textId="0A4BE32E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Style w:val="Hipervnculo"/>
                <w:rFonts w:eastAsia="Arial"/>
              </w:rPr>
            </w:pPr>
            <w:hyperlink r:id="rId11" w:history="1">
              <w:r w:rsidRPr="00A119AD">
                <w:rPr>
                  <w:rStyle w:val="Hipervnculo"/>
                  <w:rFonts w:eastAsia="Arial"/>
                </w:rPr>
                <w:t>ramos@</w:t>
              </w:r>
              <w:r w:rsidRPr="008073C0">
                <w:rPr>
                  <w:rFonts w:eastAsia="Arial"/>
                </w:rPr>
                <w:t xml:space="preserve"> </w:t>
              </w:r>
              <w:r w:rsidRPr="008B3467">
                <w:rPr>
                  <w:rStyle w:val="Hipervnculo"/>
                  <w:rFonts w:eastAsia="Arial"/>
                </w:rPr>
                <w:t>digitalcopier</w:t>
              </w:r>
              <w:r w:rsidRPr="00A119AD">
                <w:rPr>
                  <w:rStyle w:val="Hipervnculo"/>
                  <w:rFonts w:eastAsia="Arial"/>
                </w:rPr>
                <w:t>.com</w:t>
              </w:r>
            </w:hyperlink>
          </w:p>
          <w:p w14:paraId="1435AEA1" w14:textId="77777777" w:rsidR="0018698C" w:rsidRDefault="0018698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  <w:p w14:paraId="37FE4BCD" w14:textId="224F6587" w:rsidR="000C4C12" w:rsidRPr="00EC4DB0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hyperlink r:id="rId12" w:history="1">
              <w:r w:rsidRPr="00A119AD">
                <w:rPr>
                  <w:rStyle w:val="Hipervnculo"/>
                  <w:rFonts w:eastAsia="Arial"/>
                </w:rPr>
                <w:t>pacheco@</w:t>
              </w:r>
              <w:r w:rsidRPr="008073C0">
                <w:rPr>
                  <w:rFonts w:eastAsia="Arial"/>
                </w:rPr>
                <w:t xml:space="preserve"> </w:t>
              </w:r>
              <w:r w:rsidRPr="008B3467">
                <w:rPr>
                  <w:rStyle w:val="Hipervnculo"/>
                  <w:rFonts w:eastAsia="Arial"/>
                </w:rPr>
                <w:t>digitalcopier</w:t>
              </w:r>
              <w:r w:rsidRPr="00A119AD">
                <w:rPr>
                  <w:rStyle w:val="Hipervnculo"/>
                  <w:rFonts w:eastAsia="Arial"/>
                </w:rPr>
                <w:t>.com.co</w:t>
              </w:r>
            </w:hyperlink>
          </w:p>
        </w:tc>
      </w:tr>
      <w:tr w:rsidR="000C4C12" w:rsidRPr="00EC4DB0" w14:paraId="7B0F24B1" w14:textId="77777777" w:rsidTr="0066043C"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17F86A6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</w:rPr>
              <w:t>Equipo del Proyecto</w:t>
            </w: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E7BEE9" w14:textId="474DE8A4" w:rsidR="000C4C12" w:rsidRPr="004C2537" w:rsidRDefault="008B3467" w:rsidP="004F23A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Percy</w:t>
            </w:r>
            <w:proofErr w:type="spellEnd"/>
            <w:r>
              <w:rPr>
                <w:rFonts w:ascii="Arial" w:eastAsia="Arial" w:hAnsi="Arial" w:cs="Arial"/>
              </w:rPr>
              <w:t xml:space="preserve"> Tito Rivera</w:t>
            </w:r>
            <w:r w:rsidR="000C4C12" w:rsidRPr="004C2537">
              <w:rPr>
                <w:rFonts w:ascii="Arial" w:eastAsia="Arial" w:hAnsi="Arial" w:cs="Arial"/>
              </w:rPr>
              <w:t xml:space="preserve"> – </w:t>
            </w:r>
            <w:r w:rsidR="00A81E00">
              <w:rPr>
                <w:rFonts w:ascii="Arial" w:eastAsia="Arial" w:hAnsi="Arial" w:cs="Arial"/>
              </w:rPr>
              <w:t xml:space="preserve">Gerente </w:t>
            </w:r>
            <w:proofErr w:type="gramStart"/>
            <w:r w:rsidR="0066043C">
              <w:rPr>
                <w:rFonts w:ascii="Arial" w:eastAsia="Arial" w:hAnsi="Arial" w:cs="Arial"/>
              </w:rPr>
              <w:t>P</w:t>
            </w:r>
            <w:r w:rsidR="009F0998">
              <w:rPr>
                <w:rFonts w:ascii="Arial" w:eastAsia="Arial" w:hAnsi="Arial" w:cs="Arial"/>
              </w:rPr>
              <w:t xml:space="preserve">royecto </w:t>
            </w:r>
            <w:r w:rsidR="00A81E00">
              <w:rPr>
                <w:rFonts w:ascii="Arial" w:eastAsia="Arial" w:hAnsi="Arial" w:cs="Arial"/>
              </w:rPr>
              <w:t xml:space="preserve"> </w:t>
            </w:r>
            <w:r w:rsidR="000C4C12" w:rsidRPr="004C2537">
              <w:rPr>
                <w:rFonts w:ascii="Arial" w:eastAsia="Arial" w:hAnsi="Arial" w:cs="Arial"/>
              </w:rPr>
              <w:t>(</w:t>
            </w:r>
            <w:proofErr w:type="gramEnd"/>
            <w:r w:rsidR="000C4C12" w:rsidRPr="004C2537">
              <w:rPr>
                <w:rFonts w:ascii="Arial" w:eastAsia="Arial" w:hAnsi="Arial" w:cs="Arial"/>
              </w:rPr>
              <w:t>RYC).</w:t>
            </w:r>
          </w:p>
          <w:p w14:paraId="6450A1F7" w14:textId="3798DA0D" w:rsidR="000C4C12" w:rsidRPr="00090612" w:rsidRDefault="008B3467" w:rsidP="004F23A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Erick Manchego</w:t>
            </w:r>
            <w:r w:rsidR="00A81E00" w:rsidRPr="004C2537">
              <w:rPr>
                <w:rFonts w:ascii="Arial" w:eastAsia="Arial" w:hAnsi="Arial" w:cs="Arial"/>
              </w:rPr>
              <w:t xml:space="preserve"> </w:t>
            </w:r>
            <w:r w:rsidR="009F0998">
              <w:rPr>
                <w:rFonts w:ascii="Arial" w:eastAsia="Arial" w:hAnsi="Arial" w:cs="Arial"/>
              </w:rPr>
              <w:t>gerente de implantación</w:t>
            </w:r>
            <w:proofErr w:type="gramStart"/>
            <w:r w:rsidR="009F0998">
              <w:rPr>
                <w:rFonts w:ascii="Arial" w:eastAsia="Arial" w:hAnsi="Arial" w:cs="Arial"/>
              </w:rPr>
              <w:t xml:space="preserve"> </w:t>
            </w:r>
            <w:r w:rsidR="00090612">
              <w:rPr>
                <w:rFonts w:ascii="Arial" w:eastAsia="Arial" w:hAnsi="Arial" w:cs="Arial"/>
              </w:rPr>
              <w:t xml:space="preserve"> </w:t>
            </w:r>
            <w:r w:rsidR="000C4C12" w:rsidRPr="00090612">
              <w:rPr>
                <w:rFonts w:ascii="Arial" w:eastAsia="Arial" w:hAnsi="Arial" w:cs="Arial"/>
              </w:rPr>
              <w:t xml:space="preserve"> (</w:t>
            </w:r>
            <w:proofErr w:type="gramEnd"/>
            <w:r w:rsidR="000C4C12" w:rsidRPr="00090612">
              <w:rPr>
                <w:rFonts w:ascii="Arial" w:eastAsia="Arial" w:hAnsi="Arial" w:cs="Arial"/>
              </w:rPr>
              <w:t>RYC).</w:t>
            </w:r>
          </w:p>
          <w:p w14:paraId="172AF48B" w14:textId="309A69AC" w:rsidR="000C4C12" w:rsidRPr="004C2537" w:rsidRDefault="008B3467" w:rsidP="004F23A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Julio </w:t>
            </w:r>
            <w:proofErr w:type="spellStart"/>
            <w:r>
              <w:rPr>
                <w:rFonts w:ascii="Arial" w:eastAsia="Arial" w:hAnsi="Arial" w:cs="Arial"/>
              </w:rPr>
              <w:t>Rodriguez</w:t>
            </w:r>
            <w:proofErr w:type="spellEnd"/>
            <w:r w:rsidR="009F0998">
              <w:rPr>
                <w:rFonts w:ascii="Arial" w:eastAsia="Arial" w:hAnsi="Arial" w:cs="Arial"/>
              </w:rPr>
              <w:t xml:space="preserve"> –</w:t>
            </w:r>
            <w:proofErr w:type="spellStart"/>
            <w:r w:rsidR="009F0998">
              <w:rPr>
                <w:rFonts w:ascii="Arial" w:eastAsia="Arial" w:hAnsi="Arial" w:cs="Arial"/>
              </w:rPr>
              <w:t>Service</w:t>
            </w:r>
            <w:proofErr w:type="spellEnd"/>
            <w:r w:rsidR="009F0998">
              <w:rPr>
                <w:rFonts w:ascii="Arial" w:eastAsia="Arial" w:hAnsi="Arial" w:cs="Arial"/>
              </w:rPr>
              <w:t xml:space="preserve"> Manager </w:t>
            </w:r>
            <w:r w:rsidR="000C4C12" w:rsidRPr="004C2537">
              <w:rPr>
                <w:rFonts w:ascii="Arial" w:eastAsia="Arial" w:hAnsi="Arial" w:cs="Arial"/>
              </w:rPr>
              <w:t>(RYC).</w:t>
            </w:r>
          </w:p>
          <w:p w14:paraId="4EF24D38" w14:textId="52590B5A" w:rsidR="000C4C12" w:rsidRPr="00893CD5" w:rsidRDefault="008B3467" w:rsidP="008B3467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Rolando Zapata</w:t>
            </w:r>
            <w:r w:rsidR="000C4C12" w:rsidRPr="004C2537">
              <w:rPr>
                <w:rFonts w:ascii="Arial" w:eastAsia="Arial" w:hAnsi="Arial" w:cs="Arial"/>
              </w:rPr>
              <w:t xml:space="preserve"> - Director de </w:t>
            </w:r>
            <w:proofErr w:type="spellStart"/>
            <w:r>
              <w:rPr>
                <w:rFonts w:ascii="Arial" w:eastAsia="Arial" w:hAnsi="Arial" w:cs="Arial"/>
              </w:rPr>
              <w:t>Area</w:t>
            </w:r>
            <w:proofErr w:type="spellEnd"/>
            <w:r>
              <w:rPr>
                <w:rFonts w:ascii="Arial" w:eastAsia="Arial" w:hAnsi="Arial" w:cs="Arial"/>
              </w:rPr>
              <w:t xml:space="preserve"> de Ventas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AF9EF6" w14:textId="77777777" w:rsidR="008B3467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 w:rsidRPr="00EC4DB0">
              <w:rPr>
                <w:rFonts w:ascii="Arial" w:eastAsia="Arial" w:hAnsi="Arial" w:cs="Arial"/>
              </w:rPr>
              <w:t xml:space="preserve">6000000 </w:t>
            </w:r>
          </w:p>
          <w:p w14:paraId="6AB57FF0" w14:textId="77777777" w:rsidR="008B3467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</w:p>
          <w:p w14:paraId="4537D054" w14:textId="3F318B30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6000000</w:t>
            </w:r>
          </w:p>
          <w:p w14:paraId="3E31F620" w14:textId="77777777" w:rsidR="0066043C" w:rsidRDefault="0066043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</w:p>
          <w:p w14:paraId="74A113A7" w14:textId="77777777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6000000</w:t>
            </w:r>
          </w:p>
          <w:p w14:paraId="2E887EB7" w14:textId="77777777" w:rsidR="0066043C" w:rsidRDefault="0066043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</w:p>
          <w:p w14:paraId="5B4254CA" w14:textId="26AFB6D9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5454555 </w:t>
            </w:r>
          </w:p>
          <w:p w14:paraId="7DFA1004" w14:textId="77777777" w:rsidR="0066043C" w:rsidRPr="00EC4DB0" w:rsidRDefault="0066043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4A729F" w14:textId="74FF094D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hyperlink r:id="rId13" w:history="1">
              <w:r w:rsidRPr="00A119AD">
                <w:rPr>
                  <w:rStyle w:val="Hipervnculo"/>
                  <w:rFonts w:eastAsia="Arial"/>
                </w:rPr>
                <w:t>percy@ryc.com.co</w:t>
              </w:r>
            </w:hyperlink>
          </w:p>
          <w:p w14:paraId="79505609" w14:textId="77777777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</w:p>
          <w:p w14:paraId="02A19476" w14:textId="1F5A659A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hyperlink r:id="rId14" w:history="1">
              <w:r w:rsidRPr="00A119AD">
                <w:rPr>
                  <w:rStyle w:val="Hipervnculo"/>
                  <w:rFonts w:eastAsia="Arial"/>
                </w:rPr>
                <w:t>erick@ryc.com.co</w:t>
              </w:r>
            </w:hyperlink>
          </w:p>
          <w:p w14:paraId="5A251853" w14:textId="77777777" w:rsidR="000465C4" w:rsidRDefault="000465C4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</w:p>
          <w:p w14:paraId="62F0EA5B" w14:textId="5C65B061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hyperlink r:id="rId15" w:history="1">
              <w:r w:rsidRPr="00A119AD">
                <w:rPr>
                  <w:rStyle w:val="Hipervnculo"/>
                  <w:rFonts w:eastAsia="Arial"/>
                </w:rPr>
                <w:t>julio@ryc.com.co</w:t>
              </w:r>
            </w:hyperlink>
          </w:p>
          <w:p w14:paraId="0060021A" w14:textId="77777777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  <w:p w14:paraId="1DBBF7B4" w14:textId="7116D20D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84"/>
              <w:jc w:val="both"/>
              <w:rPr>
                <w:rStyle w:val="Hipervnculo"/>
                <w:rFonts w:eastAsia="Arial"/>
              </w:rPr>
            </w:pPr>
            <w:hyperlink r:id="rId16" w:history="1">
              <w:r w:rsidRPr="00A119AD">
                <w:rPr>
                  <w:rStyle w:val="Hipervnculo"/>
                  <w:rFonts w:eastAsia="Arial"/>
                </w:rPr>
                <w:t>rolando@digitalcopier.com</w:t>
              </w:r>
            </w:hyperlink>
          </w:p>
          <w:p w14:paraId="671A7135" w14:textId="32645910" w:rsidR="0066043C" w:rsidRPr="0066043C" w:rsidRDefault="0066043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84"/>
              <w:jc w:val="both"/>
              <w:rPr>
                <w:rFonts w:eastAsia="Arial"/>
                <w:color w:val="0000FF" w:themeColor="hyperlink"/>
                <w:u w:val="single"/>
              </w:rPr>
            </w:pPr>
          </w:p>
        </w:tc>
      </w:tr>
      <w:tr w:rsidR="000C4C12" w:rsidRPr="00EC4DB0" w14:paraId="39948104" w14:textId="77777777" w:rsidTr="0066043C"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A119422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Otros</w:t>
            </w:r>
          </w:p>
          <w:p w14:paraId="34370B3D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40897B" w14:textId="77777777" w:rsidR="000C4C12" w:rsidRDefault="000C4C12" w:rsidP="004F23A5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proofErr w:type="spellStart"/>
            <w:r w:rsidRPr="004C2537">
              <w:rPr>
                <w:rFonts w:ascii="Arial" w:eastAsia="Arial" w:hAnsi="Arial" w:cs="Arial"/>
              </w:rPr>
              <w:t>Victor</w:t>
            </w:r>
            <w:proofErr w:type="spellEnd"/>
            <w:r w:rsidRPr="004C253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C2537">
              <w:rPr>
                <w:rFonts w:ascii="Arial" w:eastAsia="Arial" w:hAnsi="Arial" w:cs="Arial"/>
              </w:rPr>
              <w:t>Buchelli</w:t>
            </w:r>
            <w:proofErr w:type="spellEnd"/>
            <w:r w:rsidRPr="004C2537">
              <w:rPr>
                <w:rFonts w:ascii="Arial" w:eastAsia="Arial" w:hAnsi="Arial" w:cs="Arial"/>
              </w:rPr>
              <w:t xml:space="preserve"> Melgar – Gerente General (RYC)</w:t>
            </w:r>
          </w:p>
          <w:p w14:paraId="151C4271" w14:textId="2EE6B7B0" w:rsidR="000C4C12" w:rsidRPr="004C2537" w:rsidRDefault="000C4C12" w:rsidP="004F23A5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Josef </w:t>
            </w:r>
            <w:proofErr w:type="spellStart"/>
            <w:r>
              <w:rPr>
                <w:rFonts w:ascii="Arial" w:eastAsia="Arial" w:hAnsi="Arial" w:cs="Arial"/>
              </w:rPr>
              <w:t>Crowl</w:t>
            </w:r>
            <w:proofErr w:type="spellEnd"/>
            <w:r>
              <w:rPr>
                <w:rFonts w:ascii="Arial" w:eastAsia="Arial" w:hAnsi="Arial" w:cs="Arial"/>
              </w:rPr>
              <w:t xml:space="preserve"> – Gerente</w:t>
            </w:r>
            <w:r w:rsidR="0066043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General Banco Nacional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1BA597" w14:textId="6F89F814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6000000 </w:t>
            </w:r>
          </w:p>
          <w:p w14:paraId="67883E95" w14:textId="77777777" w:rsidR="00646446" w:rsidRDefault="00646446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  <w:p w14:paraId="3F6178F7" w14:textId="273A705F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5454555 </w:t>
            </w:r>
          </w:p>
          <w:p w14:paraId="1EEF18DB" w14:textId="77777777" w:rsidR="00090612" w:rsidRPr="00EC4DB0" w:rsidRDefault="000906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9A3568" w14:textId="77777777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hyperlink r:id="rId17" w:history="1">
              <w:r w:rsidR="000C4C12" w:rsidRPr="00B9461B">
                <w:rPr>
                  <w:rStyle w:val="Hipervnculo"/>
                  <w:rFonts w:eastAsia="Arial"/>
                </w:rPr>
                <w:t>efuente@banconal.com</w:t>
              </w:r>
            </w:hyperlink>
          </w:p>
          <w:p w14:paraId="6C491072" w14:textId="77777777" w:rsidR="00646446" w:rsidRDefault="00646446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</w:p>
          <w:p w14:paraId="25B9CC10" w14:textId="77777777" w:rsidR="00646446" w:rsidRDefault="00646446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</w:p>
          <w:p w14:paraId="228F0C20" w14:textId="77777777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hyperlink r:id="rId18" w:history="1">
              <w:r w:rsidR="000C4C12" w:rsidRPr="00B9461B">
                <w:rPr>
                  <w:rStyle w:val="Hipervnculo"/>
                  <w:rFonts w:eastAsia="Arial"/>
                </w:rPr>
                <w:t>jcrowl@banconal.com</w:t>
              </w:r>
            </w:hyperlink>
          </w:p>
          <w:p w14:paraId="72C4C1CF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</w:tr>
    </w:tbl>
    <w:p w14:paraId="71350005" w14:textId="77777777" w:rsidR="000C4C12" w:rsidRPr="00EC4DB0" w:rsidRDefault="000C4C12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</w:rPr>
      </w:pPr>
    </w:p>
    <w:p w14:paraId="3AAA556B" w14:textId="77777777" w:rsidR="008B3467" w:rsidRDefault="008B3467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p w14:paraId="3D9DCEB4" w14:textId="77777777" w:rsidR="008B3467" w:rsidRDefault="008B3467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p w14:paraId="5B9779B0" w14:textId="7D6598A4" w:rsidR="000C4C12" w:rsidRPr="00EC4DB0" w:rsidRDefault="000C4C12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  <w:r w:rsidRPr="00EC4DB0">
        <w:rPr>
          <w:rFonts w:ascii="Arial" w:eastAsia="Arial" w:hAnsi="Arial" w:cs="Arial"/>
          <w:b/>
          <w:bCs/>
        </w:rPr>
        <w:lastRenderedPageBreak/>
        <w:t>Propósito del Proyecto.</w:t>
      </w:r>
    </w:p>
    <w:tbl>
      <w:tblPr>
        <w:tblStyle w:val="Tablaconcuadrcula"/>
        <w:tblpPr w:leftFromText="141" w:rightFromText="141" w:vertAnchor="text" w:horzAnchor="margin" w:tblpX="108" w:tblpY="285"/>
        <w:tblW w:w="8897" w:type="dxa"/>
        <w:shd w:val="clear" w:color="auto" w:fill="3399FF"/>
        <w:tblLook w:val="04A0" w:firstRow="1" w:lastRow="0" w:firstColumn="1" w:lastColumn="0" w:noHBand="0" w:noVBand="1"/>
      </w:tblPr>
      <w:tblGrid>
        <w:gridCol w:w="8897"/>
      </w:tblGrid>
      <w:tr w:rsidR="000C4C12" w14:paraId="1D1A919B" w14:textId="77777777" w:rsidTr="00950A9F">
        <w:trPr>
          <w:trHeight w:val="416"/>
        </w:trPr>
        <w:tc>
          <w:tcPr>
            <w:tcW w:w="8897" w:type="dxa"/>
            <w:shd w:val="clear" w:color="auto" w:fill="3399FF"/>
          </w:tcPr>
          <w:p w14:paraId="5189B466" w14:textId="77777777" w:rsidR="000C4C12" w:rsidRDefault="000C4C12" w:rsidP="00E06BBA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Objetivo del Proyecto.</w:t>
            </w:r>
          </w:p>
        </w:tc>
      </w:tr>
    </w:tbl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8"/>
      </w:tblGrid>
      <w:tr w:rsidR="000C4C12" w:rsidRPr="00EC4DB0" w14:paraId="26F33059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D99D" w14:textId="77777777" w:rsidR="00D35AF3" w:rsidRDefault="00D35AF3" w:rsidP="00D35A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  <w:iCs/>
              </w:rPr>
            </w:pPr>
          </w:p>
          <w:p w14:paraId="52D9DC8E" w14:textId="7F9B46E7" w:rsidR="000C4C12" w:rsidRDefault="008B3467" w:rsidP="00CA7D45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221"/>
              <w:jc w:val="both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 xml:space="preserve">El objetivo de </w:t>
            </w:r>
            <w:r w:rsidR="0071492D">
              <w:rPr>
                <w:rFonts w:ascii="Arial" w:eastAsia="Arial" w:hAnsi="Arial" w:cs="Arial"/>
                <w:iCs/>
              </w:rPr>
              <w:t>Tecnología</w:t>
            </w:r>
            <w:r>
              <w:rPr>
                <w:rFonts w:ascii="Arial" w:eastAsia="Arial" w:hAnsi="Arial" w:cs="Arial"/>
                <w:iCs/>
              </w:rPr>
              <w:t xml:space="preserve"> SAC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es prestar servicios de </w:t>
            </w:r>
            <w:r>
              <w:rPr>
                <w:rFonts w:ascii="Arial" w:eastAsia="Arial" w:hAnsi="Arial" w:cs="Arial"/>
                <w:iCs/>
              </w:rPr>
              <w:t>desarrollo de software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a las empresas que lo requieran cubriendo todas sus necesidades en el </w:t>
            </w:r>
            <w:r w:rsidR="00C4255F" w:rsidRPr="00C4255F">
              <w:rPr>
                <w:rFonts w:ascii="Arial" w:eastAsia="Arial" w:hAnsi="Arial" w:cs="Arial"/>
                <w:iCs/>
              </w:rPr>
              <w:t>área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de las TIC o</w:t>
            </w:r>
            <w:r>
              <w:rPr>
                <w:rFonts w:ascii="Arial" w:eastAsia="Arial" w:hAnsi="Arial" w:cs="Arial"/>
                <w:iCs/>
              </w:rPr>
              <w:t>freciendo servicios de WAN, LAN</w:t>
            </w:r>
            <w:r w:rsidR="000C4C12" w:rsidRPr="00C4255F">
              <w:rPr>
                <w:rFonts w:ascii="Arial" w:eastAsia="Arial" w:hAnsi="Arial" w:cs="Arial"/>
                <w:iCs/>
              </w:rPr>
              <w:t>.</w:t>
            </w:r>
          </w:p>
          <w:p w14:paraId="0AC2CBA3" w14:textId="77777777" w:rsidR="008B3467" w:rsidRPr="00C4255F" w:rsidRDefault="008B3467" w:rsidP="008B346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221"/>
              <w:jc w:val="both"/>
              <w:rPr>
                <w:rFonts w:ascii="Arial" w:eastAsia="Arial" w:hAnsi="Arial" w:cs="Arial"/>
                <w:iCs/>
              </w:rPr>
            </w:pPr>
          </w:p>
          <w:p w14:paraId="2B592392" w14:textId="1F12115D" w:rsidR="000C4C12" w:rsidRPr="00950A9F" w:rsidRDefault="0071492D" w:rsidP="00CA7D45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221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iCs/>
              </w:rPr>
              <w:t>Tecnología SAC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tiene como objetivo cubrir todas las necesidades de </w:t>
            </w:r>
            <w:r>
              <w:rPr>
                <w:rFonts w:ascii="Arial" w:eastAsia="Arial" w:hAnsi="Arial" w:cs="Arial"/>
                <w:iCs/>
              </w:rPr>
              <w:t xml:space="preserve">Desarrollo de Software para Digital </w:t>
            </w:r>
            <w:proofErr w:type="gramStart"/>
            <w:r>
              <w:rPr>
                <w:rFonts w:ascii="Arial" w:eastAsia="Arial" w:hAnsi="Arial" w:cs="Arial"/>
                <w:iCs/>
              </w:rPr>
              <w:t>Copier  SAC</w:t>
            </w:r>
            <w:proofErr w:type="gramEnd"/>
            <w:r w:rsidR="000C4C12" w:rsidRPr="00C4255F">
              <w:rPr>
                <w:rFonts w:ascii="Arial" w:eastAsia="Arial" w:hAnsi="Arial" w:cs="Arial"/>
                <w:iCs/>
              </w:rPr>
              <w:t xml:space="preserve"> llegando a todas sus oficinas y ofreciendo un servicio de calidad que le permita al cliente la facilidad de sus operaciones diarias.</w:t>
            </w:r>
          </w:p>
          <w:p w14:paraId="36D3D17B" w14:textId="77777777" w:rsidR="00950A9F" w:rsidRDefault="00950A9F" w:rsidP="00950A9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  <w:p w14:paraId="77182A48" w14:textId="77777777" w:rsidR="00950A9F" w:rsidRPr="00C4255F" w:rsidRDefault="00950A9F" w:rsidP="00950A9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  <w:tbl>
            <w:tblPr>
              <w:tblStyle w:val="Tablaconlista6"/>
              <w:tblW w:w="7945" w:type="dxa"/>
              <w:jc w:val="center"/>
              <w:tblLook w:val="04A0" w:firstRow="1" w:lastRow="0" w:firstColumn="1" w:lastColumn="0" w:noHBand="0" w:noVBand="1"/>
            </w:tblPr>
            <w:tblGrid>
              <w:gridCol w:w="1457"/>
              <w:gridCol w:w="3620"/>
              <w:gridCol w:w="2868"/>
            </w:tblGrid>
            <w:tr w:rsidR="000C4C12" w:rsidRPr="00EC4DB0" w14:paraId="292BBC2C" w14:textId="77777777" w:rsidTr="00950A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7" w:type="dxa"/>
                  <w:tcBorders>
                    <w:bottom w:val="single" w:sz="4" w:space="0" w:color="auto"/>
                  </w:tcBorders>
                  <w:shd w:val="clear" w:color="auto" w:fill="76923C" w:themeFill="accent3" w:themeFillShade="BF"/>
                  <w:vAlign w:val="center"/>
                </w:tcPr>
                <w:p w14:paraId="1AE55897" w14:textId="77777777" w:rsidR="000C4C12" w:rsidRPr="00D52336" w:rsidRDefault="000C4C12" w:rsidP="00D52336">
                  <w:pPr>
                    <w:jc w:val="center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Concepto</w:t>
                  </w:r>
                </w:p>
              </w:tc>
              <w:tc>
                <w:tcPr>
                  <w:tcW w:w="3620" w:type="dxa"/>
                  <w:tcBorders>
                    <w:bottom w:val="single" w:sz="4" w:space="0" w:color="auto"/>
                  </w:tcBorders>
                  <w:shd w:val="clear" w:color="auto" w:fill="76923C" w:themeFill="accent3" w:themeFillShade="BF"/>
                </w:tcPr>
                <w:p w14:paraId="5CF40BA9" w14:textId="77777777" w:rsidR="000C4C12" w:rsidRPr="00D52336" w:rsidRDefault="000C4C12" w:rsidP="00D52336">
                  <w:pPr>
                    <w:tabs>
                      <w:tab w:val="left" w:pos="2542"/>
                    </w:tabs>
                    <w:ind w:right="24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Objetivos</w:t>
                  </w:r>
                </w:p>
              </w:tc>
              <w:tc>
                <w:tcPr>
                  <w:tcW w:w="2868" w:type="dxa"/>
                  <w:tcBorders>
                    <w:bottom w:val="single" w:sz="4" w:space="0" w:color="auto"/>
                  </w:tcBorders>
                  <w:shd w:val="clear" w:color="auto" w:fill="76923C" w:themeFill="accent3" w:themeFillShade="BF"/>
                  <w:vAlign w:val="center"/>
                </w:tcPr>
                <w:p w14:paraId="355CB757" w14:textId="77777777" w:rsidR="000C4C12" w:rsidRPr="00D52336" w:rsidRDefault="000C4C12" w:rsidP="00D52336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Criterios de Éxito</w:t>
                  </w:r>
                </w:p>
              </w:tc>
            </w:tr>
            <w:tr w:rsidR="000C4C12" w:rsidRPr="00EC4DB0" w14:paraId="20EA0C5E" w14:textId="77777777" w:rsidTr="00950A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14:paraId="77A58036" w14:textId="77777777" w:rsidR="000C4C12" w:rsidRPr="00DB4FB3" w:rsidRDefault="000C4C12" w:rsidP="007F2B44">
                  <w:pPr>
                    <w:jc w:val="center"/>
                    <w:rPr>
                      <w:rFonts w:ascii="Arial" w:eastAsia="Arial" w:hAnsi="Arial" w:cs="Arial"/>
                      <w:b w:val="0"/>
                      <w:iCs/>
                    </w:rPr>
                  </w:pPr>
                  <w:r w:rsidRPr="00DB4FB3">
                    <w:rPr>
                      <w:rFonts w:ascii="Arial" w:eastAsia="Arial" w:hAnsi="Arial" w:cs="Arial"/>
                      <w:b w:val="0"/>
                      <w:iCs/>
                    </w:rPr>
                    <w:t>Alcance</w:t>
                  </w:r>
                </w:p>
              </w:tc>
              <w:tc>
                <w:tcPr>
                  <w:tcW w:w="3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4F59FE" w14:textId="2BC04A59" w:rsidR="000C4C12" w:rsidRDefault="000C4C12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Cumplir con toda la </w:t>
                  </w:r>
                  <w:r w:rsidRPr="00DB4FB3">
                    <w:rPr>
                      <w:rFonts w:ascii="Arial" w:eastAsia="Arial" w:hAnsi="Arial" w:cs="Arial"/>
                      <w:iCs/>
                    </w:rPr>
                    <w:t>implementación</w:t>
                  </w: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 de la solución de</w:t>
                  </w:r>
                  <w:r w:rsidR="0071492D">
                    <w:rPr>
                      <w:rFonts w:ascii="Arial" w:eastAsia="Arial" w:hAnsi="Arial" w:cs="Arial"/>
                      <w:iCs/>
                    </w:rPr>
                    <w:t>l desarrollo de software para el área de ventas para Digital Copier SAC</w:t>
                  </w:r>
                </w:p>
                <w:p w14:paraId="4B3C3107" w14:textId="77777777" w:rsidR="00D52336" w:rsidRDefault="00D52336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</w:p>
                <w:p w14:paraId="52C45793" w14:textId="137B3248" w:rsidR="00D52336" w:rsidRDefault="00D52336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Cumplir con la elaboración de lo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s </w:t>
                  </w:r>
                  <w:r w:rsidRPr="00D52336">
                    <w:rPr>
                      <w:rFonts w:ascii="Arial" w:eastAsia="Arial" w:hAnsi="Arial" w:cs="Arial"/>
                      <w:iCs/>
                    </w:rPr>
                    <w:t>siguiente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s </w:t>
                  </w:r>
                  <w:r w:rsidRPr="00D52336">
                    <w:rPr>
                      <w:rFonts w:ascii="Arial" w:eastAsia="Arial" w:hAnsi="Arial" w:cs="Arial"/>
                      <w:iCs/>
                    </w:rPr>
                    <w:t>entregables:</w:t>
                  </w:r>
                </w:p>
                <w:p w14:paraId="7844A7EE" w14:textId="77777777" w:rsidR="00D52336" w:rsidRPr="00D52336" w:rsidRDefault="00D52336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</w:p>
                <w:p w14:paraId="516091E5" w14:textId="5D2F56A0" w:rsidR="00D52336" w:rsidRPr="00D52336" w:rsidRDefault="00D52336" w:rsidP="00873145">
                  <w:pPr>
                    <w:pStyle w:val="Prrafodelista"/>
                    <w:numPr>
                      <w:ilvl w:val="0"/>
                      <w:numId w:val="26"/>
                    </w:numPr>
                    <w:tabs>
                      <w:tab w:val="left" w:pos="2764"/>
                    </w:tabs>
                    <w:ind w:left="364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Gestión del Proyecto</w:t>
                  </w:r>
                </w:p>
                <w:p w14:paraId="4FF6D48D" w14:textId="73B121BC" w:rsidR="00D52336" w:rsidRPr="00D52336" w:rsidRDefault="00D52336" w:rsidP="00D36FAC">
                  <w:pPr>
                    <w:pStyle w:val="Prrafodelista"/>
                    <w:numPr>
                      <w:ilvl w:val="0"/>
                      <w:numId w:val="26"/>
                    </w:numPr>
                    <w:tabs>
                      <w:tab w:val="left" w:pos="2764"/>
                    </w:tabs>
                    <w:ind w:left="364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Contratos del servicio</w:t>
                  </w:r>
                </w:p>
              </w:tc>
              <w:tc>
                <w:tcPr>
                  <w:tcW w:w="2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09E34E" w14:textId="77777777" w:rsidR="000C4C12" w:rsidRDefault="000C4C12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Aprobación de todos los entregables por parte del cliente.</w:t>
                  </w:r>
                </w:p>
                <w:p w14:paraId="5F62224B" w14:textId="77777777" w:rsidR="00D52336" w:rsidRDefault="00D52336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</w:p>
                <w:p w14:paraId="63F09FDD" w14:textId="53929685" w:rsidR="00D52336" w:rsidRPr="00D52336" w:rsidRDefault="00D52336" w:rsidP="00300036">
                  <w:pPr>
                    <w:pStyle w:val="ecxmsonormal"/>
                    <w:shd w:val="clear" w:color="auto" w:fill="FFFFFF"/>
                    <w:spacing w:before="0" w:beforeAutospacing="0" w:after="324" w:afterAutospacing="0" w:line="255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  <w:lang w:val="es-CO"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  <w:color w:val="000000"/>
                      <w:lang w:val="es-CO" w:eastAsia="es-CO"/>
                    </w:rPr>
                    <w:t>Aprobación de todos los Entregables por parte del cliente.</w:t>
                  </w:r>
                </w:p>
              </w:tc>
            </w:tr>
            <w:tr w:rsidR="00950A9F" w:rsidRPr="00EC4DB0" w14:paraId="19FA84BC" w14:textId="77777777" w:rsidTr="00950A9F">
              <w:trPr>
                <w:trHeight w:val="315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14:paraId="7745FC94" w14:textId="77777777" w:rsidR="00D36FAC" w:rsidRPr="00D23D03" w:rsidRDefault="00D36FAC" w:rsidP="007F2B44">
                  <w:pPr>
                    <w:jc w:val="center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Tiempo</w:t>
                  </w:r>
                </w:p>
              </w:tc>
              <w:tc>
                <w:tcPr>
                  <w:tcW w:w="3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681617" w14:textId="77777777" w:rsidR="00D36FAC" w:rsidRDefault="00D36FAC" w:rsidP="00C4255F">
                  <w:pPr>
                    <w:tabs>
                      <w:tab w:val="left" w:pos="2542"/>
                    </w:tabs>
                    <w:ind w:right="24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</w:p>
                <w:p w14:paraId="1FB54F0D" w14:textId="13730A5D" w:rsidR="00D36FAC" w:rsidRPr="00D23D03" w:rsidRDefault="00D36FAC" w:rsidP="00C4255F">
                  <w:pPr>
                    <w:tabs>
                      <w:tab w:val="left" w:pos="2542"/>
                    </w:tabs>
                    <w:ind w:right="24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Concluir  el  proyecto  en  el  pla</w:t>
                  </w:r>
                  <w:r>
                    <w:rPr>
                      <w:rFonts w:ascii="Arial" w:eastAsia="Arial" w:hAnsi="Arial" w:cs="Arial"/>
                      <w:iCs/>
                    </w:rPr>
                    <w:t>zo  solicitado  por  el cliente</w:t>
                  </w:r>
                </w:p>
              </w:tc>
              <w:tc>
                <w:tcPr>
                  <w:tcW w:w="2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B71A28" w14:textId="2C92CE13" w:rsidR="00D36FAC" w:rsidRDefault="00D36FAC" w:rsidP="001A3B2C">
                  <w:pPr>
                    <w:pStyle w:val="ecxmsonormal"/>
                    <w:shd w:val="clear" w:color="auto" w:fill="FFFFFF"/>
                    <w:spacing w:before="0" w:beforeAutospacing="0" w:after="324" w:afterAutospacing="0" w:line="255" w:lineRule="atLeas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Concluir el proyecto a los 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90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 xml:space="preserve"> días</w:t>
                  </w: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 de aprobada la ejecución del mismo p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ara dar cumplimiento al cliente, del 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>0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1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 xml:space="preserve"> de septiembre de 201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9 al 01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 xml:space="preserve"> de 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setiembre de 2019</w:t>
                  </w:r>
                </w:p>
                <w:p w14:paraId="5167C2E0" w14:textId="15733026" w:rsidR="00D36FAC" w:rsidRPr="00D23D03" w:rsidRDefault="00D36FAC" w:rsidP="00D36FAC">
                  <w:pPr>
                    <w:pStyle w:val="ecxmsonormal"/>
                    <w:shd w:val="clear" w:color="auto" w:fill="FFFFFF"/>
                    <w:spacing w:before="0" w:beforeAutospacing="0" w:after="324" w:afterAutospacing="0" w:line="255" w:lineRule="atLeas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>
                    <w:rPr>
                      <w:rFonts w:ascii="Arial" w:eastAsia="Arial" w:hAnsi="Arial" w:cs="Arial"/>
                      <w:iCs/>
                    </w:rPr>
                    <w:t>Y posterior a  la entrega un año de soporte sobre los servicios instalados</w:t>
                  </w:r>
                </w:p>
              </w:tc>
            </w:tr>
            <w:tr w:rsidR="00D36FAC" w:rsidRPr="00EC4DB0" w14:paraId="0BA34F50" w14:textId="77777777" w:rsidTr="00950A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952F059" w14:textId="77777777" w:rsidR="00D36FAC" w:rsidRPr="00D23D03" w:rsidRDefault="00D36FAC" w:rsidP="007F2B44">
                  <w:pPr>
                    <w:jc w:val="center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Costo</w:t>
                  </w:r>
                </w:p>
              </w:tc>
              <w:tc>
                <w:tcPr>
                  <w:tcW w:w="3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1608A2C" w14:textId="5CC81963" w:rsidR="00D36FAC" w:rsidRPr="00D23D03" w:rsidRDefault="00D36FAC" w:rsidP="0071492D">
                  <w:pPr>
                    <w:tabs>
                      <w:tab w:val="left" w:pos="2542"/>
                    </w:tabs>
                    <w:ind w:right="245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Cumplir  con  el presupuesto  estimado  del proyecto de </w:t>
                  </w:r>
                  <w:r>
                    <w:rPr>
                      <w:rFonts w:ascii="Arial" w:eastAsia="Arial" w:hAnsi="Arial" w:cs="Arial"/>
                      <w:iCs/>
                    </w:rPr>
                    <w:t>$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1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>0.000.00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 (</w:t>
                  </w:r>
                  <w:r w:rsidR="0071492D">
                    <w:rPr>
                      <w:rFonts w:ascii="Arial" w:eastAsia="Arial" w:hAnsi="Arial" w:cs="Arial"/>
                      <w:iCs/>
                    </w:rPr>
                    <w:t>Diez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 mil</w:t>
                  </w:r>
                  <w:r w:rsidR="0071492D">
                    <w:rPr>
                      <w:rFonts w:ascii="Arial" w:eastAsia="Arial" w:hAnsi="Arial" w:cs="Arial"/>
                      <w:iCs/>
                    </w:rPr>
                    <w:t xml:space="preserve"> </w:t>
                  </w:r>
                  <w:proofErr w:type="spellStart"/>
                  <w:r w:rsidR="0071492D">
                    <w:rPr>
                      <w:rFonts w:ascii="Arial" w:eastAsia="Arial" w:hAnsi="Arial" w:cs="Arial"/>
                      <w:iCs/>
                    </w:rPr>
                    <w:t>dolares</w:t>
                  </w:r>
                  <w:proofErr w:type="spellEnd"/>
                  <w:r>
                    <w:rPr>
                      <w:rFonts w:ascii="Arial" w:eastAsia="Arial" w:hAnsi="Arial" w:cs="Arial"/>
                      <w:iCs/>
                    </w:rPr>
                    <w:t xml:space="preserve"> )</w:t>
                  </w:r>
                </w:p>
              </w:tc>
              <w:tc>
                <w:tcPr>
                  <w:tcW w:w="2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BE42C8" w14:textId="49BDDC00" w:rsidR="00D36FAC" w:rsidRPr="00D23D03" w:rsidRDefault="00D36FAC" w:rsidP="00B9356C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No exceder el presupuesto del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 </w:t>
                  </w:r>
                  <w:r w:rsidRPr="00D23D03">
                    <w:rPr>
                      <w:rFonts w:ascii="Arial" w:eastAsia="Arial" w:hAnsi="Arial" w:cs="Arial"/>
                      <w:iCs/>
                    </w:rPr>
                    <w:t>Proyecto.</w:t>
                  </w:r>
                </w:p>
              </w:tc>
            </w:tr>
          </w:tbl>
          <w:p w14:paraId="1671D16F" w14:textId="77777777" w:rsidR="000C4C12" w:rsidRPr="00EC4DB0" w:rsidRDefault="000C4C12" w:rsidP="007071F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Arial" w:hAnsi="Arial" w:cs="Arial"/>
                <w:i/>
                <w:iCs/>
              </w:rPr>
            </w:pPr>
          </w:p>
        </w:tc>
      </w:tr>
    </w:tbl>
    <w:p w14:paraId="0B3AF9B9" w14:textId="77777777" w:rsidR="000C4C12" w:rsidRDefault="000C4C12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p w14:paraId="751AFABF" w14:textId="77777777" w:rsidR="00950A9F" w:rsidRDefault="00950A9F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p w14:paraId="2712757D" w14:textId="77777777" w:rsidR="00950A9F" w:rsidRPr="00EC4DB0" w:rsidRDefault="00950A9F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margin" w:tblpX="108" w:tblpY="285"/>
        <w:tblW w:w="8897" w:type="dxa"/>
        <w:shd w:val="clear" w:color="auto" w:fill="3399FF"/>
        <w:tblLook w:val="04A0" w:firstRow="1" w:lastRow="0" w:firstColumn="1" w:lastColumn="0" w:noHBand="0" w:noVBand="1"/>
      </w:tblPr>
      <w:tblGrid>
        <w:gridCol w:w="8897"/>
      </w:tblGrid>
      <w:tr w:rsidR="000C4C12" w:rsidRPr="00C4255F" w14:paraId="136DDFF4" w14:textId="77777777" w:rsidTr="00300036">
        <w:trPr>
          <w:trHeight w:val="416"/>
        </w:trPr>
        <w:tc>
          <w:tcPr>
            <w:tcW w:w="8897" w:type="dxa"/>
            <w:shd w:val="clear" w:color="auto" w:fill="3399FF"/>
          </w:tcPr>
          <w:p w14:paraId="50B03D36" w14:textId="77777777" w:rsidR="000C4C12" w:rsidRPr="00C4255F" w:rsidRDefault="000C4C12" w:rsidP="00E06BBA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C4255F">
              <w:rPr>
                <w:rFonts w:ascii="Arial" w:eastAsia="Arial" w:hAnsi="Arial" w:cs="Arial"/>
                <w:b/>
                <w:bCs/>
              </w:rPr>
              <w:t>Descripción de la Necesidad</w:t>
            </w:r>
          </w:p>
        </w:tc>
      </w:tr>
    </w:tbl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8"/>
      </w:tblGrid>
      <w:tr w:rsidR="000C4C12" w:rsidRPr="00C4255F" w14:paraId="0D074597" w14:textId="77777777" w:rsidTr="5492A3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ADD72" w14:textId="77777777" w:rsidR="00D36FAC" w:rsidRDefault="00D36FAC" w:rsidP="00C4255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</w:p>
          <w:p w14:paraId="5D6EF886" w14:textId="0EB86852" w:rsidR="00D06D0E" w:rsidRPr="00C4255F" w:rsidRDefault="0071492D" w:rsidP="0071492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274" w:right="221"/>
              <w:jc w:val="both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>Día a día la necesidad de</w:t>
            </w:r>
            <w:r w:rsidR="000C4C12" w:rsidRPr="00C4255F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 xml:space="preserve"> sistema de ventas</w:t>
            </w:r>
            <w:r w:rsidR="000C4C12" w:rsidRPr="00C4255F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A44DABD" w14:textId="77777777" w:rsidR="000C4C12" w:rsidRPr="00EC4DB0" w:rsidRDefault="000C4C12" w:rsidP="007B56B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</w:rPr>
      </w:pPr>
    </w:p>
    <w:sectPr w:rsidR="000C4C12" w:rsidRPr="00EC4DB0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E1832" w14:textId="77777777" w:rsidR="00C014BB" w:rsidRDefault="00C014BB">
      <w:r>
        <w:separator/>
      </w:r>
    </w:p>
  </w:endnote>
  <w:endnote w:type="continuationSeparator" w:id="0">
    <w:p w14:paraId="25B1E13E" w14:textId="77777777" w:rsidR="00C014BB" w:rsidRDefault="00C0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0C636" w14:textId="49589177" w:rsidR="008B3467" w:rsidRDefault="008B3467">
    <w:pPr>
      <w:pBdr>
        <w:top w:val="nil"/>
        <w:left w:val="nil"/>
        <w:bottom w:val="nil"/>
        <w:right w:val="nil"/>
        <w:between w:val="nil"/>
        <w:bar w:val="nil"/>
      </w:pBdr>
    </w:pPr>
    <w:r>
      <w:fldChar w:fldCharType="begin"/>
    </w:r>
    <w:r>
      <w:instrText>PAGE</w:instrText>
    </w:r>
    <w:r>
      <w:fldChar w:fldCharType="separate"/>
    </w:r>
    <w:r w:rsidR="00C54693">
      <w:rPr>
        <w:noProof/>
      </w:rPr>
      <w:t>3</w:t>
    </w:r>
    <w:r>
      <w:rPr>
        <w:noProof/>
      </w:rPr>
      <w:fldChar w:fldCharType="end"/>
    </w:r>
  </w:p>
  <w:p w14:paraId="5411DBD8" w14:textId="77777777" w:rsidR="008B3467" w:rsidRDefault="008B3467">
    <w:pPr>
      <w:pBdr>
        <w:top w:val="nil"/>
        <w:left w:val="nil"/>
        <w:bottom w:val="nil"/>
        <w:right w:val="nil"/>
        <w:between w:val="nil"/>
        <w:bar w:val="nil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68157" w14:textId="77777777" w:rsidR="00C014BB" w:rsidRDefault="00C014BB">
      <w:r>
        <w:separator/>
      </w:r>
    </w:p>
  </w:footnote>
  <w:footnote w:type="continuationSeparator" w:id="0">
    <w:p w14:paraId="24E1BE0A" w14:textId="77777777" w:rsidR="00C014BB" w:rsidRDefault="00C0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5A42E" w14:textId="77777777" w:rsidR="008B3467" w:rsidRDefault="008B3467">
    <w:pPr>
      <w:pBdr>
        <w:top w:val="nil"/>
        <w:left w:val="nil"/>
        <w:bottom w:val="nil"/>
        <w:right w:val="nil"/>
        <w:between w:val="nil"/>
        <w:bar w:val="nil"/>
      </w:pBdr>
    </w:pPr>
  </w:p>
  <w:p w14:paraId="1EDAB9DD" w14:textId="77777777" w:rsidR="008B3467" w:rsidRDefault="008B3467">
    <w:pPr>
      <w:pBdr>
        <w:top w:val="nil"/>
        <w:left w:val="nil"/>
        <w:bottom w:val="nil"/>
        <w:right w:val="nil"/>
        <w:between w:val="nil"/>
        <w:bar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170C754">
      <w:start w:val="1"/>
      <w:numFmt w:val="upperLetter"/>
      <w:lvlText w:val="%1."/>
      <w:lvlJc w:val="left"/>
      <w:pPr>
        <w:tabs>
          <w:tab w:val="num" w:pos="360"/>
        </w:tabs>
        <w:ind w:left="360" w:firstLine="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8FDEA2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0E6B4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A3CE4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038323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A6A393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62A90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73A201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3C0209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FB4873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372C958">
      <w:start w:val="1"/>
      <w:numFmt w:val="lowerLetter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0FA603C">
      <w:start w:val="1"/>
      <w:numFmt w:val="lowerRoman"/>
      <w:lvlText w:val="%3."/>
      <w:lvlJc w:val="right"/>
      <w:pPr>
        <w:tabs>
          <w:tab w:val="num" w:pos="180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1CE7FA2">
      <w:start w:val="1"/>
      <w:numFmt w:val="decimal"/>
      <w:lvlText w:val="%4."/>
      <w:lvlJc w:val="left"/>
      <w:pPr>
        <w:tabs>
          <w:tab w:val="num" w:pos="252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CA8D62E">
      <w:start w:val="1"/>
      <w:numFmt w:val="lowerLetter"/>
      <w:lvlText w:val="%5."/>
      <w:lvlJc w:val="left"/>
      <w:pPr>
        <w:tabs>
          <w:tab w:val="num" w:pos="324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C88AA86">
      <w:start w:val="1"/>
      <w:numFmt w:val="lowerRoman"/>
      <w:lvlText w:val="%6."/>
      <w:lvlJc w:val="right"/>
      <w:pPr>
        <w:tabs>
          <w:tab w:val="num" w:pos="396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2C69B86">
      <w:start w:val="1"/>
      <w:numFmt w:val="decimal"/>
      <w:lvlText w:val="%7."/>
      <w:lvlJc w:val="left"/>
      <w:pPr>
        <w:tabs>
          <w:tab w:val="num" w:pos="468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CB09E66">
      <w:start w:val="1"/>
      <w:numFmt w:val="lowerLetter"/>
      <w:lvlText w:val="%8."/>
      <w:lvlJc w:val="left"/>
      <w:pPr>
        <w:tabs>
          <w:tab w:val="num" w:pos="540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8D2FD4C">
      <w:start w:val="1"/>
      <w:numFmt w:val="lowerRoman"/>
      <w:lvlText w:val="%9."/>
      <w:lvlJc w:val="right"/>
      <w:pPr>
        <w:tabs>
          <w:tab w:val="num" w:pos="612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D130BE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3E64E7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5D0F78A">
      <w:start w:val="1"/>
      <w:numFmt w:val="bullet"/>
      <w:lvlText w:val="●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DC42DA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96E8568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316DEDA">
      <w:start w:val="1"/>
      <w:numFmt w:val="bullet"/>
      <w:lvlText w:val="●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26ED0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6487D64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BE8E7E0">
      <w:start w:val="1"/>
      <w:numFmt w:val="bullet"/>
      <w:lvlText w:val="●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783E4B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38DEF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9208EE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5CA2D9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02E771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F0CE9E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6A60D9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43A685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2D6594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7"/>
    <w:multiLevelType w:val="hybridMultilevel"/>
    <w:tmpl w:val="00000007"/>
    <w:lvl w:ilvl="0" w:tplc="34F4F24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6"/>
        <w:szCs w:val="16"/>
        <w:u w:val="none"/>
      </w:rPr>
    </w:lvl>
    <w:lvl w:ilvl="1" w:tplc="3F10D5C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E0FD3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C147C2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FBEECA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5B8195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AF2A91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430A460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2F8F81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000008"/>
    <w:multiLevelType w:val="hybridMultilevel"/>
    <w:tmpl w:val="00000008"/>
    <w:lvl w:ilvl="0" w:tplc="AF7E21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6"/>
        <w:szCs w:val="16"/>
        <w:u w:val="none"/>
      </w:rPr>
    </w:lvl>
    <w:lvl w:ilvl="1" w:tplc="4C9C774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2C6F8A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2F69D3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2FCBB9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B46BF54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3C279C8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ACE0F5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B9E179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 w15:restartNumberingAfterBreak="0">
    <w:nsid w:val="00000009"/>
    <w:multiLevelType w:val="hybridMultilevel"/>
    <w:tmpl w:val="00000009"/>
    <w:lvl w:ilvl="0" w:tplc="7C3C6F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6"/>
        <w:szCs w:val="16"/>
        <w:u w:val="none"/>
      </w:rPr>
    </w:lvl>
    <w:lvl w:ilvl="1" w:tplc="9BFEEDD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3FC5D34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5FE296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368198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D3AE666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8F8E49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338DD6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9C6819E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 w15:restartNumberingAfterBreak="0">
    <w:nsid w:val="0000000A"/>
    <w:multiLevelType w:val="hybridMultilevel"/>
    <w:tmpl w:val="0000000A"/>
    <w:lvl w:ilvl="0" w:tplc="E05A98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0049EE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BF8AF0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49A1D6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B60605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C5E7D8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84481B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0DE1DC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C2A1FD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 w15:restartNumberingAfterBreak="0">
    <w:nsid w:val="0AC8558F"/>
    <w:multiLevelType w:val="hybridMultilevel"/>
    <w:tmpl w:val="36D62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3157B"/>
    <w:multiLevelType w:val="hybridMultilevel"/>
    <w:tmpl w:val="702E3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9647C"/>
    <w:multiLevelType w:val="hybridMultilevel"/>
    <w:tmpl w:val="640ED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67DD9"/>
    <w:multiLevelType w:val="hybridMultilevel"/>
    <w:tmpl w:val="7886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B7FAE"/>
    <w:multiLevelType w:val="hybridMultilevel"/>
    <w:tmpl w:val="11BEF9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327F98"/>
    <w:multiLevelType w:val="hybridMultilevel"/>
    <w:tmpl w:val="8402A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44980"/>
    <w:multiLevelType w:val="hybridMultilevel"/>
    <w:tmpl w:val="F4AC1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D08E0"/>
    <w:multiLevelType w:val="multilevel"/>
    <w:tmpl w:val="62EA2F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B6745"/>
    <w:multiLevelType w:val="hybridMultilevel"/>
    <w:tmpl w:val="0706EA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EA291A"/>
    <w:multiLevelType w:val="hybridMultilevel"/>
    <w:tmpl w:val="FDC8A4A4"/>
    <w:lvl w:ilvl="0" w:tplc="240A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8" w15:restartNumberingAfterBreak="0">
    <w:nsid w:val="327C083E"/>
    <w:multiLevelType w:val="hybridMultilevel"/>
    <w:tmpl w:val="AB021A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87827"/>
    <w:multiLevelType w:val="hybridMultilevel"/>
    <w:tmpl w:val="66A42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33958"/>
    <w:multiLevelType w:val="hybridMultilevel"/>
    <w:tmpl w:val="4A589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2291F"/>
    <w:multiLevelType w:val="hybridMultilevel"/>
    <w:tmpl w:val="9F4E2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E1949"/>
    <w:multiLevelType w:val="hybridMultilevel"/>
    <w:tmpl w:val="8DCA2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2421B"/>
    <w:multiLevelType w:val="hybridMultilevel"/>
    <w:tmpl w:val="7CA431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D3DDB"/>
    <w:multiLevelType w:val="hybridMultilevel"/>
    <w:tmpl w:val="A38EF8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F06DF"/>
    <w:multiLevelType w:val="hybridMultilevel"/>
    <w:tmpl w:val="CB8C42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B27E26"/>
    <w:multiLevelType w:val="hybridMultilevel"/>
    <w:tmpl w:val="18EA09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95AE5"/>
    <w:multiLevelType w:val="hybridMultilevel"/>
    <w:tmpl w:val="B30C7510"/>
    <w:lvl w:ilvl="0" w:tplc="240A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8" w15:restartNumberingAfterBreak="0">
    <w:nsid w:val="7C7D16DE"/>
    <w:multiLevelType w:val="hybridMultilevel"/>
    <w:tmpl w:val="EA16E2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8F3B6E"/>
    <w:multiLevelType w:val="hybridMultilevel"/>
    <w:tmpl w:val="744018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3"/>
  </w:num>
  <w:num w:numId="10">
    <w:abstractNumId w:val="25"/>
  </w:num>
  <w:num w:numId="11">
    <w:abstractNumId w:val="11"/>
  </w:num>
  <w:num w:numId="12">
    <w:abstractNumId w:val="26"/>
  </w:num>
  <w:num w:numId="13">
    <w:abstractNumId w:val="10"/>
  </w:num>
  <w:num w:numId="14">
    <w:abstractNumId w:val="8"/>
  </w:num>
  <w:num w:numId="15">
    <w:abstractNumId w:val="21"/>
  </w:num>
  <w:num w:numId="16">
    <w:abstractNumId w:val="20"/>
  </w:num>
  <w:num w:numId="17">
    <w:abstractNumId w:val="24"/>
  </w:num>
  <w:num w:numId="18">
    <w:abstractNumId w:val="28"/>
  </w:num>
  <w:num w:numId="19">
    <w:abstractNumId w:val="12"/>
  </w:num>
  <w:num w:numId="20">
    <w:abstractNumId w:val="16"/>
  </w:num>
  <w:num w:numId="21">
    <w:abstractNumId w:val="15"/>
  </w:num>
  <w:num w:numId="22">
    <w:abstractNumId w:val="22"/>
  </w:num>
  <w:num w:numId="23">
    <w:abstractNumId w:val="14"/>
  </w:num>
  <w:num w:numId="24">
    <w:abstractNumId w:val="19"/>
  </w:num>
  <w:num w:numId="25">
    <w:abstractNumId w:val="18"/>
  </w:num>
  <w:num w:numId="26">
    <w:abstractNumId w:val="13"/>
  </w:num>
  <w:num w:numId="27">
    <w:abstractNumId w:val="17"/>
  </w:num>
  <w:num w:numId="28">
    <w:abstractNumId w:val="27"/>
  </w:num>
  <w:num w:numId="29">
    <w:abstractNumId w:val="29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12"/>
    <w:rsid w:val="00025437"/>
    <w:rsid w:val="00037ADA"/>
    <w:rsid w:val="000465C4"/>
    <w:rsid w:val="00053C1D"/>
    <w:rsid w:val="0008283E"/>
    <w:rsid w:val="00085D45"/>
    <w:rsid w:val="00086EE3"/>
    <w:rsid w:val="00090612"/>
    <w:rsid w:val="000A2A36"/>
    <w:rsid w:val="000C4C12"/>
    <w:rsid w:val="000D505F"/>
    <w:rsid w:val="001021E1"/>
    <w:rsid w:val="00157BDA"/>
    <w:rsid w:val="00163AB4"/>
    <w:rsid w:val="0018698C"/>
    <w:rsid w:val="001A3B2C"/>
    <w:rsid w:val="001B2FCC"/>
    <w:rsid w:val="001E2084"/>
    <w:rsid w:val="002064C5"/>
    <w:rsid w:val="002107ED"/>
    <w:rsid w:val="00244E7C"/>
    <w:rsid w:val="002B032E"/>
    <w:rsid w:val="002B1E0B"/>
    <w:rsid w:val="002B3BD8"/>
    <w:rsid w:val="002C0C6E"/>
    <w:rsid w:val="002D60EA"/>
    <w:rsid w:val="00300036"/>
    <w:rsid w:val="003049F1"/>
    <w:rsid w:val="00312848"/>
    <w:rsid w:val="00313931"/>
    <w:rsid w:val="00316CB0"/>
    <w:rsid w:val="00335D36"/>
    <w:rsid w:val="00354616"/>
    <w:rsid w:val="003B246A"/>
    <w:rsid w:val="003B6970"/>
    <w:rsid w:val="003C3E3A"/>
    <w:rsid w:val="00411399"/>
    <w:rsid w:val="00436D88"/>
    <w:rsid w:val="004379CB"/>
    <w:rsid w:val="004466D0"/>
    <w:rsid w:val="004D4402"/>
    <w:rsid w:val="004D7886"/>
    <w:rsid w:val="004E64ED"/>
    <w:rsid w:val="004F23A5"/>
    <w:rsid w:val="00590C8F"/>
    <w:rsid w:val="005B7634"/>
    <w:rsid w:val="005D5CF2"/>
    <w:rsid w:val="005E110B"/>
    <w:rsid w:val="006355AF"/>
    <w:rsid w:val="00646446"/>
    <w:rsid w:val="00646A7B"/>
    <w:rsid w:val="00657CC9"/>
    <w:rsid w:val="0066043C"/>
    <w:rsid w:val="00670CFE"/>
    <w:rsid w:val="00697FC0"/>
    <w:rsid w:val="00701553"/>
    <w:rsid w:val="007071FF"/>
    <w:rsid w:val="00711433"/>
    <w:rsid w:val="0071492D"/>
    <w:rsid w:val="00735354"/>
    <w:rsid w:val="007366E9"/>
    <w:rsid w:val="007450FB"/>
    <w:rsid w:val="007462CB"/>
    <w:rsid w:val="0075392A"/>
    <w:rsid w:val="00757AF1"/>
    <w:rsid w:val="00761945"/>
    <w:rsid w:val="007B56B2"/>
    <w:rsid w:val="007C2E2E"/>
    <w:rsid w:val="007D5105"/>
    <w:rsid w:val="007E263A"/>
    <w:rsid w:val="007F2B44"/>
    <w:rsid w:val="007F3F7A"/>
    <w:rsid w:val="00814A34"/>
    <w:rsid w:val="00873145"/>
    <w:rsid w:val="00893CD5"/>
    <w:rsid w:val="008B3467"/>
    <w:rsid w:val="008F6D74"/>
    <w:rsid w:val="0090427F"/>
    <w:rsid w:val="0091725E"/>
    <w:rsid w:val="00925DEC"/>
    <w:rsid w:val="00945E9A"/>
    <w:rsid w:val="00950A9F"/>
    <w:rsid w:val="00967B7A"/>
    <w:rsid w:val="009819FE"/>
    <w:rsid w:val="009900EF"/>
    <w:rsid w:val="0099484C"/>
    <w:rsid w:val="009C612D"/>
    <w:rsid w:val="009F0998"/>
    <w:rsid w:val="00A31C9F"/>
    <w:rsid w:val="00A41F2B"/>
    <w:rsid w:val="00A515AD"/>
    <w:rsid w:val="00A60151"/>
    <w:rsid w:val="00A713CC"/>
    <w:rsid w:val="00A81543"/>
    <w:rsid w:val="00A81E00"/>
    <w:rsid w:val="00AB1362"/>
    <w:rsid w:val="00AE0C6E"/>
    <w:rsid w:val="00B01D97"/>
    <w:rsid w:val="00B061D8"/>
    <w:rsid w:val="00B15440"/>
    <w:rsid w:val="00B205E2"/>
    <w:rsid w:val="00B623AF"/>
    <w:rsid w:val="00B65C30"/>
    <w:rsid w:val="00B81B2D"/>
    <w:rsid w:val="00B9356C"/>
    <w:rsid w:val="00BE3BA2"/>
    <w:rsid w:val="00BF34FB"/>
    <w:rsid w:val="00C014BB"/>
    <w:rsid w:val="00C20D72"/>
    <w:rsid w:val="00C22E10"/>
    <w:rsid w:val="00C3140B"/>
    <w:rsid w:val="00C4255F"/>
    <w:rsid w:val="00C54693"/>
    <w:rsid w:val="00C619E5"/>
    <w:rsid w:val="00C7610D"/>
    <w:rsid w:val="00C76781"/>
    <w:rsid w:val="00CA600E"/>
    <w:rsid w:val="00CA71AA"/>
    <w:rsid w:val="00CA7D45"/>
    <w:rsid w:val="00CD2D97"/>
    <w:rsid w:val="00CD4779"/>
    <w:rsid w:val="00CD640B"/>
    <w:rsid w:val="00D06D0E"/>
    <w:rsid w:val="00D342C6"/>
    <w:rsid w:val="00D35AF3"/>
    <w:rsid w:val="00D36FAC"/>
    <w:rsid w:val="00D52336"/>
    <w:rsid w:val="00D54AD5"/>
    <w:rsid w:val="00D64DC2"/>
    <w:rsid w:val="00D95312"/>
    <w:rsid w:val="00DB4FB3"/>
    <w:rsid w:val="00DF756F"/>
    <w:rsid w:val="00E06BBA"/>
    <w:rsid w:val="00E15B91"/>
    <w:rsid w:val="00E461AE"/>
    <w:rsid w:val="00E5295B"/>
    <w:rsid w:val="00E87683"/>
    <w:rsid w:val="00EA689A"/>
    <w:rsid w:val="00EB6095"/>
    <w:rsid w:val="00F01437"/>
    <w:rsid w:val="00F10FBC"/>
    <w:rsid w:val="00F67B95"/>
    <w:rsid w:val="00FA4216"/>
    <w:rsid w:val="00FA6425"/>
    <w:rsid w:val="00FA6F54"/>
    <w:rsid w:val="00FB04F0"/>
    <w:rsid w:val="00FB474A"/>
    <w:rsid w:val="00FF4871"/>
    <w:rsid w:val="00FF7CA7"/>
    <w:rsid w:val="1442E29D"/>
    <w:rsid w:val="296EE66A"/>
    <w:rsid w:val="5492A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48F4"/>
  <w15:docId w15:val="{B47AAFE3-3ACB-4769-A983-D4E0D742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1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qFormat/>
    <w:rsid w:val="000C4C12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0C4C12"/>
    <w:pPr>
      <w:jc w:val="center"/>
      <w:outlineLvl w:val="3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C4C12"/>
    <w:rPr>
      <w:rFonts w:ascii="Arial" w:eastAsia="Arial" w:hAnsi="Arial" w:cs="Arial"/>
      <w:b/>
      <w:bCs/>
      <w:color w:val="000000"/>
      <w:sz w:val="32"/>
      <w:szCs w:val="32"/>
      <w:lang w:eastAsia="es-CO"/>
    </w:rPr>
  </w:style>
  <w:style w:type="character" w:customStyle="1" w:styleId="Ttulo4Car">
    <w:name w:val="Título 4 Car"/>
    <w:basedOn w:val="Fuentedeprrafopredeter"/>
    <w:link w:val="Ttulo4"/>
    <w:rsid w:val="000C4C12"/>
    <w:rPr>
      <w:rFonts w:ascii="Times New Roman" w:eastAsia="Times New Roman" w:hAnsi="Times New Roman" w:cs="Times New Roman"/>
      <w:b/>
      <w:bCs/>
      <w:color w:val="000000"/>
      <w:sz w:val="32"/>
      <w:szCs w:val="32"/>
      <w:lang w:eastAsia="es-CO"/>
    </w:rPr>
  </w:style>
  <w:style w:type="table" w:styleId="Tablaconcuadrcula">
    <w:name w:val="Table Grid"/>
    <w:basedOn w:val="Tablanormal"/>
    <w:uiPriority w:val="59"/>
    <w:rsid w:val="000C4C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lista6">
    <w:name w:val="Table List 6"/>
    <w:basedOn w:val="Tablanormal"/>
    <w:rsid w:val="000C4C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0C4C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4C12"/>
    <w:pPr>
      <w:spacing w:before="100" w:beforeAutospacing="1" w:after="100" w:afterAutospacing="1"/>
    </w:pPr>
    <w:rPr>
      <w:rFonts w:eastAsiaTheme="minorEastAsia"/>
      <w:color w:val="auto"/>
    </w:rPr>
  </w:style>
  <w:style w:type="character" w:styleId="Hipervnculo">
    <w:name w:val="Hyperlink"/>
    <w:basedOn w:val="Fuentedeprrafopredeter"/>
    <w:rsid w:val="000C4C12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08283E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283E"/>
    <w:rPr>
      <w:rFonts w:eastAsiaTheme="minorEastAsia"/>
      <w:lang w:val="es-ES"/>
    </w:rPr>
  </w:style>
  <w:style w:type="paragraph" w:customStyle="1" w:styleId="ecxmsonormal">
    <w:name w:val="ecxmsonormal"/>
    <w:basedOn w:val="Normal"/>
    <w:rsid w:val="00D52336"/>
    <w:pPr>
      <w:spacing w:before="100" w:beforeAutospacing="1" w:after="100" w:afterAutospacing="1"/>
    </w:pPr>
    <w:rPr>
      <w:color w:val="auto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B4FB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4FB3"/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B4FB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FB3"/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63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333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3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42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69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33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09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79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960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508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ercy@ryc.com.co" TargetMode="External"/><Relationship Id="rId18" Type="http://schemas.openxmlformats.org/officeDocument/2006/relationships/hyperlink" Target="mailto:jcrowl@bancona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pacheco@ryc.com.co" TargetMode="External"/><Relationship Id="rId17" Type="http://schemas.openxmlformats.org/officeDocument/2006/relationships/hyperlink" Target="mailto:efuente@bancona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olando@digitalcopier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mos@bancona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ulio@ryc.com.co" TargetMode="External"/><Relationship Id="rId10" Type="http://schemas.openxmlformats.org/officeDocument/2006/relationships/hyperlink" Target="mailto:encarnacion@ryc.com.co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anto@datacopier.com" TargetMode="External"/><Relationship Id="rId14" Type="http://schemas.openxmlformats.org/officeDocument/2006/relationships/hyperlink" Target="mailto:erick@ryc.com.c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sonia</dc:creator>
  <cp:lastModifiedBy>PC</cp:lastModifiedBy>
  <cp:revision>3</cp:revision>
  <dcterms:created xsi:type="dcterms:W3CDTF">2019-10-04T07:52:00Z</dcterms:created>
  <dcterms:modified xsi:type="dcterms:W3CDTF">2019-10-04T07:53:00Z</dcterms:modified>
</cp:coreProperties>
</file>